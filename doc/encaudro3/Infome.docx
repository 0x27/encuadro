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355" w:rsidRPr="00B95FB5" w:rsidRDefault="00B10355" w:rsidP="00B10355">
      <w:pPr>
        <w:pStyle w:val="Ttulo1"/>
        <w:jc w:val="center"/>
        <w:rPr>
          <w:sz w:val="96"/>
          <w:szCs w:val="96"/>
        </w:rPr>
      </w:pPr>
      <w:bookmarkStart w:id="0" w:name="_Toc388281393"/>
      <w:r w:rsidRPr="00B95FB5">
        <w:rPr>
          <w:sz w:val="96"/>
          <w:szCs w:val="96"/>
        </w:rPr>
        <w:t>EnCuadro 3.0</w:t>
      </w:r>
      <w:bookmarkEnd w:id="0"/>
    </w:p>
    <w:p w:rsidR="00B10355" w:rsidRDefault="00B10355" w:rsidP="00B10355">
      <w:pPr>
        <w:jc w:val="center"/>
        <w:rPr>
          <w:b/>
          <w:sz w:val="72"/>
          <w:szCs w:val="72"/>
        </w:rPr>
      </w:pPr>
      <w:r>
        <w:rPr>
          <w:b/>
          <w:sz w:val="72"/>
          <w:szCs w:val="72"/>
        </w:rPr>
        <w:t>Informe</w:t>
      </w:r>
    </w:p>
    <w:p w:rsidR="00B10355" w:rsidRDefault="00B10355" w:rsidP="00B10355">
      <w:pPr>
        <w:jc w:val="center"/>
        <w:rPr>
          <w:sz w:val="56"/>
          <w:szCs w:val="56"/>
        </w:rPr>
      </w:pPr>
      <w:r>
        <w:rPr>
          <w:sz w:val="56"/>
          <w:szCs w:val="56"/>
        </w:rPr>
        <w:t>Universidad de la República</w:t>
      </w:r>
    </w:p>
    <w:p w:rsidR="00B10355" w:rsidRDefault="00B10355" w:rsidP="00B10355">
      <w:pPr>
        <w:jc w:val="center"/>
        <w:rPr>
          <w:sz w:val="56"/>
          <w:szCs w:val="56"/>
        </w:rPr>
      </w:pPr>
      <w:r>
        <w:rPr>
          <w:sz w:val="56"/>
          <w:szCs w:val="56"/>
        </w:rPr>
        <w:t>UTU - CETP</w:t>
      </w:r>
    </w:p>
    <w:p w:rsidR="00B10355" w:rsidRDefault="00B10355" w:rsidP="00B10355">
      <w:pPr>
        <w:jc w:val="center"/>
        <w:rPr>
          <w:sz w:val="40"/>
          <w:szCs w:val="40"/>
        </w:rPr>
      </w:pPr>
      <w:r w:rsidRPr="00C0454B">
        <w:rPr>
          <w:sz w:val="40"/>
          <w:szCs w:val="40"/>
        </w:rPr>
        <w:t>Paysandú</w:t>
      </w:r>
      <w:r>
        <w:rPr>
          <w:sz w:val="40"/>
          <w:szCs w:val="40"/>
        </w:rPr>
        <w:t>, 16 de Mayo de 2014</w:t>
      </w:r>
    </w:p>
    <w:p w:rsidR="00B10355" w:rsidRDefault="00B10355" w:rsidP="00B10355">
      <w:pPr>
        <w:rPr>
          <w:sz w:val="40"/>
          <w:szCs w:val="40"/>
        </w:rPr>
      </w:pPr>
    </w:p>
    <w:p w:rsidR="00B10355" w:rsidRPr="00CD5427" w:rsidRDefault="00B10355" w:rsidP="00B10355">
      <w:pPr>
        <w:jc w:val="right"/>
        <w:rPr>
          <w:b/>
          <w:sz w:val="32"/>
          <w:szCs w:val="32"/>
          <w:u w:val="single"/>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CD5427">
        <w:rPr>
          <w:b/>
          <w:sz w:val="32"/>
          <w:szCs w:val="32"/>
          <w:u w:val="single"/>
        </w:rPr>
        <w:t>Tutor</w:t>
      </w:r>
      <w:r w:rsidRPr="00CD5427">
        <w:rPr>
          <w:b/>
          <w:sz w:val="32"/>
          <w:szCs w:val="32"/>
        </w:rPr>
        <w:t>:</w:t>
      </w:r>
    </w:p>
    <w:p w:rsidR="00B10355" w:rsidRPr="00CD5427" w:rsidRDefault="00B10355" w:rsidP="00B10355">
      <w:pPr>
        <w:jc w:val="right"/>
        <w:rPr>
          <w:sz w:val="32"/>
          <w:szCs w:val="32"/>
        </w:rPr>
      </w:pP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t>Marcelo Scotto</w:t>
      </w:r>
    </w:p>
    <w:p w:rsidR="00B10355" w:rsidRPr="00CD5427" w:rsidRDefault="00B10355" w:rsidP="00B10355">
      <w:pPr>
        <w:jc w:val="right"/>
        <w:rPr>
          <w:sz w:val="32"/>
          <w:szCs w:val="32"/>
        </w:rPr>
      </w:pPr>
    </w:p>
    <w:p w:rsidR="00B10355" w:rsidRPr="00CD5427" w:rsidRDefault="00B10355" w:rsidP="00B10355">
      <w:pPr>
        <w:jc w:val="right"/>
        <w:rPr>
          <w:b/>
          <w:sz w:val="32"/>
          <w:szCs w:val="32"/>
          <w:u w:val="single"/>
        </w:rPr>
      </w:pP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sz w:val="32"/>
          <w:szCs w:val="32"/>
        </w:rPr>
        <w:tab/>
      </w:r>
      <w:r w:rsidRPr="00CD5427">
        <w:rPr>
          <w:b/>
          <w:sz w:val="32"/>
          <w:szCs w:val="32"/>
          <w:u w:val="single"/>
        </w:rPr>
        <w:t>Cliente</w:t>
      </w:r>
      <w:r w:rsidRPr="00CD5427">
        <w:rPr>
          <w:b/>
          <w:sz w:val="32"/>
          <w:szCs w:val="32"/>
        </w:rPr>
        <w:t>:</w:t>
      </w:r>
    </w:p>
    <w:p w:rsidR="00B10355" w:rsidRPr="00CD5427" w:rsidRDefault="00B10355" w:rsidP="00B10355">
      <w:pPr>
        <w:jc w:val="right"/>
        <w:rPr>
          <w:sz w:val="32"/>
          <w:szCs w:val="32"/>
        </w:rPr>
      </w:pP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b/>
          <w:sz w:val="32"/>
          <w:szCs w:val="32"/>
        </w:rPr>
        <w:tab/>
      </w:r>
      <w:r w:rsidRPr="00CD5427">
        <w:rPr>
          <w:sz w:val="32"/>
          <w:szCs w:val="32"/>
        </w:rPr>
        <w:t>Juan Cardelino</w:t>
      </w:r>
    </w:p>
    <w:p w:rsidR="00B10355" w:rsidRPr="00CD5427" w:rsidRDefault="00B10355" w:rsidP="00B10355">
      <w:pPr>
        <w:jc w:val="right"/>
        <w:rPr>
          <w:sz w:val="32"/>
          <w:szCs w:val="32"/>
        </w:rPr>
      </w:pPr>
    </w:p>
    <w:p w:rsidR="00B10355" w:rsidRPr="00CD5427" w:rsidRDefault="00B10355" w:rsidP="00B10355">
      <w:pPr>
        <w:jc w:val="right"/>
        <w:rPr>
          <w:sz w:val="32"/>
          <w:szCs w:val="32"/>
        </w:rPr>
      </w:pPr>
      <w:r w:rsidRPr="00CD5427">
        <w:rPr>
          <w:b/>
          <w:sz w:val="32"/>
          <w:szCs w:val="32"/>
          <w:u w:val="single"/>
        </w:rPr>
        <w:t>Integrantes</w:t>
      </w:r>
      <w:r w:rsidRPr="00CD5427">
        <w:rPr>
          <w:sz w:val="32"/>
          <w:szCs w:val="32"/>
        </w:rPr>
        <w:t>:</w:t>
      </w:r>
    </w:p>
    <w:p w:rsidR="00B10355" w:rsidRPr="00CD5427" w:rsidRDefault="00B10355" w:rsidP="00B10355">
      <w:pPr>
        <w:jc w:val="right"/>
        <w:rPr>
          <w:sz w:val="32"/>
          <w:szCs w:val="32"/>
        </w:rPr>
      </w:pPr>
      <w:r w:rsidRPr="00CD5427">
        <w:rPr>
          <w:sz w:val="32"/>
          <w:szCs w:val="32"/>
        </w:rPr>
        <w:t>Mauricio Carrey</w:t>
      </w:r>
    </w:p>
    <w:p w:rsidR="00B10355" w:rsidRPr="00CD5427" w:rsidRDefault="00B10355" w:rsidP="00B10355">
      <w:pPr>
        <w:jc w:val="right"/>
        <w:rPr>
          <w:sz w:val="32"/>
          <w:szCs w:val="32"/>
        </w:rPr>
      </w:pPr>
      <w:r>
        <w:rPr>
          <w:sz w:val="32"/>
          <w:szCs w:val="32"/>
        </w:rPr>
        <w:t>Gi</w:t>
      </w:r>
      <w:r w:rsidRPr="00CD5427">
        <w:rPr>
          <w:sz w:val="32"/>
          <w:szCs w:val="32"/>
        </w:rPr>
        <w:t>ancarlo Echeveste</w:t>
      </w:r>
    </w:p>
    <w:p w:rsidR="00A6316C" w:rsidRDefault="00B10355" w:rsidP="00B10355">
      <w:pPr>
        <w:jc w:val="right"/>
        <w:rPr>
          <w:sz w:val="32"/>
          <w:szCs w:val="32"/>
        </w:rPr>
      </w:pPr>
      <w:r w:rsidRPr="00CD5427">
        <w:rPr>
          <w:sz w:val="32"/>
          <w:szCs w:val="32"/>
        </w:rPr>
        <w:t>Martín Nan</w:t>
      </w:r>
    </w:p>
    <w:p w:rsidR="00A6316C" w:rsidRDefault="00A6316C">
      <w:pPr>
        <w:jc w:val="left"/>
        <w:rPr>
          <w:sz w:val="32"/>
          <w:szCs w:val="32"/>
        </w:rPr>
      </w:pPr>
      <w:r>
        <w:rPr>
          <w:sz w:val="32"/>
          <w:szCs w:val="32"/>
        </w:rPr>
        <w:br w:type="page"/>
      </w:r>
    </w:p>
    <w:p w:rsidR="00A6316C" w:rsidRDefault="00A6316C" w:rsidP="00A6316C">
      <w:pPr>
        <w:rPr>
          <w:sz w:val="32"/>
          <w:szCs w:val="32"/>
        </w:rPr>
      </w:pPr>
      <w:r>
        <w:rPr>
          <w:sz w:val="32"/>
          <w:szCs w:val="32"/>
        </w:rPr>
        <w:lastRenderedPageBreak/>
        <w:tab/>
        <w:t>Agradecimientos</w:t>
      </w:r>
    </w:p>
    <w:p w:rsidR="00A6316C" w:rsidRPr="00A6316C" w:rsidRDefault="00A6316C" w:rsidP="00A6316C">
      <w:pPr>
        <w:rPr>
          <w:szCs w:val="24"/>
        </w:rPr>
      </w:pPr>
      <w:r>
        <w:rPr>
          <w:szCs w:val="24"/>
        </w:rPr>
        <w:tab/>
        <w:t xml:space="preserve">A Marcelo Scotto, tutor que nos acompañó en todo el trayecto. A Juan Cardelino, cliente que nos indició el camino a seguir. Ana Iruleguy, coordinadora y "madre" de los tecnólogos, por su constante seguimiento y ánimos. A Javier Pérez, egresado del Tecnólogo en Informática que nos dio una mano y estuvo a nuestro lado por </w:t>
      </w:r>
      <w:r w:rsidR="0013564C">
        <w:rPr>
          <w:szCs w:val="24"/>
        </w:rPr>
        <w:t>horas. A Gastón Notte y Sonia Rocha, por sus observaciones, recomendaciones, ayudas y disposición. A María Julia Burgueño, por su positividad y ayuda a la hora de implantar el proyecto en el m</w:t>
      </w:r>
      <w:r w:rsidR="0053719E">
        <w:rPr>
          <w:szCs w:val="24"/>
        </w:rPr>
        <w:t>useo Histórico 'Casa del espíritu'.</w:t>
      </w:r>
    </w:p>
    <w:p w:rsidR="00A6316C" w:rsidRDefault="00A6316C">
      <w:pPr>
        <w:jc w:val="left"/>
        <w:rPr>
          <w:sz w:val="32"/>
          <w:szCs w:val="32"/>
        </w:rPr>
      </w:pPr>
      <w:r>
        <w:rPr>
          <w:sz w:val="32"/>
          <w:szCs w:val="32"/>
        </w:rPr>
        <w:br w:type="page"/>
      </w:r>
    </w:p>
    <w:p w:rsidR="00B10355" w:rsidRPr="00A6316C" w:rsidRDefault="00B10355" w:rsidP="00A6316C">
      <w:pPr>
        <w:jc w:val="left"/>
        <w:rPr>
          <w:sz w:val="32"/>
          <w:szCs w:val="32"/>
        </w:rPr>
      </w:pPr>
      <w:r>
        <w:rPr>
          <w:szCs w:val="24"/>
        </w:rPr>
        <w:lastRenderedPageBreak/>
        <w:tab/>
      </w:r>
    </w:p>
    <w:sdt>
      <w:sdtPr>
        <w:rPr>
          <w:rFonts w:ascii="Times New Roman" w:eastAsiaTheme="minorHAnsi" w:hAnsi="Times New Roman" w:cstheme="minorBidi"/>
          <w:b w:val="0"/>
          <w:bCs w:val="0"/>
          <w:color w:val="auto"/>
          <w:sz w:val="24"/>
          <w:szCs w:val="22"/>
          <w:lang w:val="es-UY"/>
        </w:rPr>
        <w:id w:val="186593789"/>
        <w:docPartObj>
          <w:docPartGallery w:val="Table of Contents"/>
          <w:docPartUnique/>
        </w:docPartObj>
      </w:sdtPr>
      <w:sdtContent>
        <w:p w:rsidR="009E34CE" w:rsidRDefault="003238FC">
          <w:pPr>
            <w:pStyle w:val="TtulodeTDC"/>
          </w:pPr>
          <w:r>
            <w:t>Ìndice</w:t>
          </w:r>
        </w:p>
        <w:p w:rsidR="0003318D" w:rsidRDefault="001E5E1B">
          <w:pPr>
            <w:pStyle w:val="TDC1"/>
            <w:tabs>
              <w:tab w:val="right" w:leader="dot" w:pos="8494"/>
            </w:tabs>
            <w:rPr>
              <w:rFonts w:asciiTheme="minorHAnsi" w:eastAsiaTheme="minorEastAsia" w:hAnsiTheme="minorHAnsi"/>
              <w:noProof/>
              <w:sz w:val="22"/>
              <w:lang w:eastAsia="es-UY"/>
            </w:rPr>
          </w:pPr>
          <w:r>
            <w:rPr>
              <w:lang w:val="es-ES"/>
            </w:rPr>
            <w:fldChar w:fldCharType="begin"/>
          </w:r>
          <w:r w:rsidR="009E34CE">
            <w:rPr>
              <w:lang w:val="es-ES"/>
            </w:rPr>
            <w:instrText xml:space="preserve"> TOC \o "1-3" \h \z \u </w:instrText>
          </w:r>
          <w:r>
            <w:rPr>
              <w:lang w:val="es-ES"/>
            </w:rPr>
            <w:fldChar w:fldCharType="separate"/>
          </w:r>
          <w:hyperlink w:anchor="_Toc388281393" w:history="1">
            <w:r w:rsidR="0003318D" w:rsidRPr="002E7078">
              <w:rPr>
                <w:rStyle w:val="Hipervnculo"/>
                <w:noProof/>
              </w:rPr>
              <w:t>EnCuadro 3.0</w:t>
            </w:r>
            <w:r w:rsidR="0003318D">
              <w:rPr>
                <w:noProof/>
                <w:webHidden/>
              </w:rPr>
              <w:tab/>
            </w:r>
            <w:r>
              <w:rPr>
                <w:noProof/>
                <w:webHidden/>
              </w:rPr>
              <w:fldChar w:fldCharType="begin"/>
            </w:r>
            <w:r w:rsidR="0003318D">
              <w:rPr>
                <w:noProof/>
                <w:webHidden/>
              </w:rPr>
              <w:instrText xml:space="preserve"> PAGEREF _Toc388281393 \h </w:instrText>
            </w:r>
            <w:r>
              <w:rPr>
                <w:noProof/>
                <w:webHidden/>
              </w:rPr>
            </w:r>
            <w:r>
              <w:rPr>
                <w:noProof/>
                <w:webHidden/>
              </w:rPr>
              <w:fldChar w:fldCharType="separate"/>
            </w:r>
            <w:r w:rsidR="0003318D">
              <w:rPr>
                <w:noProof/>
                <w:webHidden/>
              </w:rPr>
              <w:t>1</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394" w:history="1">
            <w:r w:rsidR="0003318D" w:rsidRPr="002E7078">
              <w:rPr>
                <w:rStyle w:val="Hipervnculo"/>
                <w:noProof/>
              </w:rPr>
              <w:t>1 - Resumen ejecutivo.</w:t>
            </w:r>
            <w:r w:rsidR="0003318D">
              <w:rPr>
                <w:noProof/>
                <w:webHidden/>
              </w:rPr>
              <w:tab/>
            </w:r>
            <w:r>
              <w:rPr>
                <w:noProof/>
                <w:webHidden/>
              </w:rPr>
              <w:fldChar w:fldCharType="begin"/>
            </w:r>
            <w:r w:rsidR="0003318D">
              <w:rPr>
                <w:noProof/>
                <w:webHidden/>
              </w:rPr>
              <w:instrText xml:space="preserve"> PAGEREF _Toc388281394 \h </w:instrText>
            </w:r>
            <w:r>
              <w:rPr>
                <w:noProof/>
                <w:webHidden/>
              </w:rPr>
            </w:r>
            <w:r>
              <w:rPr>
                <w:noProof/>
                <w:webHidden/>
              </w:rPr>
              <w:fldChar w:fldCharType="separate"/>
            </w:r>
            <w:r w:rsidR="0003318D">
              <w:rPr>
                <w:noProof/>
                <w:webHidden/>
              </w:rPr>
              <w:t>4</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395" w:history="1">
            <w:r w:rsidR="0003318D" w:rsidRPr="002E7078">
              <w:rPr>
                <w:rStyle w:val="Hipervnculo"/>
                <w:noProof/>
              </w:rPr>
              <w:t>2 - Introducción.</w:t>
            </w:r>
            <w:r w:rsidR="0003318D">
              <w:rPr>
                <w:noProof/>
                <w:webHidden/>
              </w:rPr>
              <w:tab/>
            </w:r>
            <w:r>
              <w:rPr>
                <w:noProof/>
                <w:webHidden/>
              </w:rPr>
              <w:fldChar w:fldCharType="begin"/>
            </w:r>
            <w:r w:rsidR="0003318D">
              <w:rPr>
                <w:noProof/>
                <w:webHidden/>
              </w:rPr>
              <w:instrText xml:space="preserve"> PAGEREF _Toc388281395 \h </w:instrText>
            </w:r>
            <w:r>
              <w:rPr>
                <w:noProof/>
                <w:webHidden/>
              </w:rPr>
            </w:r>
            <w:r>
              <w:rPr>
                <w:noProof/>
                <w:webHidden/>
              </w:rPr>
              <w:fldChar w:fldCharType="separate"/>
            </w:r>
            <w:r w:rsidR="0003318D">
              <w:rPr>
                <w:noProof/>
                <w:webHidden/>
              </w:rPr>
              <w:t>5</w:t>
            </w:r>
            <w:r>
              <w:rPr>
                <w:noProof/>
                <w:webHidden/>
              </w:rPr>
              <w:fldChar w:fldCharType="end"/>
            </w:r>
          </w:hyperlink>
        </w:p>
        <w:p w:rsidR="0003318D" w:rsidRDefault="001E5E1B">
          <w:pPr>
            <w:pStyle w:val="TDC2"/>
            <w:rPr>
              <w:noProof/>
              <w:lang w:val="es-UY" w:eastAsia="es-UY"/>
            </w:rPr>
          </w:pPr>
          <w:hyperlink w:anchor="_Toc388281396" w:history="1">
            <w:r w:rsidR="0003318D" w:rsidRPr="002E7078">
              <w:rPr>
                <w:rStyle w:val="Hipervnculo"/>
                <w:noProof/>
              </w:rPr>
              <w:t>2.1 - Sobre el documento.</w:t>
            </w:r>
            <w:r w:rsidR="0003318D">
              <w:rPr>
                <w:noProof/>
                <w:webHidden/>
              </w:rPr>
              <w:tab/>
            </w:r>
            <w:r>
              <w:rPr>
                <w:noProof/>
                <w:webHidden/>
              </w:rPr>
              <w:fldChar w:fldCharType="begin"/>
            </w:r>
            <w:r w:rsidR="0003318D">
              <w:rPr>
                <w:noProof/>
                <w:webHidden/>
              </w:rPr>
              <w:instrText xml:space="preserve"> PAGEREF _Toc388281396 \h </w:instrText>
            </w:r>
            <w:r>
              <w:rPr>
                <w:noProof/>
                <w:webHidden/>
              </w:rPr>
            </w:r>
            <w:r>
              <w:rPr>
                <w:noProof/>
                <w:webHidden/>
              </w:rPr>
              <w:fldChar w:fldCharType="separate"/>
            </w:r>
            <w:r w:rsidR="0003318D">
              <w:rPr>
                <w:noProof/>
                <w:webHidden/>
              </w:rPr>
              <w:t>5</w:t>
            </w:r>
            <w:r>
              <w:rPr>
                <w:noProof/>
                <w:webHidden/>
              </w:rPr>
              <w:fldChar w:fldCharType="end"/>
            </w:r>
          </w:hyperlink>
        </w:p>
        <w:p w:rsidR="0003318D" w:rsidRDefault="001E5E1B">
          <w:pPr>
            <w:pStyle w:val="TDC2"/>
            <w:rPr>
              <w:noProof/>
              <w:lang w:val="es-UY" w:eastAsia="es-UY"/>
            </w:rPr>
          </w:pPr>
          <w:hyperlink w:anchor="_Toc388281397" w:history="1">
            <w:r w:rsidR="0003318D" w:rsidRPr="002E7078">
              <w:rPr>
                <w:rStyle w:val="Hipervnculo"/>
                <w:noProof/>
              </w:rPr>
              <w:t>2.2 - Introducción al problema.</w:t>
            </w:r>
            <w:r w:rsidR="0003318D">
              <w:rPr>
                <w:noProof/>
                <w:webHidden/>
              </w:rPr>
              <w:tab/>
            </w:r>
            <w:r>
              <w:rPr>
                <w:noProof/>
                <w:webHidden/>
              </w:rPr>
              <w:fldChar w:fldCharType="begin"/>
            </w:r>
            <w:r w:rsidR="0003318D">
              <w:rPr>
                <w:noProof/>
                <w:webHidden/>
              </w:rPr>
              <w:instrText xml:space="preserve"> PAGEREF _Toc388281397 \h </w:instrText>
            </w:r>
            <w:r>
              <w:rPr>
                <w:noProof/>
                <w:webHidden/>
              </w:rPr>
            </w:r>
            <w:r>
              <w:rPr>
                <w:noProof/>
                <w:webHidden/>
              </w:rPr>
              <w:fldChar w:fldCharType="separate"/>
            </w:r>
            <w:r w:rsidR="0003318D">
              <w:rPr>
                <w:noProof/>
                <w:webHidden/>
              </w:rPr>
              <w:t>5</w:t>
            </w:r>
            <w:r>
              <w:rPr>
                <w:noProof/>
                <w:webHidden/>
              </w:rPr>
              <w:fldChar w:fldCharType="end"/>
            </w:r>
          </w:hyperlink>
        </w:p>
        <w:p w:rsidR="0003318D" w:rsidRDefault="001E5E1B">
          <w:pPr>
            <w:pStyle w:val="TDC2"/>
            <w:rPr>
              <w:noProof/>
              <w:lang w:val="es-UY" w:eastAsia="es-UY"/>
            </w:rPr>
          </w:pPr>
          <w:hyperlink w:anchor="_Toc388281398" w:history="1">
            <w:r w:rsidR="0003318D" w:rsidRPr="002E7078">
              <w:rPr>
                <w:rStyle w:val="Hipervnculo"/>
                <w:noProof/>
              </w:rPr>
              <w:t>2.3 - Motivación.</w:t>
            </w:r>
            <w:r w:rsidR="0003318D">
              <w:rPr>
                <w:noProof/>
                <w:webHidden/>
              </w:rPr>
              <w:tab/>
            </w:r>
            <w:r>
              <w:rPr>
                <w:noProof/>
                <w:webHidden/>
              </w:rPr>
              <w:fldChar w:fldCharType="begin"/>
            </w:r>
            <w:r w:rsidR="0003318D">
              <w:rPr>
                <w:noProof/>
                <w:webHidden/>
              </w:rPr>
              <w:instrText xml:space="preserve"> PAGEREF _Toc388281398 \h </w:instrText>
            </w:r>
            <w:r>
              <w:rPr>
                <w:noProof/>
                <w:webHidden/>
              </w:rPr>
            </w:r>
            <w:r>
              <w:rPr>
                <w:noProof/>
                <w:webHidden/>
              </w:rPr>
              <w:fldChar w:fldCharType="separate"/>
            </w:r>
            <w:r w:rsidR="0003318D">
              <w:rPr>
                <w:noProof/>
                <w:webHidden/>
              </w:rPr>
              <w:t>6</w:t>
            </w:r>
            <w:r>
              <w:rPr>
                <w:noProof/>
                <w:webHidden/>
              </w:rPr>
              <w:fldChar w:fldCharType="end"/>
            </w:r>
          </w:hyperlink>
        </w:p>
        <w:p w:rsidR="0003318D" w:rsidRDefault="001E5E1B">
          <w:pPr>
            <w:pStyle w:val="TDC2"/>
            <w:rPr>
              <w:noProof/>
              <w:lang w:val="es-UY" w:eastAsia="es-UY"/>
            </w:rPr>
          </w:pPr>
          <w:hyperlink w:anchor="_Toc388281399" w:history="1">
            <w:r w:rsidR="0003318D" w:rsidRPr="002E7078">
              <w:rPr>
                <w:rStyle w:val="Hipervnculo"/>
                <w:noProof/>
              </w:rPr>
              <w:t>2.4 - Definición del problema.</w:t>
            </w:r>
            <w:r w:rsidR="0003318D">
              <w:rPr>
                <w:noProof/>
                <w:webHidden/>
              </w:rPr>
              <w:tab/>
            </w:r>
            <w:r>
              <w:rPr>
                <w:noProof/>
                <w:webHidden/>
              </w:rPr>
              <w:fldChar w:fldCharType="begin"/>
            </w:r>
            <w:r w:rsidR="0003318D">
              <w:rPr>
                <w:noProof/>
                <w:webHidden/>
              </w:rPr>
              <w:instrText xml:space="preserve"> PAGEREF _Toc388281399 \h </w:instrText>
            </w:r>
            <w:r>
              <w:rPr>
                <w:noProof/>
                <w:webHidden/>
              </w:rPr>
            </w:r>
            <w:r>
              <w:rPr>
                <w:noProof/>
                <w:webHidden/>
              </w:rPr>
              <w:fldChar w:fldCharType="separate"/>
            </w:r>
            <w:r w:rsidR="0003318D">
              <w:rPr>
                <w:noProof/>
                <w:webHidden/>
              </w:rPr>
              <w:t>7</w:t>
            </w:r>
            <w:r>
              <w:rPr>
                <w:noProof/>
                <w:webHidden/>
              </w:rPr>
              <w:fldChar w:fldCharType="end"/>
            </w:r>
          </w:hyperlink>
        </w:p>
        <w:p w:rsidR="0003318D" w:rsidRDefault="001E5E1B">
          <w:pPr>
            <w:pStyle w:val="TDC2"/>
            <w:rPr>
              <w:noProof/>
              <w:lang w:val="es-UY" w:eastAsia="es-UY"/>
            </w:rPr>
          </w:pPr>
          <w:hyperlink w:anchor="_Toc388281400" w:history="1">
            <w:r w:rsidR="0003318D" w:rsidRPr="002E7078">
              <w:rPr>
                <w:rStyle w:val="Hipervnculo"/>
                <w:noProof/>
              </w:rPr>
              <w:t>2.5 - Objetivos.</w:t>
            </w:r>
            <w:r w:rsidR="0003318D">
              <w:rPr>
                <w:noProof/>
                <w:webHidden/>
              </w:rPr>
              <w:tab/>
            </w:r>
            <w:r>
              <w:rPr>
                <w:noProof/>
                <w:webHidden/>
              </w:rPr>
              <w:fldChar w:fldCharType="begin"/>
            </w:r>
            <w:r w:rsidR="0003318D">
              <w:rPr>
                <w:noProof/>
                <w:webHidden/>
              </w:rPr>
              <w:instrText xml:space="preserve"> PAGEREF _Toc388281400 \h </w:instrText>
            </w:r>
            <w:r>
              <w:rPr>
                <w:noProof/>
                <w:webHidden/>
              </w:rPr>
            </w:r>
            <w:r>
              <w:rPr>
                <w:noProof/>
                <w:webHidden/>
              </w:rPr>
              <w:fldChar w:fldCharType="separate"/>
            </w:r>
            <w:r w:rsidR="0003318D">
              <w:rPr>
                <w:noProof/>
                <w:webHidden/>
              </w:rPr>
              <w:t>9</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401" w:history="1">
            <w:r w:rsidR="0003318D" w:rsidRPr="002E7078">
              <w:rPr>
                <w:rStyle w:val="Hipervnculo"/>
                <w:noProof/>
              </w:rPr>
              <w:t>3 - Métodos de solución.</w:t>
            </w:r>
            <w:r w:rsidR="0003318D">
              <w:rPr>
                <w:noProof/>
                <w:webHidden/>
              </w:rPr>
              <w:tab/>
            </w:r>
            <w:r>
              <w:rPr>
                <w:noProof/>
                <w:webHidden/>
              </w:rPr>
              <w:fldChar w:fldCharType="begin"/>
            </w:r>
            <w:r w:rsidR="0003318D">
              <w:rPr>
                <w:noProof/>
                <w:webHidden/>
              </w:rPr>
              <w:instrText xml:space="preserve"> PAGEREF _Toc388281401 \h </w:instrText>
            </w:r>
            <w:r>
              <w:rPr>
                <w:noProof/>
                <w:webHidden/>
              </w:rPr>
            </w:r>
            <w:r>
              <w:rPr>
                <w:noProof/>
                <w:webHidden/>
              </w:rPr>
              <w:fldChar w:fldCharType="separate"/>
            </w:r>
            <w:r w:rsidR="0003318D">
              <w:rPr>
                <w:noProof/>
                <w:webHidden/>
              </w:rPr>
              <w:t>10</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402" w:history="1">
            <w:r w:rsidR="0003318D" w:rsidRPr="002E7078">
              <w:rPr>
                <w:rStyle w:val="Hipervnculo"/>
                <w:noProof/>
              </w:rPr>
              <w:t>4 - Requerimientos.</w:t>
            </w:r>
            <w:r w:rsidR="0003318D">
              <w:rPr>
                <w:noProof/>
                <w:webHidden/>
              </w:rPr>
              <w:tab/>
            </w:r>
            <w:r>
              <w:rPr>
                <w:noProof/>
                <w:webHidden/>
              </w:rPr>
              <w:fldChar w:fldCharType="begin"/>
            </w:r>
            <w:r w:rsidR="0003318D">
              <w:rPr>
                <w:noProof/>
                <w:webHidden/>
              </w:rPr>
              <w:instrText xml:space="preserve"> PAGEREF _Toc388281402 \h </w:instrText>
            </w:r>
            <w:r>
              <w:rPr>
                <w:noProof/>
                <w:webHidden/>
              </w:rPr>
            </w:r>
            <w:r>
              <w:rPr>
                <w:noProof/>
                <w:webHidden/>
              </w:rPr>
              <w:fldChar w:fldCharType="separate"/>
            </w:r>
            <w:r w:rsidR="0003318D">
              <w:rPr>
                <w:noProof/>
                <w:webHidden/>
              </w:rPr>
              <w:t>11</w:t>
            </w:r>
            <w:r>
              <w:rPr>
                <w:noProof/>
                <w:webHidden/>
              </w:rPr>
              <w:fldChar w:fldCharType="end"/>
            </w:r>
          </w:hyperlink>
        </w:p>
        <w:p w:rsidR="0003318D" w:rsidRDefault="001E5E1B">
          <w:pPr>
            <w:pStyle w:val="TDC2"/>
            <w:rPr>
              <w:noProof/>
              <w:lang w:val="es-UY" w:eastAsia="es-UY"/>
            </w:rPr>
          </w:pPr>
          <w:hyperlink w:anchor="_Toc388281403" w:history="1">
            <w:r w:rsidR="0003318D" w:rsidRPr="002E7078">
              <w:rPr>
                <w:rStyle w:val="Hipervnculo"/>
                <w:noProof/>
              </w:rPr>
              <w:t>4.1 – Requerimientos de infraestructura informática.</w:t>
            </w:r>
            <w:r w:rsidR="0003318D">
              <w:rPr>
                <w:noProof/>
                <w:webHidden/>
              </w:rPr>
              <w:tab/>
            </w:r>
            <w:r>
              <w:rPr>
                <w:noProof/>
                <w:webHidden/>
              </w:rPr>
              <w:fldChar w:fldCharType="begin"/>
            </w:r>
            <w:r w:rsidR="0003318D">
              <w:rPr>
                <w:noProof/>
                <w:webHidden/>
              </w:rPr>
              <w:instrText xml:space="preserve"> PAGEREF _Toc388281403 \h </w:instrText>
            </w:r>
            <w:r>
              <w:rPr>
                <w:noProof/>
                <w:webHidden/>
              </w:rPr>
            </w:r>
            <w:r>
              <w:rPr>
                <w:noProof/>
                <w:webHidden/>
              </w:rPr>
              <w:fldChar w:fldCharType="separate"/>
            </w:r>
            <w:r w:rsidR="0003318D">
              <w:rPr>
                <w:noProof/>
                <w:webHidden/>
              </w:rPr>
              <w:t>11</w:t>
            </w:r>
            <w:r>
              <w:rPr>
                <w:noProof/>
                <w:webHidden/>
              </w:rPr>
              <w:fldChar w:fldCharType="end"/>
            </w:r>
          </w:hyperlink>
        </w:p>
        <w:p w:rsidR="0003318D" w:rsidRDefault="001E5E1B" w:rsidP="0003318D">
          <w:pPr>
            <w:pStyle w:val="TDC2"/>
            <w:ind w:left="1416"/>
            <w:rPr>
              <w:noProof/>
              <w:lang w:val="es-UY" w:eastAsia="es-UY"/>
            </w:rPr>
          </w:pPr>
          <w:hyperlink w:anchor="_Toc388281404" w:history="1">
            <w:r w:rsidR="0003318D" w:rsidRPr="002E7078">
              <w:rPr>
                <w:rStyle w:val="Hipervnculo"/>
                <w:noProof/>
              </w:rPr>
              <w:t>4.1.1 - Java.</w:t>
            </w:r>
            <w:r w:rsidR="0003318D">
              <w:rPr>
                <w:noProof/>
                <w:webHidden/>
              </w:rPr>
              <w:tab/>
            </w:r>
            <w:r>
              <w:rPr>
                <w:noProof/>
                <w:webHidden/>
              </w:rPr>
              <w:fldChar w:fldCharType="begin"/>
            </w:r>
            <w:r w:rsidR="0003318D">
              <w:rPr>
                <w:noProof/>
                <w:webHidden/>
              </w:rPr>
              <w:instrText xml:space="preserve"> PAGEREF _Toc388281404 \h </w:instrText>
            </w:r>
            <w:r>
              <w:rPr>
                <w:noProof/>
                <w:webHidden/>
              </w:rPr>
            </w:r>
            <w:r>
              <w:rPr>
                <w:noProof/>
                <w:webHidden/>
              </w:rPr>
              <w:fldChar w:fldCharType="separate"/>
            </w:r>
            <w:r w:rsidR="0003318D">
              <w:rPr>
                <w:noProof/>
                <w:webHidden/>
              </w:rPr>
              <w:t>11</w:t>
            </w:r>
            <w:r>
              <w:rPr>
                <w:noProof/>
                <w:webHidden/>
              </w:rPr>
              <w:fldChar w:fldCharType="end"/>
            </w:r>
          </w:hyperlink>
        </w:p>
        <w:p w:rsidR="0003318D" w:rsidRDefault="001E5E1B" w:rsidP="0003318D">
          <w:pPr>
            <w:pStyle w:val="TDC2"/>
            <w:ind w:left="1416"/>
            <w:rPr>
              <w:noProof/>
              <w:lang w:val="es-UY" w:eastAsia="es-UY"/>
            </w:rPr>
          </w:pPr>
          <w:hyperlink w:anchor="_Toc388281405" w:history="1">
            <w:r w:rsidR="0003318D" w:rsidRPr="002E7078">
              <w:rPr>
                <w:rStyle w:val="Hipervnculo"/>
                <w:noProof/>
              </w:rPr>
              <w:t>4.1.2 - SDK</w:t>
            </w:r>
            <w:r w:rsidR="0003318D">
              <w:rPr>
                <w:noProof/>
                <w:webHidden/>
              </w:rPr>
              <w:tab/>
            </w:r>
            <w:r>
              <w:rPr>
                <w:noProof/>
                <w:webHidden/>
              </w:rPr>
              <w:fldChar w:fldCharType="begin"/>
            </w:r>
            <w:r w:rsidR="0003318D">
              <w:rPr>
                <w:noProof/>
                <w:webHidden/>
              </w:rPr>
              <w:instrText xml:space="preserve"> PAGEREF _Toc388281405 \h </w:instrText>
            </w:r>
            <w:r>
              <w:rPr>
                <w:noProof/>
                <w:webHidden/>
              </w:rPr>
            </w:r>
            <w:r>
              <w:rPr>
                <w:noProof/>
                <w:webHidden/>
              </w:rPr>
              <w:fldChar w:fldCharType="separate"/>
            </w:r>
            <w:r w:rsidR="0003318D">
              <w:rPr>
                <w:noProof/>
                <w:webHidden/>
              </w:rPr>
              <w:t>12</w:t>
            </w:r>
            <w:r>
              <w:rPr>
                <w:noProof/>
                <w:webHidden/>
              </w:rPr>
              <w:fldChar w:fldCharType="end"/>
            </w:r>
          </w:hyperlink>
        </w:p>
        <w:p w:rsidR="0003318D" w:rsidRDefault="001E5E1B" w:rsidP="0003318D">
          <w:pPr>
            <w:pStyle w:val="TDC2"/>
            <w:ind w:left="1416"/>
            <w:rPr>
              <w:noProof/>
              <w:lang w:val="es-UY" w:eastAsia="es-UY"/>
            </w:rPr>
          </w:pPr>
          <w:hyperlink w:anchor="_Toc388281406" w:history="1">
            <w:r w:rsidR="0003318D" w:rsidRPr="002E7078">
              <w:rPr>
                <w:rStyle w:val="Hipervnculo"/>
                <w:noProof/>
              </w:rPr>
              <w:t>4.1.3 - Eclipse.</w:t>
            </w:r>
            <w:r w:rsidR="0003318D">
              <w:rPr>
                <w:noProof/>
                <w:webHidden/>
              </w:rPr>
              <w:tab/>
            </w:r>
            <w:r>
              <w:rPr>
                <w:noProof/>
                <w:webHidden/>
              </w:rPr>
              <w:fldChar w:fldCharType="begin"/>
            </w:r>
            <w:r w:rsidR="0003318D">
              <w:rPr>
                <w:noProof/>
                <w:webHidden/>
              </w:rPr>
              <w:instrText xml:space="preserve"> PAGEREF _Toc388281406 \h </w:instrText>
            </w:r>
            <w:r>
              <w:rPr>
                <w:noProof/>
                <w:webHidden/>
              </w:rPr>
            </w:r>
            <w:r>
              <w:rPr>
                <w:noProof/>
                <w:webHidden/>
              </w:rPr>
              <w:fldChar w:fldCharType="separate"/>
            </w:r>
            <w:r w:rsidR="0003318D">
              <w:rPr>
                <w:noProof/>
                <w:webHidden/>
              </w:rPr>
              <w:t>12</w:t>
            </w:r>
            <w:r>
              <w:rPr>
                <w:noProof/>
                <w:webHidden/>
              </w:rPr>
              <w:fldChar w:fldCharType="end"/>
            </w:r>
          </w:hyperlink>
        </w:p>
        <w:p w:rsidR="0003318D" w:rsidRDefault="001E5E1B" w:rsidP="0003318D">
          <w:pPr>
            <w:pStyle w:val="TDC2"/>
            <w:ind w:left="1416"/>
            <w:rPr>
              <w:noProof/>
              <w:lang w:val="es-UY" w:eastAsia="es-UY"/>
            </w:rPr>
          </w:pPr>
          <w:hyperlink w:anchor="_Toc388281407" w:history="1">
            <w:r w:rsidR="0003318D" w:rsidRPr="002E7078">
              <w:rPr>
                <w:rStyle w:val="Hipervnculo"/>
                <w:noProof/>
                <w:lang w:val="en-US"/>
              </w:rPr>
              <w:t>4.1.4 - SOAP (Simple Object Access Protocol)</w:t>
            </w:r>
            <w:r w:rsidR="0003318D">
              <w:rPr>
                <w:noProof/>
                <w:webHidden/>
              </w:rPr>
              <w:tab/>
            </w:r>
            <w:r>
              <w:rPr>
                <w:noProof/>
                <w:webHidden/>
              </w:rPr>
              <w:fldChar w:fldCharType="begin"/>
            </w:r>
            <w:r w:rsidR="0003318D">
              <w:rPr>
                <w:noProof/>
                <w:webHidden/>
              </w:rPr>
              <w:instrText xml:space="preserve"> PAGEREF _Toc388281407 \h </w:instrText>
            </w:r>
            <w:r>
              <w:rPr>
                <w:noProof/>
                <w:webHidden/>
              </w:rPr>
            </w:r>
            <w:r>
              <w:rPr>
                <w:noProof/>
                <w:webHidden/>
              </w:rPr>
              <w:fldChar w:fldCharType="separate"/>
            </w:r>
            <w:r w:rsidR="0003318D">
              <w:rPr>
                <w:noProof/>
                <w:webHidden/>
              </w:rPr>
              <w:t>13</w:t>
            </w:r>
            <w:r>
              <w:rPr>
                <w:noProof/>
                <w:webHidden/>
              </w:rPr>
              <w:fldChar w:fldCharType="end"/>
            </w:r>
          </w:hyperlink>
        </w:p>
        <w:p w:rsidR="0003318D" w:rsidRDefault="001E5E1B" w:rsidP="0003318D">
          <w:pPr>
            <w:pStyle w:val="TDC2"/>
            <w:ind w:left="1416"/>
            <w:rPr>
              <w:noProof/>
              <w:lang w:val="es-UY" w:eastAsia="es-UY"/>
            </w:rPr>
          </w:pPr>
          <w:hyperlink w:anchor="_Toc388281408" w:history="1">
            <w:r w:rsidR="0003318D" w:rsidRPr="002E7078">
              <w:rPr>
                <w:rStyle w:val="Hipervnculo"/>
                <w:noProof/>
              </w:rPr>
              <w:t>4.1.5 - FTP (File Transfer Protocol)</w:t>
            </w:r>
            <w:r w:rsidR="0003318D">
              <w:rPr>
                <w:noProof/>
                <w:webHidden/>
              </w:rPr>
              <w:tab/>
            </w:r>
            <w:r>
              <w:rPr>
                <w:noProof/>
                <w:webHidden/>
              </w:rPr>
              <w:fldChar w:fldCharType="begin"/>
            </w:r>
            <w:r w:rsidR="0003318D">
              <w:rPr>
                <w:noProof/>
                <w:webHidden/>
              </w:rPr>
              <w:instrText xml:space="preserve"> PAGEREF _Toc388281408 \h </w:instrText>
            </w:r>
            <w:r>
              <w:rPr>
                <w:noProof/>
                <w:webHidden/>
              </w:rPr>
            </w:r>
            <w:r>
              <w:rPr>
                <w:noProof/>
                <w:webHidden/>
              </w:rPr>
              <w:fldChar w:fldCharType="separate"/>
            </w:r>
            <w:r w:rsidR="0003318D">
              <w:rPr>
                <w:noProof/>
                <w:webHidden/>
              </w:rPr>
              <w:t>13</w:t>
            </w:r>
            <w:r>
              <w:rPr>
                <w:noProof/>
                <w:webHidden/>
              </w:rPr>
              <w:fldChar w:fldCharType="end"/>
            </w:r>
          </w:hyperlink>
        </w:p>
        <w:p w:rsidR="0003318D" w:rsidRDefault="001E5E1B">
          <w:pPr>
            <w:pStyle w:val="TDC2"/>
            <w:rPr>
              <w:noProof/>
              <w:lang w:val="es-UY" w:eastAsia="es-UY"/>
            </w:rPr>
          </w:pPr>
          <w:hyperlink w:anchor="_Toc388281409" w:history="1">
            <w:r w:rsidR="0003318D" w:rsidRPr="002E7078">
              <w:rPr>
                <w:rStyle w:val="Hipervnculo"/>
                <w:noProof/>
              </w:rPr>
              <w:t>4.2  - Requerimientos funcionales.</w:t>
            </w:r>
            <w:r w:rsidR="0003318D">
              <w:rPr>
                <w:noProof/>
                <w:webHidden/>
              </w:rPr>
              <w:tab/>
            </w:r>
            <w:r>
              <w:rPr>
                <w:noProof/>
                <w:webHidden/>
              </w:rPr>
              <w:fldChar w:fldCharType="begin"/>
            </w:r>
            <w:r w:rsidR="0003318D">
              <w:rPr>
                <w:noProof/>
                <w:webHidden/>
              </w:rPr>
              <w:instrText xml:space="preserve"> PAGEREF _Toc388281409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0" w:history="1">
            <w:r w:rsidR="0003318D" w:rsidRPr="002E7078">
              <w:rPr>
                <w:rStyle w:val="Hipervnculo"/>
                <w:noProof/>
              </w:rPr>
              <w:t>4.2.1 - Listar obras.</w:t>
            </w:r>
            <w:r w:rsidR="0003318D">
              <w:rPr>
                <w:noProof/>
                <w:webHidden/>
              </w:rPr>
              <w:tab/>
            </w:r>
            <w:r>
              <w:rPr>
                <w:noProof/>
                <w:webHidden/>
              </w:rPr>
              <w:fldChar w:fldCharType="begin"/>
            </w:r>
            <w:r w:rsidR="0003318D">
              <w:rPr>
                <w:noProof/>
                <w:webHidden/>
              </w:rPr>
              <w:instrText xml:space="preserve"> PAGEREF _Toc388281410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1" w:history="1">
            <w:r w:rsidR="0003318D" w:rsidRPr="002E7078">
              <w:rPr>
                <w:rStyle w:val="Hipervnculo"/>
                <w:noProof/>
              </w:rPr>
              <w:t>4.2.2 - Listar salas.</w:t>
            </w:r>
            <w:r w:rsidR="0003318D">
              <w:rPr>
                <w:noProof/>
                <w:webHidden/>
              </w:rPr>
              <w:tab/>
            </w:r>
            <w:r>
              <w:rPr>
                <w:noProof/>
                <w:webHidden/>
              </w:rPr>
              <w:fldChar w:fldCharType="begin"/>
            </w:r>
            <w:r w:rsidR="0003318D">
              <w:rPr>
                <w:noProof/>
                <w:webHidden/>
              </w:rPr>
              <w:instrText xml:space="preserve"> PAGEREF _Toc388281411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2" w:history="1">
            <w:r w:rsidR="0003318D" w:rsidRPr="002E7078">
              <w:rPr>
                <w:rStyle w:val="Hipervnculo"/>
                <w:noProof/>
              </w:rPr>
              <w:t>4.2.3 - Mostrar contenido de obra.</w:t>
            </w:r>
            <w:r w:rsidR="0003318D">
              <w:rPr>
                <w:noProof/>
                <w:webHidden/>
              </w:rPr>
              <w:tab/>
            </w:r>
            <w:r>
              <w:rPr>
                <w:noProof/>
                <w:webHidden/>
              </w:rPr>
              <w:fldChar w:fldCharType="begin"/>
            </w:r>
            <w:r w:rsidR="0003318D">
              <w:rPr>
                <w:noProof/>
                <w:webHidden/>
              </w:rPr>
              <w:instrText xml:space="preserve"> PAGEREF _Toc388281412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3" w:history="1">
            <w:r w:rsidR="0003318D" w:rsidRPr="002E7078">
              <w:rPr>
                <w:rStyle w:val="Hipervnculo"/>
                <w:noProof/>
              </w:rPr>
              <w:t>4.2.4 - Leer QR de obra</w:t>
            </w:r>
            <w:r w:rsidR="0003318D">
              <w:rPr>
                <w:noProof/>
                <w:webHidden/>
              </w:rPr>
              <w:tab/>
            </w:r>
            <w:r>
              <w:rPr>
                <w:noProof/>
                <w:webHidden/>
              </w:rPr>
              <w:fldChar w:fldCharType="begin"/>
            </w:r>
            <w:r w:rsidR="0003318D">
              <w:rPr>
                <w:noProof/>
                <w:webHidden/>
              </w:rPr>
              <w:instrText xml:space="preserve"> PAGEREF _Toc388281413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4" w:history="1">
            <w:r w:rsidR="0003318D" w:rsidRPr="002E7078">
              <w:rPr>
                <w:rStyle w:val="Hipervnculo"/>
                <w:noProof/>
              </w:rPr>
              <w:t>4.2.5 - Leer QR de sala</w:t>
            </w:r>
            <w:r w:rsidR="0003318D">
              <w:rPr>
                <w:noProof/>
                <w:webHidden/>
              </w:rPr>
              <w:tab/>
            </w:r>
            <w:r>
              <w:rPr>
                <w:noProof/>
                <w:webHidden/>
              </w:rPr>
              <w:fldChar w:fldCharType="begin"/>
            </w:r>
            <w:r w:rsidR="0003318D">
              <w:rPr>
                <w:noProof/>
                <w:webHidden/>
              </w:rPr>
              <w:instrText xml:space="preserve"> PAGEREF _Toc388281414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rsidP="0003318D">
          <w:pPr>
            <w:pStyle w:val="TDC2"/>
            <w:ind w:left="1416"/>
            <w:rPr>
              <w:noProof/>
              <w:lang w:val="es-UY" w:eastAsia="es-UY"/>
            </w:rPr>
          </w:pPr>
          <w:hyperlink w:anchor="_Toc388281415" w:history="1">
            <w:r w:rsidR="0003318D" w:rsidRPr="002E7078">
              <w:rPr>
                <w:rStyle w:val="Hipervnculo"/>
                <w:noProof/>
              </w:rPr>
              <w:t>4.2.6 - Reconocimiento de imagen</w:t>
            </w:r>
            <w:r w:rsidR="0003318D">
              <w:rPr>
                <w:noProof/>
                <w:webHidden/>
              </w:rPr>
              <w:tab/>
            </w:r>
            <w:r>
              <w:rPr>
                <w:noProof/>
                <w:webHidden/>
              </w:rPr>
              <w:fldChar w:fldCharType="begin"/>
            </w:r>
            <w:r w:rsidR="0003318D">
              <w:rPr>
                <w:noProof/>
                <w:webHidden/>
              </w:rPr>
              <w:instrText xml:space="preserve"> PAGEREF _Toc388281415 \h </w:instrText>
            </w:r>
            <w:r>
              <w:rPr>
                <w:noProof/>
                <w:webHidden/>
              </w:rPr>
            </w:r>
            <w:r>
              <w:rPr>
                <w:noProof/>
                <w:webHidden/>
              </w:rPr>
              <w:fldChar w:fldCharType="separate"/>
            </w:r>
            <w:r w:rsidR="0003318D">
              <w:rPr>
                <w:noProof/>
                <w:webHidden/>
              </w:rPr>
              <w:t>14</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416" w:history="1">
            <w:r w:rsidR="0003318D" w:rsidRPr="002E7078">
              <w:rPr>
                <w:rStyle w:val="Hipervnculo"/>
                <w:noProof/>
              </w:rPr>
              <w:t>5 - Solución al problema.</w:t>
            </w:r>
            <w:r w:rsidR="0003318D">
              <w:rPr>
                <w:noProof/>
                <w:webHidden/>
              </w:rPr>
              <w:tab/>
            </w:r>
            <w:r>
              <w:rPr>
                <w:noProof/>
                <w:webHidden/>
              </w:rPr>
              <w:fldChar w:fldCharType="begin"/>
            </w:r>
            <w:r w:rsidR="0003318D">
              <w:rPr>
                <w:noProof/>
                <w:webHidden/>
              </w:rPr>
              <w:instrText xml:space="preserve"> PAGEREF _Toc388281416 \h </w:instrText>
            </w:r>
            <w:r>
              <w:rPr>
                <w:noProof/>
                <w:webHidden/>
              </w:rPr>
            </w:r>
            <w:r>
              <w:rPr>
                <w:noProof/>
                <w:webHidden/>
              </w:rPr>
              <w:fldChar w:fldCharType="separate"/>
            </w:r>
            <w:r w:rsidR="0003318D">
              <w:rPr>
                <w:noProof/>
                <w:webHidden/>
              </w:rPr>
              <w:t>15</w:t>
            </w:r>
            <w:r>
              <w:rPr>
                <w:noProof/>
                <w:webHidden/>
              </w:rPr>
              <w:fldChar w:fldCharType="end"/>
            </w:r>
          </w:hyperlink>
        </w:p>
        <w:p w:rsidR="0003318D" w:rsidRDefault="001E5E1B">
          <w:pPr>
            <w:pStyle w:val="TDC2"/>
            <w:rPr>
              <w:noProof/>
              <w:lang w:val="es-UY" w:eastAsia="es-UY"/>
            </w:rPr>
          </w:pPr>
          <w:hyperlink w:anchor="_Toc388281417" w:history="1">
            <w:r w:rsidR="0003318D" w:rsidRPr="002E7078">
              <w:rPr>
                <w:rStyle w:val="Hipervnculo"/>
                <w:noProof/>
              </w:rPr>
              <w:t>5.1 - Introducción.</w:t>
            </w:r>
            <w:r w:rsidR="0003318D">
              <w:rPr>
                <w:noProof/>
                <w:webHidden/>
              </w:rPr>
              <w:tab/>
            </w:r>
            <w:r>
              <w:rPr>
                <w:noProof/>
                <w:webHidden/>
              </w:rPr>
              <w:fldChar w:fldCharType="begin"/>
            </w:r>
            <w:r w:rsidR="0003318D">
              <w:rPr>
                <w:noProof/>
                <w:webHidden/>
              </w:rPr>
              <w:instrText xml:space="preserve"> PAGEREF _Toc388281417 \h </w:instrText>
            </w:r>
            <w:r>
              <w:rPr>
                <w:noProof/>
                <w:webHidden/>
              </w:rPr>
            </w:r>
            <w:r>
              <w:rPr>
                <w:noProof/>
                <w:webHidden/>
              </w:rPr>
              <w:fldChar w:fldCharType="separate"/>
            </w:r>
            <w:r w:rsidR="0003318D">
              <w:rPr>
                <w:noProof/>
                <w:webHidden/>
              </w:rPr>
              <w:t>15</w:t>
            </w:r>
            <w:r>
              <w:rPr>
                <w:noProof/>
                <w:webHidden/>
              </w:rPr>
              <w:fldChar w:fldCharType="end"/>
            </w:r>
          </w:hyperlink>
        </w:p>
        <w:p w:rsidR="0003318D" w:rsidRDefault="001E5E1B">
          <w:pPr>
            <w:pStyle w:val="TDC2"/>
            <w:rPr>
              <w:noProof/>
              <w:lang w:val="es-UY" w:eastAsia="es-UY"/>
            </w:rPr>
          </w:pPr>
          <w:hyperlink w:anchor="_Toc388281418" w:history="1">
            <w:r w:rsidR="0003318D" w:rsidRPr="002E7078">
              <w:rPr>
                <w:rStyle w:val="Hipervnculo"/>
                <w:noProof/>
              </w:rPr>
              <w:t>5.2 - Modelo de dominio.</w:t>
            </w:r>
            <w:r w:rsidR="0003318D">
              <w:rPr>
                <w:noProof/>
                <w:webHidden/>
              </w:rPr>
              <w:tab/>
            </w:r>
            <w:r>
              <w:rPr>
                <w:noProof/>
                <w:webHidden/>
              </w:rPr>
              <w:fldChar w:fldCharType="begin"/>
            </w:r>
            <w:r w:rsidR="0003318D">
              <w:rPr>
                <w:noProof/>
                <w:webHidden/>
              </w:rPr>
              <w:instrText xml:space="preserve"> PAGEREF _Toc388281418 \h </w:instrText>
            </w:r>
            <w:r>
              <w:rPr>
                <w:noProof/>
                <w:webHidden/>
              </w:rPr>
            </w:r>
            <w:r>
              <w:rPr>
                <w:noProof/>
                <w:webHidden/>
              </w:rPr>
              <w:fldChar w:fldCharType="separate"/>
            </w:r>
            <w:r w:rsidR="0003318D">
              <w:rPr>
                <w:noProof/>
                <w:webHidden/>
              </w:rPr>
              <w:t>16</w:t>
            </w:r>
            <w:r>
              <w:rPr>
                <w:noProof/>
                <w:webHidden/>
              </w:rPr>
              <w:fldChar w:fldCharType="end"/>
            </w:r>
          </w:hyperlink>
        </w:p>
        <w:p w:rsidR="0003318D" w:rsidRDefault="001E5E1B">
          <w:pPr>
            <w:pStyle w:val="TDC2"/>
            <w:rPr>
              <w:noProof/>
              <w:lang w:val="es-UY" w:eastAsia="es-UY"/>
            </w:rPr>
          </w:pPr>
          <w:hyperlink w:anchor="_Toc388281419" w:history="1">
            <w:r w:rsidR="0003318D" w:rsidRPr="002E7078">
              <w:rPr>
                <w:rStyle w:val="Hipervnculo"/>
                <w:noProof/>
              </w:rPr>
              <w:t>5.3. Casos de uso.</w:t>
            </w:r>
            <w:r w:rsidR="0003318D">
              <w:rPr>
                <w:noProof/>
                <w:webHidden/>
              </w:rPr>
              <w:tab/>
            </w:r>
            <w:r>
              <w:rPr>
                <w:noProof/>
                <w:webHidden/>
              </w:rPr>
              <w:fldChar w:fldCharType="begin"/>
            </w:r>
            <w:r w:rsidR="0003318D">
              <w:rPr>
                <w:noProof/>
                <w:webHidden/>
              </w:rPr>
              <w:instrText xml:space="preserve"> PAGEREF _Toc388281419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1416"/>
            <w:rPr>
              <w:noProof/>
              <w:lang w:val="es-UY" w:eastAsia="es-UY"/>
            </w:rPr>
          </w:pPr>
          <w:hyperlink w:anchor="_Toc388281420" w:history="1">
            <w:r w:rsidR="0003318D" w:rsidRPr="002E7078">
              <w:rPr>
                <w:rStyle w:val="Hipervnculo"/>
                <w:noProof/>
              </w:rPr>
              <w:t>5.3.1. Casos de uso críticos</w:t>
            </w:r>
            <w:r w:rsidR="0003318D" w:rsidRPr="002E7078">
              <w:rPr>
                <w:rStyle w:val="Hipervnculo"/>
                <w:noProof/>
                <w:vertAlign w:val="superscript"/>
              </w:rPr>
              <w:t>20</w:t>
            </w:r>
            <w:r w:rsidR="0003318D" w:rsidRPr="002E7078">
              <w:rPr>
                <w:rStyle w:val="Hipervnculo"/>
                <w:noProof/>
              </w:rPr>
              <w:t>.</w:t>
            </w:r>
            <w:r w:rsidR="0003318D">
              <w:rPr>
                <w:noProof/>
                <w:webHidden/>
              </w:rPr>
              <w:tab/>
            </w:r>
            <w:r>
              <w:rPr>
                <w:noProof/>
                <w:webHidden/>
              </w:rPr>
              <w:fldChar w:fldCharType="begin"/>
            </w:r>
            <w:r w:rsidR="0003318D">
              <w:rPr>
                <w:noProof/>
                <w:webHidden/>
              </w:rPr>
              <w:instrText xml:space="preserve"> PAGEREF _Toc388281420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1416"/>
            <w:rPr>
              <w:noProof/>
              <w:lang w:val="es-UY" w:eastAsia="es-UY"/>
            </w:rPr>
          </w:pPr>
          <w:hyperlink w:anchor="_Toc388281421" w:history="1">
            <w:r w:rsidR="0003318D" w:rsidRPr="002E7078">
              <w:rPr>
                <w:rStyle w:val="Hipervnculo"/>
                <w:noProof/>
              </w:rPr>
              <w:t>5.3.2. Casos de uso no críticos.</w:t>
            </w:r>
            <w:r w:rsidR="0003318D">
              <w:rPr>
                <w:noProof/>
                <w:webHidden/>
              </w:rPr>
              <w:tab/>
            </w:r>
            <w:r>
              <w:rPr>
                <w:noProof/>
                <w:webHidden/>
              </w:rPr>
              <w:fldChar w:fldCharType="begin"/>
            </w:r>
            <w:r w:rsidR="0003318D">
              <w:rPr>
                <w:noProof/>
                <w:webHidden/>
              </w:rPr>
              <w:instrText xml:space="preserve"> PAGEREF _Toc388281421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1416"/>
            <w:rPr>
              <w:noProof/>
              <w:lang w:val="es-UY" w:eastAsia="es-UY"/>
            </w:rPr>
          </w:pPr>
          <w:hyperlink w:anchor="_Toc388281422" w:history="1">
            <w:r w:rsidR="0003318D" w:rsidRPr="002E7078">
              <w:rPr>
                <w:rStyle w:val="Hipervnculo"/>
                <w:noProof/>
              </w:rPr>
              <w:t>5.3.3 - Descripción de casos de uso críticos.</w:t>
            </w:r>
            <w:r w:rsidR="0003318D">
              <w:rPr>
                <w:noProof/>
                <w:webHidden/>
              </w:rPr>
              <w:tab/>
            </w:r>
            <w:r>
              <w:rPr>
                <w:noProof/>
                <w:webHidden/>
              </w:rPr>
              <w:fldChar w:fldCharType="begin"/>
            </w:r>
            <w:r w:rsidR="0003318D">
              <w:rPr>
                <w:noProof/>
                <w:webHidden/>
              </w:rPr>
              <w:instrText xml:space="preserve"> PAGEREF _Toc388281422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2124"/>
            <w:rPr>
              <w:noProof/>
              <w:lang w:val="es-UY" w:eastAsia="es-UY"/>
            </w:rPr>
          </w:pPr>
          <w:hyperlink w:anchor="_Toc388281423" w:history="1">
            <w:r w:rsidR="0003318D" w:rsidRPr="002E7078">
              <w:rPr>
                <w:rStyle w:val="Hipervnculo"/>
                <w:noProof/>
              </w:rPr>
              <w:t>5.3.3.1 - Listar Sala</w:t>
            </w:r>
            <w:r w:rsidR="0003318D">
              <w:rPr>
                <w:noProof/>
                <w:webHidden/>
              </w:rPr>
              <w:tab/>
            </w:r>
            <w:r>
              <w:rPr>
                <w:noProof/>
                <w:webHidden/>
              </w:rPr>
              <w:fldChar w:fldCharType="begin"/>
            </w:r>
            <w:r w:rsidR="0003318D">
              <w:rPr>
                <w:noProof/>
                <w:webHidden/>
              </w:rPr>
              <w:instrText xml:space="preserve"> PAGEREF _Toc388281423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2124"/>
            <w:rPr>
              <w:noProof/>
              <w:lang w:val="es-UY" w:eastAsia="es-UY"/>
            </w:rPr>
          </w:pPr>
          <w:hyperlink w:anchor="_Toc388281424" w:history="1">
            <w:r w:rsidR="0003318D" w:rsidRPr="002E7078">
              <w:rPr>
                <w:rStyle w:val="Hipervnculo"/>
                <w:noProof/>
              </w:rPr>
              <w:t>5.3.3.2 - Mostrar contenido sala</w:t>
            </w:r>
            <w:r w:rsidR="0003318D">
              <w:rPr>
                <w:noProof/>
                <w:webHidden/>
              </w:rPr>
              <w:tab/>
            </w:r>
            <w:r>
              <w:rPr>
                <w:noProof/>
                <w:webHidden/>
              </w:rPr>
              <w:fldChar w:fldCharType="begin"/>
            </w:r>
            <w:r w:rsidR="0003318D">
              <w:rPr>
                <w:noProof/>
                <w:webHidden/>
              </w:rPr>
              <w:instrText xml:space="preserve"> PAGEREF _Toc388281424 \h </w:instrText>
            </w:r>
            <w:r>
              <w:rPr>
                <w:noProof/>
                <w:webHidden/>
              </w:rPr>
            </w:r>
            <w:r>
              <w:rPr>
                <w:noProof/>
                <w:webHidden/>
              </w:rPr>
              <w:fldChar w:fldCharType="separate"/>
            </w:r>
            <w:r w:rsidR="0003318D">
              <w:rPr>
                <w:noProof/>
                <w:webHidden/>
              </w:rPr>
              <w:t>17</w:t>
            </w:r>
            <w:r>
              <w:rPr>
                <w:noProof/>
                <w:webHidden/>
              </w:rPr>
              <w:fldChar w:fldCharType="end"/>
            </w:r>
          </w:hyperlink>
        </w:p>
        <w:p w:rsidR="0003318D" w:rsidRDefault="001E5E1B" w:rsidP="0003318D">
          <w:pPr>
            <w:pStyle w:val="TDC2"/>
            <w:ind w:left="2124"/>
            <w:rPr>
              <w:noProof/>
              <w:lang w:val="es-UY" w:eastAsia="es-UY"/>
            </w:rPr>
          </w:pPr>
          <w:hyperlink w:anchor="_Toc388281425" w:history="1">
            <w:r w:rsidR="0003318D" w:rsidRPr="002E7078">
              <w:rPr>
                <w:rStyle w:val="Hipervnculo"/>
                <w:noProof/>
              </w:rPr>
              <w:t>5.3.3.3 - Reproducir Audio</w:t>
            </w:r>
            <w:r w:rsidR="0003318D">
              <w:rPr>
                <w:noProof/>
                <w:webHidden/>
              </w:rPr>
              <w:tab/>
            </w:r>
            <w:r>
              <w:rPr>
                <w:noProof/>
                <w:webHidden/>
              </w:rPr>
              <w:fldChar w:fldCharType="begin"/>
            </w:r>
            <w:r w:rsidR="0003318D">
              <w:rPr>
                <w:noProof/>
                <w:webHidden/>
              </w:rPr>
              <w:instrText xml:space="preserve"> PAGEREF _Toc388281425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2124"/>
            <w:rPr>
              <w:noProof/>
              <w:lang w:val="es-UY" w:eastAsia="es-UY"/>
            </w:rPr>
          </w:pPr>
          <w:hyperlink w:anchor="_Toc388281426" w:history="1">
            <w:r w:rsidR="0003318D" w:rsidRPr="002E7078">
              <w:rPr>
                <w:rStyle w:val="Hipervnculo"/>
                <w:noProof/>
              </w:rPr>
              <w:t>5.3.3.4 - Listar obras pertenecientes a sala</w:t>
            </w:r>
            <w:r w:rsidR="0003318D">
              <w:rPr>
                <w:noProof/>
                <w:webHidden/>
              </w:rPr>
              <w:tab/>
            </w:r>
            <w:r>
              <w:rPr>
                <w:noProof/>
                <w:webHidden/>
              </w:rPr>
              <w:fldChar w:fldCharType="begin"/>
            </w:r>
            <w:r w:rsidR="0003318D">
              <w:rPr>
                <w:noProof/>
                <w:webHidden/>
              </w:rPr>
              <w:instrText xml:space="preserve"> PAGEREF _Toc388281426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2124"/>
            <w:rPr>
              <w:noProof/>
              <w:lang w:val="es-UY" w:eastAsia="es-UY"/>
            </w:rPr>
          </w:pPr>
          <w:hyperlink w:anchor="_Toc388281427" w:history="1">
            <w:r w:rsidR="0003318D" w:rsidRPr="002E7078">
              <w:rPr>
                <w:rStyle w:val="Hipervnculo"/>
                <w:noProof/>
              </w:rPr>
              <w:t>5.3.3.5 - Reconocimiento imagen</w:t>
            </w:r>
            <w:r w:rsidR="0003318D">
              <w:rPr>
                <w:noProof/>
                <w:webHidden/>
              </w:rPr>
              <w:tab/>
            </w:r>
            <w:r>
              <w:rPr>
                <w:noProof/>
                <w:webHidden/>
              </w:rPr>
              <w:fldChar w:fldCharType="begin"/>
            </w:r>
            <w:r w:rsidR="0003318D">
              <w:rPr>
                <w:noProof/>
                <w:webHidden/>
              </w:rPr>
              <w:instrText xml:space="preserve"> PAGEREF _Toc388281427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2124"/>
            <w:rPr>
              <w:noProof/>
              <w:lang w:val="es-UY" w:eastAsia="es-UY"/>
            </w:rPr>
          </w:pPr>
          <w:hyperlink w:anchor="_Toc388281428" w:history="1">
            <w:r w:rsidR="0003318D" w:rsidRPr="002E7078">
              <w:rPr>
                <w:rStyle w:val="Hipervnculo"/>
                <w:noProof/>
              </w:rPr>
              <w:t>5.3.3.6 - Mostrar Contenido de obra</w:t>
            </w:r>
            <w:r w:rsidR="0003318D">
              <w:rPr>
                <w:noProof/>
                <w:webHidden/>
              </w:rPr>
              <w:tab/>
            </w:r>
            <w:r>
              <w:rPr>
                <w:noProof/>
                <w:webHidden/>
              </w:rPr>
              <w:fldChar w:fldCharType="begin"/>
            </w:r>
            <w:r w:rsidR="0003318D">
              <w:rPr>
                <w:noProof/>
                <w:webHidden/>
              </w:rPr>
              <w:instrText xml:space="preserve"> PAGEREF _Toc388281428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2124"/>
            <w:rPr>
              <w:noProof/>
              <w:lang w:val="es-UY" w:eastAsia="es-UY"/>
            </w:rPr>
          </w:pPr>
          <w:hyperlink w:anchor="_Toc388281429" w:history="1">
            <w:r w:rsidR="0003318D" w:rsidRPr="002E7078">
              <w:rPr>
                <w:rStyle w:val="Hipervnculo"/>
                <w:noProof/>
              </w:rPr>
              <w:t>5.3.3.7 - Reconocer obra QR</w:t>
            </w:r>
            <w:r w:rsidR="0003318D">
              <w:rPr>
                <w:noProof/>
                <w:webHidden/>
              </w:rPr>
              <w:tab/>
            </w:r>
            <w:r>
              <w:rPr>
                <w:noProof/>
                <w:webHidden/>
              </w:rPr>
              <w:fldChar w:fldCharType="begin"/>
            </w:r>
            <w:r w:rsidR="0003318D">
              <w:rPr>
                <w:noProof/>
                <w:webHidden/>
              </w:rPr>
              <w:instrText xml:space="preserve"> PAGEREF _Toc388281429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2124"/>
            <w:rPr>
              <w:noProof/>
              <w:lang w:val="es-UY" w:eastAsia="es-UY"/>
            </w:rPr>
          </w:pPr>
          <w:hyperlink w:anchor="_Toc388281430" w:history="1">
            <w:r w:rsidR="0003318D" w:rsidRPr="002E7078">
              <w:rPr>
                <w:rStyle w:val="Hipervnculo"/>
                <w:noProof/>
              </w:rPr>
              <w:t>5.3.3.8 - Reconocer sala QR</w:t>
            </w:r>
            <w:r w:rsidR="0003318D">
              <w:rPr>
                <w:noProof/>
                <w:webHidden/>
              </w:rPr>
              <w:tab/>
            </w:r>
            <w:r>
              <w:rPr>
                <w:noProof/>
                <w:webHidden/>
              </w:rPr>
              <w:fldChar w:fldCharType="begin"/>
            </w:r>
            <w:r w:rsidR="0003318D">
              <w:rPr>
                <w:noProof/>
                <w:webHidden/>
              </w:rPr>
              <w:instrText xml:space="preserve"> PAGEREF _Toc388281430 \h </w:instrText>
            </w:r>
            <w:r>
              <w:rPr>
                <w:noProof/>
                <w:webHidden/>
              </w:rPr>
            </w:r>
            <w:r>
              <w:rPr>
                <w:noProof/>
                <w:webHidden/>
              </w:rPr>
              <w:fldChar w:fldCharType="separate"/>
            </w:r>
            <w:r w:rsidR="0003318D">
              <w:rPr>
                <w:noProof/>
                <w:webHidden/>
              </w:rPr>
              <w:t>18</w:t>
            </w:r>
            <w:r>
              <w:rPr>
                <w:noProof/>
                <w:webHidden/>
              </w:rPr>
              <w:fldChar w:fldCharType="end"/>
            </w:r>
          </w:hyperlink>
        </w:p>
        <w:p w:rsidR="0003318D" w:rsidRDefault="001E5E1B" w:rsidP="0003318D">
          <w:pPr>
            <w:pStyle w:val="TDC2"/>
            <w:ind w:left="1416"/>
            <w:rPr>
              <w:noProof/>
              <w:lang w:val="es-UY" w:eastAsia="es-UY"/>
            </w:rPr>
          </w:pPr>
          <w:hyperlink w:anchor="_Toc388281431" w:history="1">
            <w:r w:rsidR="0003318D" w:rsidRPr="002E7078">
              <w:rPr>
                <w:rStyle w:val="Hipervnculo"/>
                <w:noProof/>
              </w:rPr>
              <w:t>5.3.4 - Diagramas de secuencia del sistema.</w:t>
            </w:r>
            <w:r w:rsidR="0003318D">
              <w:rPr>
                <w:noProof/>
                <w:webHidden/>
              </w:rPr>
              <w:tab/>
            </w:r>
            <w:r>
              <w:rPr>
                <w:noProof/>
                <w:webHidden/>
              </w:rPr>
              <w:fldChar w:fldCharType="begin"/>
            </w:r>
            <w:r w:rsidR="0003318D">
              <w:rPr>
                <w:noProof/>
                <w:webHidden/>
              </w:rPr>
              <w:instrText xml:space="preserve"> PAGEREF _Toc388281431 \h </w:instrText>
            </w:r>
            <w:r>
              <w:rPr>
                <w:noProof/>
                <w:webHidden/>
              </w:rPr>
            </w:r>
            <w:r>
              <w:rPr>
                <w:noProof/>
                <w:webHidden/>
              </w:rPr>
              <w:fldChar w:fldCharType="separate"/>
            </w:r>
            <w:r w:rsidR="0003318D">
              <w:rPr>
                <w:noProof/>
                <w:webHidden/>
              </w:rPr>
              <w:t>19</w:t>
            </w:r>
            <w:r>
              <w:rPr>
                <w:noProof/>
                <w:webHidden/>
              </w:rPr>
              <w:fldChar w:fldCharType="end"/>
            </w:r>
          </w:hyperlink>
        </w:p>
        <w:p w:rsidR="0003318D" w:rsidRDefault="001E5E1B" w:rsidP="0003318D">
          <w:pPr>
            <w:pStyle w:val="TDC2"/>
            <w:ind w:left="2124"/>
            <w:rPr>
              <w:noProof/>
              <w:lang w:val="es-UY" w:eastAsia="es-UY"/>
            </w:rPr>
          </w:pPr>
          <w:hyperlink w:anchor="_Toc388281432" w:history="1">
            <w:r w:rsidR="0003318D" w:rsidRPr="002E7078">
              <w:rPr>
                <w:rStyle w:val="Hipervnculo"/>
                <w:noProof/>
              </w:rPr>
              <w:t>5.3.4.1 Listar Sala</w:t>
            </w:r>
            <w:r w:rsidR="0003318D">
              <w:rPr>
                <w:noProof/>
                <w:webHidden/>
              </w:rPr>
              <w:tab/>
            </w:r>
            <w:r>
              <w:rPr>
                <w:noProof/>
                <w:webHidden/>
              </w:rPr>
              <w:fldChar w:fldCharType="begin"/>
            </w:r>
            <w:r w:rsidR="0003318D">
              <w:rPr>
                <w:noProof/>
                <w:webHidden/>
              </w:rPr>
              <w:instrText xml:space="preserve"> PAGEREF _Toc388281432 \h </w:instrText>
            </w:r>
            <w:r>
              <w:rPr>
                <w:noProof/>
                <w:webHidden/>
              </w:rPr>
            </w:r>
            <w:r>
              <w:rPr>
                <w:noProof/>
                <w:webHidden/>
              </w:rPr>
              <w:fldChar w:fldCharType="separate"/>
            </w:r>
            <w:r w:rsidR="0003318D">
              <w:rPr>
                <w:noProof/>
                <w:webHidden/>
              </w:rPr>
              <w:t>19</w:t>
            </w:r>
            <w:r>
              <w:rPr>
                <w:noProof/>
                <w:webHidden/>
              </w:rPr>
              <w:fldChar w:fldCharType="end"/>
            </w:r>
          </w:hyperlink>
        </w:p>
        <w:p w:rsidR="0003318D" w:rsidRDefault="001E5E1B" w:rsidP="0003318D">
          <w:pPr>
            <w:pStyle w:val="TDC2"/>
            <w:ind w:left="2124"/>
            <w:rPr>
              <w:noProof/>
              <w:lang w:val="es-UY" w:eastAsia="es-UY"/>
            </w:rPr>
          </w:pPr>
          <w:hyperlink w:anchor="_Toc388281433" w:history="1">
            <w:r w:rsidR="0003318D" w:rsidRPr="002E7078">
              <w:rPr>
                <w:rStyle w:val="Hipervnculo"/>
                <w:noProof/>
              </w:rPr>
              <w:t>5.3.4.2 Mostrar Contenido Sala</w:t>
            </w:r>
            <w:r w:rsidR="0003318D">
              <w:rPr>
                <w:noProof/>
                <w:webHidden/>
              </w:rPr>
              <w:tab/>
            </w:r>
            <w:r>
              <w:rPr>
                <w:noProof/>
                <w:webHidden/>
              </w:rPr>
              <w:fldChar w:fldCharType="begin"/>
            </w:r>
            <w:r w:rsidR="0003318D">
              <w:rPr>
                <w:noProof/>
                <w:webHidden/>
              </w:rPr>
              <w:instrText xml:space="preserve"> PAGEREF _Toc388281433 \h </w:instrText>
            </w:r>
            <w:r>
              <w:rPr>
                <w:noProof/>
                <w:webHidden/>
              </w:rPr>
            </w:r>
            <w:r>
              <w:rPr>
                <w:noProof/>
                <w:webHidden/>
              </w:rPr>
              <w:fldChar w:fldCharType="separate"/>
            </w:r>
            <w:r w:rsidR="0003318D">
              <w:rPr>
                <w:noProof/>
                <w:webHidden/>
              </w:rPr>
              <w:t>20</w:t>
            </w:r>
            <w:r>
              <w:rPr>
                <w:noProof/>
                <w:webHidden/>
              </w:rPr>
              <w:fldChar w:fldCharType="end"/>
            </w:r>
          </w:hyperlink>
        </w:p>
        <w:p w:rsidR="0003318D" w:rsidRDefault="001E5E1B" w:rsidP="0003318D">
          <w:pPr>
            <w:pStyle w:val="TDC2"/>
            <w:ind w:left="2124"/>
            <w:rPr>
              <w:noProof/>
              <w:lang w:val="es-UY" w:eastAsia="es-UY"/>
            </w:rPr>
          </w:pPr>
          <w:hyperlink w:anchor="_Toc388281434" w:history="1">
            <w:r w:rsidR="0003318D" w:rsidRPr="002E7078">
              <w:rPr>
                <w:rStyle w:val="Hipervnculo"/>
                <w:noProof/>
              </w:rPr>
              <w:t>5.3.4.3 Reproducir Audio</w:t>
            </w:r>
            <w:r w:rsidR="0003318D">
              <w:rPr>
                <w:noProof/>
                <w:webHidden/>
              </w:rPr>
              <w:tab/>
            </w:r>
            <w:r>
              <w:rPr>
                <w:noProof/>
                <w:webHidden/>
              </w:rPr>
              <w:fldChar w:fldCharType="begin"/>
            </w:r>
            <w:r w:rsidR="0003318D">
              <w:rPr>
                <w:noProof/>
                <w:webHidden/>
              </w:rPr>
              <w:instrText xml:space="preserve"> PAGEREF _Toc388281434 \h </w:instrText>
            </w:r>
            <w:r>
              <w:rPr>
                <w:noProof/>
                <w:webHidden/>
              </w:rPr>
            </w:r>
            <w:r>
              <w:rPr>
                <w:noProof/>
                <w:webHidden/>
              </w:rPr>
              <w:fldChar w:fldCharType="separate"/>
            </w:r>
            <w:r w:rsidR="0003318D">
              <w:rPr>
                <w:noProof/>
                <w:webHidden/>
              </w:rPr>
              <w:t>21</w:t>
            </w:r>
            <w:r>
              <w:rPr>
                <w:noProof/>
                <w:webHidden/>
              </w:rPr>
              <w:fldChar w:fldCharType="end"/>
            </w:r>
          </w:hyperlink>
        </w:p>
        <w:p w:rsidR="0003318D" w:rsidRDefault="001E5E1B" w:rsidP="0003318D">
          <w:pPr>
            <w:pStyle w:val="TDC2"/>
            <w:ind w:left="2124"/>
            <w:rPr>
              <w:noProof/>
              <w:lang w:val="es-UY" w:eastAsia="es-UY"/>
            </w:rPr>
          </w:pPr>
          <w:hyperlink w:anchor="_Toc388281435" w:history="1">
            <w:r w:rsidR="0003318D" w:rsidRPr="002E7078">
              <w:rPr>
                <w:rStyle w:val="Hipervnculo"/>
                <w:noProof/>
              </w:rPr>
              <w:t>5.3.4.4 Listar Obras Pertenecientes a Sala</w:t>
            </w:r>
            <w:r w:rsidR="0003318D">
              <w:rPr>
                <w:noProof/>
                <w:webHidden/>
              </w:rPr>
              <w:tab/>
            </w:r>
            <w:r>
              <w:rPr>
                <w:noProof/>
                <w:webHidden/>
              </w:rPr>
              <w:fldChar w:fldCharType="begin"/>
            </w:r>
            <w:r w:rsidR="0003318D">
              <w:rPr>
                <w:noProof/>
                <w:webHidden/>
              </w:rPr>
              <w:instrText xml:space="preserve"> PAGEREF _Toc388281435 \h </w:instrText>
            </w:r>
            <w:r>
              <w:rPr>
                <w:noProof/>
                <w:webHidden/>
              </w:rPr>
            </w:r>
            <w:r>
              <w:rPr>
                <w:noProof/>
                <w:webHidden/>
              </w:rPr>
              <w:fldChar w:fldCharType="separate"/>
            </w:r>
            <w:r w:rsidR="0003318D">
              <w:rPr>
                <w:noProof/>
                <w:webHidden/>
              </w:rPr>
              <w:t>22</w:t>
            </w:r>
            <w:r>
              <w:rPr>
                <w:noProof/>
                <w:webHidden/>
              </w:rPr>
              <w:fldChar w:fldCharType="end"/>
            </w:r>
          </w:hyperlink>
        </w:p>
        <w:p w:rsidR="0003318D" w:rsidRDefault="001E5E1B" w:rsidP="0003318D">
          <w:pPr>
            <w:pStyle w:val="TDC2"/>
            <w:ind w:left="2124"/>
            <w:rPr>
              <w:noProof/>
              <w:lang w:val="es-UY" w:eastAsia="es-UY"/>
            </w:rPr>
          </w:pPr>
          <w:hyperlink w:anchor="_Toc388281436" w:history="1">
            <w:r w:rsidR="0003318D" w:rsidRPr="002E7078">
              <w:rPr>
                <w:rStyle w:val="Hipervnculo"/>
                <w:noProof/>
              </w:rPr>
              <w:t>5.3.4.5 Reconocimiento Imagen</w:t>
            </w:r>
            <w:r w:rsidR="0003318D">
              <w:rPr>
                <w:noProof/>
                <w:webHidden/>
              </w:rPr>
              <w:tab/>
            </w:r>
            <w:r>
              <w:rPr>
                <w:noProof/>
                <w:webHidden/>
              </w:rPr>
              <w:fldChar w:fldCharType="begin"/>
            </w:r>
            <w:r w:rsidR="0003318D">
              <w:rPr>
                <w:noProof/>
                <w:webHidden/>
              </w:rPr>
              <w:instrText xml:space="preserve"> PAGEREF _Toc388281436 \h </w:instrText>
            </w:r>
            <w:r>
              <w:rPr>
                <w:noProof/>
                <w:webHidden/>
              </w:rPr>
            </w:r>
            <w:r>
              <w:rPr>
                <w:noProof/>
                <w:webHidden/>
              </w:rPr>
              <w:fldChar w:fldCharType="separate"/>
            </w:r>
            <w:r w:rsidR="0003318D">
              <w:rPr>
                <w:noProof/>
                <w:webHidden/>
              </w:rPr>
              <w:t>22</w:t>
            </w:r>
            <w:r>
              <w:rPr>
                <w:noProof/>
                <w:webHidden/>
              </w:rPr>
              <w:fldChar w:fldCharType="end"/>
            </w:r>
          </w:hyperlink>
        </w:p>
        <w:p w:rsidR="0003318D" w:rsidRDefault="001E5E1B" w:rsidP="0003318D">
          <w:pPr>
            <w:pStyle w:val="TDC2"/>
            <w:ind w:left="2124"/>
            <w:rPr>
              <w:noProof/>
              <w:lang w:val="es-UY" w:eastAsia="es-UY"/>
            </w:rPr>
          </w:pPr>
          <w:hyperlink w:anchor="_Toc388281437" w:history="1">
            <w:r w:rsidR="0003318D" w:rsidRPr="002E7078">
              <w:rPr>
                <w:rStyle w:val="Hipervnculo"/>
                <w:noProof/>
              </w:rPr>
              <w:t>5.3.4.6 Mostrar Contenido Obra</w:t>
            </w:r>
            <w:r w:rsidR="0003318D">
              <w:rPr>
                <w:noProof/>
                <w:webHidden/>
              </w:rPr>
              <w:tab/>
            </w:r>
            <w:r>
              <w:rPr>
                <w:noProof/>
                <w:webHidden/>
              </w:rPr>
              <w:fldChar w:fldCharType="begin"/>
            </w:r>
            <w:r w:rsidR="0003318D">
              <w:rPr>
                <w:noProof/>
                <w:webHidden/>
              </w:rPr>
              <w:instrText xml:space="preserve"> PAGEREF _Toc388281437 \h </w:instrText>
            </w:r>
            <w:r>
              <w:rPr>
                <w:noProof/>
                <w:webHidden/>
              </w:rPr>
            </w:r>
            <w:r>
              <w:rPr>
                <w:noProof/>
                <w:webHidden/>
              </w:rPr>
              <w:fldChar w:fldCharType="separate"/>
            </w:r>
            <w:r w:rsidR="0003318D">
              <w:rPr>
                <w:noProof/>
                <w:webHidden/>
              </w:rPr>
              <w:t>23</w:t>
            </w:r>
            <w:r>
              <w:rPr>
                <w:noProof/>
                <w:webHidden/>
              </w:rPr>
              <w:fldChar w:fldCharType="end"/>
            </w:r>
          </w:hyperlink>
        </w:p>
        <w:p w:rsidR="0003318D" w:rsidRDefault="001E5E1B" w:rsidP="0003318D">
          <w:pPr>
            <w:pStyle w:val="TDC2"/>
            <w:ind w:left="2124"/>
            <w:rPr>
              <w:noProof/>
              <w:lang w:val="es-UY" w:eastAsia="es-UY"/>
            </w:rPr>
          </w:pPr>
          <w:hyperlink w:anchor="_Toc388281438" w:history="1">
            <w:r w:rsidR="0003318D" w:rsidRPr="002E7078">
              <w:rPr>
                <w:rStyle w:val="Hipervnculo"/>
                <w:noProof/>
              </w:rPr>
              <w:t>5.3.4.7 Identificar Obra QR</w:t>
            </w:r>
            <w:r w:rsidR="0003318D">
              <w:rPr>
                <w:noProof/>
                <w:webHidden/>
              </w:rPr>
              <w:tab/>
            </w:r>
            <w:r>
              <w:rPr>
                <w:noProof/>
                <w:webHidden/>
              </w:rPr>
              <w:fldChar w:fldCharType="begin"/>
            </w:r>
            <w:r w:rsidR="0003318D">
              <w:rPr>
                <w:noProof/>
                <w:webHidden/>
              </w:rPr>
              <w:instrText xml:space="preserve"> PAGEREF _Toc388281438 \h </w:instrText>
            </w:r>
            <w:r>
              <w:rPr>
                <w:noProof/>
                <w:webHidden/>
              </w:rPr>
            </w:r>
            <w:r>
              <w:rPr>
                <w:noProof/>
                <w:webHidden/>
              </w:rPr>
              <w:fldChar w:fldCharType="separate"/>
            </w:r>
            <w:r w:rsidR="0003318D">
              <w:rPr>
                <w:noProof/>
                <w:webHidden/>
              </w:rPr>
              <w:t>23</w:t>
            </w:r>
            <w:r>
              <w:rPr>
                <w:noProof/>
                <w:webHidden/>
              </w:rPr>
              <w:fldChar w:fldCharType="end"/>
            </w:r>
          </w:hyperlink>
        </w:p>
        <w:p w:rsidR="0003318D" w:rsidRDefault="001E5E1B" w:rsidP="0003318D">
          <w:pPr>
            <w:pStyle w:val="TDC2"/>
            <w:ind w:left="2124"/>
            <w:rPr>
              <w:noProof/>
              <w:lang w:val="es-UY" w:eastAsia="es-UY"/>
            </w:rPr>
          </w:pPr>
          <w:hyperlink w:anchor="_Toc388281439" w:history="1">
            <w:r w:rsidR="0003318D" w:rsidRPr="002E7078">
              <w:rPr>
                <w:rStyle w:val="Hipervnculo"/>
                <w:noProof/>
              </w:rPr>
              <w:t>5.3.4.8 Identificar Sala QR</w:t>
            </w:r>
            <w:r w:rsidR="0003318D">
              <w:rPr>
                <w:noProof/>
                <w:webHidden/>
              </w:rPr>
              <w:tab/>
            </w:r>
            <w:r>
              <w:rPr>
                <w:noProof/>
                <w:webHidden/>
              </w:rPr>
              <w:fldChar w:fldCharType="begin"/>
            </w:r>
            <w:r w:rsidR="0003318D">
              <w:rPr>
                <w:noProof/>
                <w:webHidden/>
              </w:rPr>
              <w:instrText xml:space="preserve"> PAGEREF _Toc388281439 \h </w:instrText>
            </w:r>
            <w:r>
              <w:rPr>
                <w:noProof/>
                <w:webHidden/>
              </w:rPr>
            </w:r>
            <w:r>
              <w:rPr>
                <w:noProof/>
                <w:webHidden/>
              </w:rPr>
              <w:fldChar w:fldCharType="separate"/>
            </w:r>
            <w:r w:rsidR="0003318D">
              <w:rPr>
                <w:noProof/>
                <w:webHidden/>
              </w:rPr>
              <w:t>24</w:t>
            </w:r>
            <w:r>
              <w:rPr>
                <w:noProof/>
                <w:webHidden/>
              </w:rPr>
              <w:fldChar w:fldCharType="end"/>
            </w:r>
          </w:hyperlink>
        </w:p>
        <w:p w:rsidR="0003318D" w:rsidRDefault="001E5E1B">
          <w:pPr>
            <w:pStyle w:val="TDC2"/>
            <w:rPr>
              <w:noProof/>
              <w:lang w:val="es-UY" w:eastAsia="es-UY"/>
            </w:rPr>
          </w:pPr>
          <w:hyperlink w:anchor="_Toc388281440" w:history="1">
            <w:r w:rsidR="0003318D" w:rsidRPr="002E7078">
              <w:rPr>
                <w:rStyle w:val="Hipervnculo"/>
                <w:noProof/>
              </w:rPr>
              <w:t>5.4 - Diseño de la solución.</w:t>
            </w:r>
            <w:r w:rsidR="0003318D">
              <w:rPr>
                <w:noProof/>
                <w:webHidden/>
              </w:rPr>
              <w:tab/>
            </w:r>
            <w:r>
              <w:rPr>
                <w:noProof/>
                <w:webHidden/>
              </w:rPr>
              <w:fldChar w:fldCharType="begin"/>
            </w:r>
            <w:r w:rsidR="0003318D">
              <w:rPr>
                <w:noProof/>
                <w:webHidden/>
              </w:rPr>
              <w:instrText xml:space="preserve"> PAGEREF _Toc388281440 \h </w:instrText>
            </w:r>
            <w:r>
              <w:rPr>
                <w:noProof/>
                <w:webHidden/>
              </w:rPr>
            </w:r>
            <w:r>
              <w:rPr>
                <w:noProof/>
                <w:webHidden/>
              </w:rPr>
              <w:fldChar w:fldCharType="separate"/>
            </w:r>
            <w:r w:rsidR="0003318D">
              <w:rPr>
                <w:noProof/>
                <w:webHidden/>
              </w:rPr>
              <w:t>24</w:t>
            </w:r>
            <w:r>
              <w:rPr>
                <w:noProof/>
                <w:webHidden/>
              </w:rPr>
              <w:fldChar w:fldCharType="end"/>
            </w:r>
          </w:hyperlink>
        </w:p>
        <w:p w:rsidR="0003318D" w:rsidRDefault="001E5E1B">
          <w:pPr>
            <w:pStyle w:val="TDC2"/>
            <w:rPr>
              <w:noProof/>
              <w:lang w:val="es-UY" w:eastAsia="es-UY"/>
            </w:rPr>
          </w:pPr>
          <w:hyperlink w:anchor="_Toc388281441" w:history="1">
            <w:r w:rsidR="0003318D" w:rsidRPr="002E7078">
              <w:rPr>
                <w:rStyle w:val="Hipervnculo"/>
                <w:noProof/>
              </w:rPr>
              <w:t>5.5 - Solución informática.</w:t>
            </w:r>
            <w:r w:rsidR="0003318D">
              <w:rPr>
                <w:noProof/>
                <w:webHidden/>
              </w:rPr>
              <w:tab/>
            </w:r>
            <w:r>
              <w:rPr>
                <w:noProof/>
                <w:webHidden/>
              </w:rPr>
              <w:fldChar w:fldCharType="begin"/>
            </w:r>
            <w:r w:rsidR="0003318D">
              <w:rPr>
                <w:noProof/>
                <w:webHidden/>
              </w:rPr>
              <w:instrText xml:space="preserve"> PAGEREF _Toc388281441 \h </w:instrText>
            </w:r>
            <w:r>
              <w:rPr>
                <w:noProof/>
                <w:webHidden/>
              </w:rPr>
            </w:r>
            <w:r>
              <w:rPr>
                <w:noProof/>
                <w:webHidden/>
              </w:rPr>
              <w:fldChar w:fldCharType="separate"/>
            </w:r>
            <w:r w:rsidR="0003318D">
              <w:rPr>
                <w:noProof/>
                <w:webHidden/>
              </w:rPr>
              <w:t>25</w:t>
            </w:r>
            <w:r>
              <w:rPr>
                <w:noProof/>
                <w:webHidden/>
              </w:rPr>
              <w:fldChar w:fldCharType="end"/>
            </w:r>
          </w:hyperlink>
        </w:p>
        <w:p w:rsidR="0003318D" w:rsidRDefault="001E5E1B" w:rsidP="0003318D">
          <w:pPr>
            <w:pStyle w:val="TDC2"/>
            <w:ind w:left="1416"/>
            <w:rPr>
              <w:noProof/>
              <w:lang w:val="es-UY" w:eastAsia="es-UY"/>
            </w:rPr>
          </w:pPr>
          <w:hyperlink w:anchor="_Toc388281442" w:history="1">
            <w:r w:rsidR="0003318D" w:rsidRPr="002E7078">
              <w:rPr>
                <w:rStyle w:val="Hipervnculo"/>
                <w:noProof/>
              </w:rPr>
              <w:t>5.5.1 - Introducción.</w:t>
            </w:r>
            <w:r w:rsidR="0003318D">
              <w:rPr>
                <w:noProof/>
                <w:webHidden/>
              </w:rPr>
              <w:tab/>
            </w:r>
            <w:r>
              <w:rPr>
                <w:noProof/>
                <w:webHidden/>
              </w:rPr>
              <w:fldChar w:fldCharType="begin"/>
            </w:r>
            <w:r w:rsidR="0003318D">
              <w:rPr>
                <w:noProof/>
                <w:webHidden/>
              </w:rPr>
              <w:instrText xml:space="preserve"> PAGEREF _Toc388281442 \h </w:instrText>
            </w:r>
            <w:r>
              <w:rPr>
                <w:noProof/>
                <w:webHidden/>
              </w:rPr>
            </w:r>
            <w:r>
              <w:rPr>
                <w:noProof/>
                <w:webHidden/>
              </w:rPr>
              <w:fldChar w:fldCharType="separate"/>
            </w:r>
            <w:r w:rsidR="0003318D">
              <w:rPr>
                <w:noProof/>
                <w:webHidden/>
              </w:rPr>
              <w:t>25</w:t>
            </w:r>
            <w:r>
              <w:rPr>
                <w:noProof/>
                <w:webHidden/>
              </w:rPr>
              <w:fldChar w:fldCharType="end"/>
            </w:r>
          </w:hyperlink>
        </w:p>
        <w:p w:rsidR="0003318D" w:rsidRDefault="001E5E1B" w:rsidP="0003318D">
          <w:pPr>
            <w:pStyle w:val="TDC2"/>
            <w:ind w:left="1416"/>
            <w:rPr>
              <w:noProof/>
              <w:lang w:val="es-UY" w:eastAsia="es-UY"/>
            </w:rPr>
          </w:pPr>
          <w:hyperlink w:anchor="_Toc388281443" w:history="1">
            <w:r w:rsidR="0003318D" w:rsidRPr="002E7078">
              <w:rPr>
                <w:rStyle w:val="Hipervnculo"/>
                <w:noProof/>
              </w:rPr>
              <w:t>5.5.2 - Herramientas</w:t>
            </w:r>
            <w:r w:rsidR="0003318D">
              <w:rPr>
                <w:noProof/>
                <w:webHidden/>
              </w:rPr>
              <w:tab/>
            </w:r>
            <w:r>
              <w:rPr>
                <w:noProof/>
                <w:webHidden/>
              </w:rPr>
              <w:fldChar w:fldCharType="begin"/>
            </w:r>
            <w:r w:rsidR="0003318D">
              <w:rPr>
                <w:noProof/>
                <w:webHidden/>
              </w:rPr>
              <w:instrText xml:space="preserve"> PAGEREF _Toc388281443 \h </w:instrText>
            </w:r>
            <w:r>
              <w:rPr>
                <w:noProof/>
                <w:webHidden/>
              </w:rPr>
            </w:r>
            <w:r>
              <w:rPr>
                <w:noProof/>
                <w:webHidden/>
              </w:rPr>
              <w:fldChar w:fldCharType="separate"/>
            </w:r>
            <w:r w:rsidR="0003318D">
              <w:rPr>
                <w:noProof/>
                <w:webHidden/>
              </w:rPr>
              <w:t>25</w:t>
            </w:r>
            <w:r>
              <w:rPr>
                <w:noProof/>
                <w:webHidden/>
              </w:rPr>
              <w:fldChar w:fldCharType="end"/>
            </w:r>
          </w:hyperlink>
        </w:p>
        <w:p w:rsidR="0003318D" w:rsidRDefault="001E5E1B">
          <w:pPr>
            <w:pStyle w:val="TDC1"/>
            <w:tabs>
              <w:tab w:val="right" w:leader="dot" w:pos="8494"/>
            </w:tabs>
            <w:rPr>
              <w:rFonts w:asciiTheme="minorHAnsi" w:eastAsiaTheme="minorEastAsia" w:hAnsiTheme="minorHAnsi"/>
              <w:noProof/>
              <w:sz w:val="22"/>
              <w:lang w:eastAsia="es-UY"/>
            </w:rPr>
          </w:pPr>
          <w:hyperlink w:anchor="_Toc388281444" w:history="1">
            <w:r w:rsidR="0003318D" w:rsidRPr="002E7078">
              <w:rPr>
                <w:rStyle w:val="Hipervnculo"/>
                <w:noProof/>
              </w:rPr>
              <w:t>6 - Organización del proyecto.</w:t>
            </w:r>
            <w:r w:rsidR="0003318D">
              <w:rPr>
                <w:noProof/>
                <w:webHidden/>
              </w:rPr>
              <w:tab/>
            </w:r>
            <w:r>
              <w:rPr>
                <w:noProof/>
                <w:webHidden/>
              </w:rPr>
              <w:fldChar w:fldCharType="begin"/>
            </w:r>
            <w:r w:rsidR="0003318D">
              <w:rPr>
                <w:noProof/>
                <w:webHidden/>
              </w:rPr>
              <w:instrText xml:space="preserve"> PAGEREF _Toc388281444 \h </w:instrText>
            </w:r>
            <w:r>
              <w:rPr>
                <w:noProof/>
                <w:webHidden/>
              </w:rPr>
            </w:r>
            <w:r>
              <w:rPr>
                <w:noProof/>
                <w:webHidden/>
              </w:rPr>
              <w:fldChar w:fldCharType="separate"/>
            </w:r>
            <w:r w:rsidR="0003318D">
              <w:rPr>
                <w:noProof/>
                <w:webHidden/>
              </w:rPr>
              <w:t>27</w:t>
            </w:r>
            <w:r>
              <w:rPr>
                <w:noProof/>
                <w:webHidden/>
              </w:rPr>
              <w:fldChar w:fldCharType="end"/>
            </w:r>
          </w:hyperlink>
        </w:p>
        <w:p w:rsidR="0003318D" w:rsidRDefault="001E5E1B">
          <w:pPr>
            <w:pStyle w:val="TDC2"/>
            <w:rPr>
              <w:noProof/>
              <w:lang w:val="es-UY" w:eastAsia="es-UY"/>
            </w:rPr>
          </w:pPr>
          <w:hyperlink w:anchor="_Toc388281445" w:history="1">
            <w:r w:rsidR="0003318D" w:rsidRPr="002E7078">
              <w:rPr>
                <w:rStyle w:val="Hipervnculo"/>
                <w:noProof/>
              </w:rPr>
              <w:t>6.1 - Metodología.</w:t>
            </w:r>
            <w:r w:rsidR="0003318D">
              <w:rPr>
                <w:noProof/>
                <w:webHidden/>
              </w:rPr>
              <w:tab/>
            </w:r>
            <w:r>
              <w:rPr>
                <w:noProof/>
                <w:webHidden/>
              </w:rPr>
              <w:fldChar w:fldCharType="begin"/>
            </w:r>
            <w:r w:rsidR="0003318D">
              <w:rPr>
                <w:noProof/>
                <w:webHidden/>
              </w:rPr>
              <w:instrText xml:space="preserve"> PAGEREF _Toc388281445 \h </w:instrText>
            </w:r>
            <w:r>
              <w:rPr>
                <w:noProof/>
                <w:webHidden/>
              </w:rPr>
            </w:r>
            <w:r>
              <w:rPr>
                <w:noProof/>
                <w:webHidden/>
              </w:rPr>
              <w:fldChar w:fldCharType="separate"/>
            </w:r>
            <w:r w:rsidR="0003318D">
              <w:rPr>
                <w:noProof/>
                <w:webHidden/>
              </w:rPr>
              <w:t>27</w:t>
            </w:r>
            <w:r>
              <w:rPr>
                <w:noProof/>
                <w:webHidden/>
              </w:rPr>
              <w:fldChar w:fldCharType="end"/>
            </w:r>
          </w:hyperlink>
        </w:p>
        <w:p w:rsidR="0003318D" w:rsidRDefault="001E5E1B">
          <w:pPr>
            <w:pStyle w:val="TDC2"/>
            <w:rPr>
              <w:noProof/>
              <w:lang w:val="es-UY" w:eastAsia="es-UY"/>
            </w:rPr>
          </w:pPr>
          <w:hyperlink w:anchor="_Toc388281446" w:history="1">
            <w:r w:rsidR="0003318D" w:rsidRPr="002E7078">
              <w:rPr>
                <w:rStyle w:val="Hipervnculo"/>
                <w:noProof/>
              </w:rPr>
              <w:t>6.2. Cronograma.</w:t>
            </w:r>
            <w:r w:rsidR="0003318D">
              <w:rPr>
                <w:noProof/>
                <w:webHidden/>
              </w:rPr>
              <w:tab/>
            </w:r>
            <w:r>
              <w:rPr>
                <w:noProof/>
                <w:webHidden/>
              </w:rPr>
              <w:fldChar w:fldCharType="begin"/>
            </w:r>
            <w:r w:rsidR="0003318D">
              <w:rPr>
                <w:noProof/>
                <w:webHidden/>
              </w:rPr>
              <w:instrText xml:space="preserve"> PAGEREF _Toc388281446 \h </w:instrText>
            </w:r>
            <w:r>
              <w:rPr>
                <w:noProof/>
                <w:webHidden/>
              </w:rPr>
            </w:r>
            <w:r>
              <w:rPr>
                <w:noProof/>
                <w:webHidden/>
              </w:rPr>
              <w:fldChar w:fldCharType="separate"/>
            </w:r>
            <w:r w:rsidR="0003318D">
              <w:rPr>
                <w:noProof/>
                <w:webHidden/>
              </w:rPr>
              <w:t>28</w:t>
            </w:r>
            <w:r>
              <w:rPr>
                <w:noProof/>
                <w:webHidden/>
              </w:rPr>
              <w:fldChar w:fldCharType="end"/>
            </w:r>
          </w:hyperlink>
        </w:p>
        <w:p w:rsidR="0003318D" w:rsidRDefault="001E5E1B">
          <w:pPr>
            <w:pStyle w:val="TDC2"/>
            <w:rPr>
              <w:noProof/>
              <w:lang w:val="es-UY" w:eastAsia="es-UY"/>
            </w:rPr>
          </w:pPr>
          <w:hyperlink w:anchor="_Toc388281447" w:history="1">
            <w:r w:rsidR="0003318D" w:rsidRPr="002E7078">
              <w:rPr>
                <w:rStyle w:val="Hipervnculo"/>
                <w:noProof/>
              </w:rPr>
              <w:t>6.3. Herramientas.</w:t>
            </w:r>
            <w:r w:rsidR="0003318D">
              <w:rPr>
                <w:noProof/>
                <w:webHidden/>
              </w:rPr>
              <w:tab/>
            </w:r>
            <w:r>
              <w:rPr>
                <w:noProof/>
                <w:webHidden/>
              </w:rPr>
              <w:fldChar w:fldCharType="begin"/>
            </w:r>
            <w:r w:rsidR="0003318D">
              <w:rPr>
                <w:noProof/>
                <w:webHidden/>
              </w:rPr>
              <w:instrText xml:space="preserve"> PAGEREF _Toc388281447 \h </w:instrText>
            </w:r>
            <w:r>
              <w:rPr>
                <w:noProof/>
                <w:webHidden/>
              </w:rPr>
            </w:r>
            <w:r>
              <w:rPr>
                <w:noProof/>
                <w:webHidden/>
              </w:rPr>
              <w:fldChar w:fldCharType="separate"/>
            </w:r>
            <w:r w:rsidR="0003318D">
              <w:rPr>
                <w:noProof/>
                <w:webHidden/>
              </w:rPr>
              <w:t>29</w:t>
            </w:r>
            <w:r>
              <w:rPr>
                <w:noProof/>
                <w:webHidden/>
              </w:rPr>
              <w:fldChar w:fldCharType="end"/>
            </w:r>
          </w:hyperlink>
        </w:p>
        <w:bookmarkStart w:id="1" w:name="_GoBack"/>
        <w:p w:rsidR="0003318D" w:rsidRDefault="001E5E1B" w:rsidP="0003318D">
          <w:pPr>
            <w:pStyle w:val="TDC2"/>
            <w:ind w:left="1416"/>
            <w:rPr>
              <w:noProof/>
              <w:lang w:val="es-UY" w:eastAsia="es-UY"/>
            </w:rPr>
          </w:pPr>
          <w:r w:rsidRPr="002E7078">
            <w:rPr>
              <w:rStyle w:val="Hipervnculo"/>
              <w:noProof/>
            </w:rPr>
            <w:fldChar w:fldCharType="begin"/>
          </w:r>
          <w:r w:rsidR="0003318D">
            <w:rPr>
              <w:noProof/>
            </w:rPr>
            <w:instrText>HYPERLINK \l "_Toc388281448"</w:instrText>
          </w:r>
          <w:r w:rsidRPr="002E7078">
            <w:rPr>
              <w:rStyle w:val="Hipervnculo"/>
              <w:noProof/>
            </w:rPr>
            <w:fldChar w:fldCharType="separate"/>
          </w:r>
          <w:r w:rsidR="0003318D" w:rsidRPr="002E7078">
            <w:rPr>
              <w:rStyle w:val="Hipervnculo"/>
              <w:noProof/>
            </w:rPr>
            <w:t>6.3.1. Control de versiones.</w:t>
          </w:r>
          <w:r w:rsidR="0003318D">
            <w:rPr>
              <w:noProof/>
              <w:webHidden/>
            </w:rPr>
            <w:tab/>
          </w:r>
          <w:r>
            <w:rPr>
              <w:noProof/>
              <w:webHidden/>
            </w:rPr>
            <w:fldChar w:fldCharType="begin"/>
          </w:r>
          <w:r w:rsidR="0003318D">
            <w:rPr>
              <w:noProof/>
              <w:webHidden/>
            </w:rPr>
            <w:instrText xml:space="preserve"> PAGEREF _Toc388281448 \h </w:instrText>
          </w:r>
          <w:r>
            <w:rPr>
              <w:noProof/>
              <w:webHidden/>
            </w:rPr>
          </w:r>
          <w:r>
            <w:rPr>
              <w:noProof/>
              <w:webHidden/>
            </w:rPr>
            <w:fldChar w:fldCharType="separate"/>
          </w:r>
          <w:r w:rsidR="0003318D">
            <w:rPr>
              <w:noProof/>
              <w:webHidden/>
            </w:rPr>
            <w:t>29</w:t>
          </w:r>
          <w:r>
            <w:rPr>
              <w:noProof/>
              <w:webHidden/>
            </w:rPr>
            <w:fldChar w:fldCharType="end"/>
          </w:r>
          <w:r w:rsidRPr="002E7078">
            <w:rPr>
              <w:rStyle w:val="Hipervnculo"/>
              <w:noProof/>
            </w:rPr>
            <w:fldChar w:fldCharType="end"/>
          </w:r>
        </w:p>
        <w:p w:rsidR="0003318D" w:rsidRDefault="001E5E1B" w:rsidP="0003318D">
          <w:pPr>
            <w:pStyle w:val="TDC2"/>
            <w:ind w:left="1416"/>
            <w:rPr>
              <w:noProof/>
              <w:lang w:val="es-UY" w:eastAsia="es-UY"/>
            </w:rPr>
          </w:pPr>
          <w:hyperlink w:anchor="_Toc388281449" w:history="1">
            <w:r w:rsidR="0003318D" w:rsidRPr="002E7078">
              <w:rPr>
                <w:rStyle w:val="Hipervnculo"/>
                <w:noProof/>
              </w:rPr>
              <w:t>6.3.2. Herramientas colaborativas.</w:t>
            </w:r>
            <w:r w:rsidR="0003318D">
              <w:rPr>
                <w:noProof/>
                <w:webHidden/>
              </w:rPr>
              <w:tab/>
            </w:r>
            <w:r>
              <w:rPr>
                <w:noProof/>
                <w:webHidden/>
              </w:rPr>
              <w:fldChar w:fldCharType="begin"/>
            </w:r>
            <w:r w:rsidR="0003318D">
              <w:rPr>
                <w:noProof/>
                <w:webHidden/>
              </w:rPr>
              <w:instrText xml:space="preserve"> PAGEREF _Toc388281449 \h </w:instrText>
            </w:r>
            <w:r>
              <w:rPr>
                <w:noProof/>
                <w:webHidden/>
              </w:rPr>
            </w:r>
            <w:r>
              <w:rPr>
                <w:noProof/>
                <w:webHidden/>
              </w:rPr>
              <w:fldChar w:fldCharType="separate"/>
            </w:r>
            <w:r w:rsidR="0003318D">
              <w:rPr>
                <w:noProof/>
                <w:webHidden/>
              </w:rPr>
              <w:t>29</w:t>
            </w:r>
            <w:r>
              <w:rPr>
                <w:noProof/>
                <w:webHidden/>
              </w:rPr>
              <w:fldChar w:fldCharType="end"/>
            </w:r>
          </w:hyperlink>
        </w:p>
        <w:bookmarkEnd w:id="1"/>
        <w:p w:rsidR="0003318D" w:rsidRDefault="001E5E1B">
          <w:pPr>
            <w:pStyle w:val="TDC1"/>
            <w:tabs>
              <w:tab w:val="right" w:leader="dot" w:pos="8494"/>
            </w:tabs>
            <w:rPr>
              <w:rFonts w:asciiTheme="minorHAnsi" w:eastAsiaTheme="minorEastAsia" w:hAnsiTheme="minorHAnsi"/>
              <w:noProof/>
              <w:sz w:val="22"/>
              <w:lang w:eastAsia="es-UY"/>
            </w:rPr>
          </w:pPr>
          <w:r w:rsidRPr="002E7078">
            <w:rPr>
              <w:rStyle w:val="Hipervnculo"/>
              <w:noProof/>
            </w:rPr>
            <w:fldChar w:fldCharType="begin"/>
          </w:r>
          <w:r w:rsidR="0003318D">
            <w:rPr>
              <w:noProof/>
            </w:rPr>
            <w:instrText>HYPERLINK \l "_Toc388281450"</w:instrText>
          </w:r>
          <w:r w:rsidRPr="002E7078">
            <w:rPr>
              <w:rStyle w:val="Hipervnculo"/>
              <w:noProof/>
            </w:rPr>
            <w:fldChar w:fldCharType="separate"/>
          </w:r>
          <w:r w:rsidR="0003318D" w:rsidRPr="002E7078">
            <w:rPr>
              <w:rStyle w:val="Hipervnculo"/>
              <w:noProof/>
            </w:rPr>
            <w:t>7. Conclusiones.</w:t>
          </w:r>
          <w:r w:rsidR="0003318D">
            <w:rPr>
              <w:noProof/>
              <w:webHidden/>
            </w:rPr>
            <w:tab/>
          </w:r>
          <w:r>
            <w:rPr>
              <w:noProof/>
              <w:webHidden/>
            </w:rPr>
            <w:fldChar w:fldCharType="begin"/>
          </w:r>
          <w:r w:rsidR="0003318D">
            <w:rPr>
              <w:noProof/>
              <w:webHidden/>
            </w:rPr>
            <w:instrText xml:space="preserve"> PAGEREF _Toc388281450 \h </w:instrText>
          </w:r>
          <w:r>
            <w:rPr>
              <w:noProof/>
              <w:webHidden/>
            </w:rPr>
          </w:r>
          <w:r>
            <w:rPr>
              <w:noProof/>
              <w:webHidden/>
            </w:rPr>
            <w:fldChar w:fldCharType="separate"/>
          </w:r>
          <w:r w:rsidR="0003318D">
            <w:rPr>
              <w:noProof/>
              <w:webHidden/>
            </w:rPr>
            <w:t>30</w:t>
          </w:r>
          <w:r>
            <w:rPr>
              <w:noProof/>
              <w:webHidden/>
            </w:rPr>
            <w:fldChar w:fldCharType="end"/>
          </w:r>
          <w:r w:rsidRPr="002E7078">
            <w:rPr>
              <w:rStyle w:val="Hipervnculo"/>
              <w:noProof/>
            </w:rPr>
            <w:fldChar w:fldCharType="end"/>
          </w:r>
        </w:p>
        <w:p w:rsidR="0003318D" w:rsidRDefault="001E5E1B">
          <w:pPr>
            <w:pStyle w:val="TDC2"/>
            <w:rPr>
              <w:noProof/>
              <w:lang w:val="es-UY" w:eastAsia="es-UY"/>
            </w:rPr>
          </w:pPr>
          <w:hyperlink w:anchor="_Toc388281451" w:history="1">
            <w:r w:rsidR="0003318D" w:rsidRPr="002E7078">
              <w:rPr>
                <w:rStyle w:val="Hipervnculo"/>
                <w:noProof/>
              </w:rPr>
              <w:t>7.1. Trabajo a futuro.</w:t>
            </w:r>
            <w:r w:rsidR="0003318D">
              <w:rPr>
                <w:noProof/>
                <w:webHidden/>
              </w:rPr>
              <w:tab/>
            </w:r>
            <w:r>
              <w:rPr>
                <w:noProof/>
                <w:webHidden/>
              </w:rPr>
              <w:fldChar w:fldCharType="begin"/>
            </w:r>
            <w:r w:rsidR="0003318D">
              <w:rPr>
                <w:noProof/>
                <w:webHidden/>
              </w:rPr>
              <w:instrText xml:space="preserve"> PAGEREF _Toc388281451 \h </w:instrText>
            </w:r>
            <w:r>
              <w:rPr>
                <w:noProof/>
                <w:webHidden/>
              </w:rPr>
            </w:r>
            <w:r>
              <w:rPr>
                <w:noProof/>
                <w:webHidden/>
              </w:rPr>
              <w:fldChar w:fldCharType="separate"/>
            </w:r>
            <w:r w:rsidR="0003318D">
              <w:rPr>
                <w:noProof/>
                <w:webHidden/>
              </w:rPr>
              <w:t>31</w:t>
            </w:r>
            <w:r>
              <w:rPr>
                <w:noProof/>
                <w:webHidden/>
              </w:rPr>
              <w:fldChar w:fldCharType="end"/>
            </w:r>
          </w:hyperlink>
        </w:p>
        <w:p w:rsidR="009E34CE" w:rsidRDefault="001E5E1B">
          <w:pPr>
            <w:rPr>
              <w:lang w:val="es-ES"/>
            </w:rPr>
          </w:pPr>
          <w:r>
            <w:rPr>
              <w:lang w:val="es-ES"/>
            </w:rPr>
            <w:fldChar w:fldCharType="end"/>
          </w:r>
        </w:p>
      </w:sdtContent>
    </w:sdt>
    <w:p w:rsidR="00B10355" w:rsidRDefault="00B10355" w:rsidP="00B10355">
      <w:pPr>
        <w:pStyle w:val="Ttulo1"/>
      </w:pPr>
      <w:r>
        <w:tab/>
      </w:r>
    </w:p>
    <w:p w:rsidR="00B10355" w:rsidRDefault="00B10355" w:rsidP="009E34CE">
      <w:pPr>
        <w:autoSpaceDE w:val="0"/>
        <w:autoSpaceDN w:val="0"/>
        <w:adjustRightInd w:val="0"/>
        <w:spacing w:after="0" w:line="240" w:lineRule="auto"/>
        <w:ind w:left="1416"/>
        <w:rPr>
          <w:rFonts w:cs="Times New Roman"/>
          <w:color w:val="000000"/>
          <w:szCs w:val="24"/>
        </w:rPr>
      </w:pPr>
      <w:r w:rsidRPr="00B10355">
        <w:rPr>
          <w:rFonts w:cs="Times New Roman"/>
          <w:color w:val="000000"/>
          <w:szCs w:val="24"/>
          <w:lang w:val="en-US"/>
        </w:rPr>
        <w:tab/>
      </w:r>
    </w:p>
    <w:p w:rsidR="00B10355" w:rsidRDefault="00B10355" w:rsidP="009E34CE">
      <w:pPr>
        <w:autoSpaceDE w:val="0"/>
        <w:autoSpaceDN w:val="0"/>
        <w:adjustRightInd w:val="0"/>
        <w:spacing w:after="0" w:line="240" w:lineRule="auto"/>
        <w:ind w:left="1416"/>
        <w:rPr>
          <w:rFonts w:cs="Times New Roman"/>
          <w:color w:val="000000"/>
          <w:szCs w:val="24"/>
        </w:rPr>
      </w:pPr>
      <w:r>
        <w:rPr>
          <w:rFonts w:cs="Times New Roman"/>
          <w:color w:val="000000"/>
          <w:szCs w:val="24"/>
        </w:rPr>
        <w:tab/>
      </w:r>
    </w:p>
    <w:p w:rsidR="00B10355" w:rsidRDefault="00B10355" w:rsidP="009E34CE">
      <w:pPr>
        <w:autoSpaceDE w:val="0"/>
        <w:autoSpaceDN w:val="0"/>
        <w:adjustRightInd w:val="0"/>
        <w:spacing w:after="0" w:line="240" w:lineRule="auto"/>
        <w:ind w:left="1416"/>
        <w:rPr>
          <w:bCs/>
        </w:rPr>
      </w:pPr>
      <w:r>
        <w:rPr>
          <w:rFonts w:cs="Times New Roman"/>
          <w:color w:val="000000"/>
          <w:szCs w:val="24"/>
        </w:rPr>
        <w:tab/>
      </w:r>
    </w:p>
    <w:p w:rsidR="00B10355" w:rsidRPr="004D25E8" w:rsidRDefault="00B10355" w:rsidP="009E34CE">
      <w:pPr>
        <w:autoSpaceDE w:val="0"/>
        <w:autoSpaceDN w:val="0"/>
        <w:adjustRightInd w:val="0"/>
        <w:spacing w:after="0" w:line="240" w:lineRule="auto"/>
        <w:ind w:left="1416"/>
        <w:rPr>
          <w:rFonts w:cs="Times New Roman"/>
          <w:color w:val="000000"/>
          <w:szCs w:val="24"/>
        </w:rPr>
      </w:pPr>
      <w:r>
        <w:rPr>
          <w:rFonts w:cs="Times New Roman"/>
          <w:color w:val="000000"/>
          <w:szCs w:val="24"/>
        </w:rPr>
        <w:tab/>
      </w:r>
    </w:p>
    <w:p w:rsidR="00B10355" w:rsidRPr="003D1C53" w:rsidRDefault="00B10355" w:rsidP="00B10355">
      <w:pPr>
        <w:pStyle w:val="Ttulo1"/>
        <w:rPr>
          <w:szCs w:val="24"/>
        </w:rPr>
      </w:pPr>
      <w:r>
        <w:lastRenderedPageBreak/>
        <w:tab/>
      </w:r>
      <w:bookmarkStart w:id="2" w:name="_Toc388281394"/>
      <w:r w:rsidRPr="003D1C53">
        <w:t>1 - Resumen ejecutivo.</w:t>
      </w:r>
      <w:bookmarkEnd w:id="2"/>
    </w:p>
    <w:p w:rsidR="00B10355" w:rsidRPr="00C82AA5" w:rsidRDefault="00B10355" w:rsidP="00B10355">
      <w:r w:rsidRPr="00C82AA5">
        <w:tab/>
        <w:t xml:space="preserve">Los dispositivos inteligentes o </w:t>
      </w:r>
      <w:r w:rsidRPr="00E441CE">
        <w:rPr>
          <w:i/>
        </w:rPr>
        <w:t>smartphones</w:t>
      </w:r>
      <w:r w:rsidR="00B22156">
        <w:rPr>
          <w:vertAlign w:val="superscript"/>
        </w:rPr>
        <w:t>*</w:t>
      </w:r>
      <w:r w:rsidRPr="00C82AA5">
        <w:t xml:space="preserve">, llamados así por su capacidad de realizar diversas tareas antes ligadas a varios dispositivos independientes, están siendo cada vez más usados e integrados en la sociedad. Interactuar con el mundo real mediante un dispositivo móvil es parte de nuestra vida cotidiana, ya sea al tomar una foto, grabar conversaciones o videos, contamos con celulares o </w:t>
      </w:r>
      <w:r w:rsidRPr="00E441CE">
        <w:rPr>
          <w:i/>
        </w:rPr>
        <w:t>tablets</w:t>
      </w:r>
      <w:r>
        <w:rPr>
          <w:vertAlign w:val="superscript"/>
        </w:rPr>
        <w:t>*</w:t>
      </w:r>
      <w:r w:rsidRPr="00C82AA5">
        <w:t xml:space="preserve"> "todo en uno", cumpliendo funciones según nuestra necesidad del momento.</w:t>
      </w:r>
    </w:p>
    <w:p w:rsidR="00B10355" w:rsidRPr="00C82AA5" w:rsidRDefault="00B10355" w:rsidP="00B10355">
      <w:r w:rsidRPr="00C82AA5">
        <w:tab/>
        <w:t xml:space="preserve">A medida que la tecnología avanza todas las disciplinas y ciencias </w:t>
      </w:r>
      <w:r>
        <w:t>deben</w:t>
      </w:r>
      <w:r w:rsidRPr="00C82AA5">
        <w:t xml:space="preserve"> adaptarse a los constantes cambios del mundo moderno. Es así que una parte muy importante de la vida de todo ser humano debe responder a dichos cambios y evolucionar: la educación. Cada vez es más común oír sobre aplicaciones (llamadas comúnmente apps) que fomentan el aprendizaje mediante el uso de las herramientas que brindan los dispositivos móviles (cámara, micrófono, parlantes), generando contenido interactivo empleando el mundo real y el virtual, lo que es conocido como </w:t>
      </w:r>
      <w:r w:rsidRPr="00E441CE">
        <w:rPr>
          <w:i/>
        </w:rPr>
        <w:t>Realidad Aumentada</w:t>
      </w:r>
      <w:r w:rsidR="00B22156">
        <w:rPr>
          <w:vertAlign w:val="superscript"/>
        </w:rPr>
        <w:t>1</w:t>
      </w:r>
      <w:r w:rsidRPr="00C82AA5">
        <w:t>.</w:t>
      </w:r>
    </w:p>
    <w:p w:rsidR="00B10355" w:rsidRPr="00C82AA5" w:rsidRDefault="00B10355" w:rsidP="00B10355">
      <w:r w:rsidRPr="00C82AA5">
        <w:tab/>
        <w:t xml:space="preserve">Dentro de este marco nace el proyecto </w:t>
      </w:r>
      <w:r w:rsidRPr="00E441CE">
        <w:rPr>
          <w:i/>
        </w:rPr>
        <w:t>EnCuadro</w:t>
      </w:r>
      <w:r w:rsidRPr="00C82AA5">
        <w:t xml:space="preserve"> en el año 2012, creado y realizado por estudiantes de Ingeniería Eléctrica. Consistía en una aplicación </w:t>
      </w:r>
      <w:r w:rsidRPr="00E441CE">
        <w:rPr>
          <w:i/>
        </w:rPr>
        <w:t>iOS</w:t>
      </w:r>
      <w:r w:rsidR="00B22156">
        <w:rPr>
          <w:vertAlign w:val="superscript"/>
        </w:rPr>
        <w:t>*</w:t>
      </w:r>
      <w:r w:rsidRPr="00C82AA5">
        <w:t xml:space="preserve"> de Realidad Aumentada para museos que permitía tomar una foto de una obra asociada a una base de datos, identificarla con un algoritmo de reconocimiento de imagen y brindar al usuario contenido asociado.</w:t>
      </w:r>
    </w:p>
    <w:p w:rsidR="00B10355" w:rsidRPr="00C82AA5" w:rsidRDefault="00B10355" w:rsidP="00B10355">
      <w:r w:rsidRPr="00C82AA5">
        <w:tab/>
        <w:t xml:space="preserve">Debido al alcance de esta primera etapa del proyecto, que no incluía el desarrollo adecuado para la implementación real en un museo, se inició una 2da etapa por estudiantes del Tecnólogo en Informática de Paysandú, vigente hasta mediados del 2013. Se agregó una aplicación de escritorio para gestionar la información de obras y salas de un museo, un </w:t>
      </w:r>
      <w:r w:rsidRPr="00E441CE">
        <w:rPr>
          <w:i/>
        </w:rPr>
        <w:t>servidor</w:t>
      </w:r>
      <w:r w:rsidR="00B22156">
        <w:rPr>
          <w:vertAlign w:val="superscript"/>
        </w:rPr>
        <w:t>*</w:t>
      </w:r>
      <w:r w:rsidRPr="00C82AA5">
        <w:t xml:space="preserve"> y se continuó con el desarrollo de la aplicación móvil iOS.</w:t>
      </w:r>
    </w:p>
    <w:p w:rsidR="00B10355" w:rsidRPr="00C82AA5" w:rsidRDefault="00B10355" w:rsidP="00B10355">
      <w:r w:rsidRPr="00C82AA5">
        <w:tab/>
        <w:t xml:space="preserve">A partir del creciente uso de dispositivos con sistema operativo </w:t>
      </w:r>
      <w:r w:rsidRPr="00AB4003">
        <w:rPr>
          <w:i/>
        </w:rPr>
        <w:t>Android</w:t>
      </w:r>
      <w:r w:rsidR="00B22156">
        <w:rPr>
          <w:vertAlign w:val="superscript"/>
        </w:rPr>
        <w:t>2</w:t>
      </w:r>
      <w:r w:rsidRPr="00C82AA5">
        <w:t xml:space="preserve"> el proyecto pasa una vez más a una nueva etapa: EnCuadro 3.0. Además de reutilizar y mejorar los módulos de las fases anteriores se plantea el desarrollo de una aplicación para Android con funcionalidades agregadas.</w:t>
      </w:r>
    </w:p>
    <w:p w:rsidR="00B10355" w:rsidRPr="00C82AA5" w:rsidRDefault="00B10355" w:rsidP="00B10355">
      <w:r w:rsidRPr="00C82AA5">
        <w:tab/>
      </w:r>
      <w:r>
        <w:t>Este documento</w:t>
      </w:r>
      <w:r w:rsidRPr="00C82AA5">
        <w:t xml:space="preserve"> basado en la continuidad de EnCuadro 2.0 pretende ser un punto de partida para nuevas aplicaciones que acepten el desafío de desarrollar e innovar en el área de reconocimiento de imagen en Android.</w:t>
      </w:r>
    </w:p>
    <w:p w:rsidR="00B22156" w:rsidRDefault="008F1837" w:rsidP="00B22156">
      <w:pPr>
        <w:spacing w:after="0" w:line="240" w:lineRule="auto"/>
        <w:rPr>
          <w:sz w:val="20"/>
          <w:szCs w:val="20"/>
        </w:rPr>
      </w:pPr>
      <w:r>
        <w:rPr>
          <w:sz w:val="20"/>
          <w:szCs w:val="20"/>
        </w:rPr>
        <w:tab/>
      </w:r>
      <w:r w:rsidR="002A6E8C" w:rsidRPr="00CD043C">
        <w:rPr>
          <w:sz w:val="20"/>
          <w:szCs w:val="20"/>
        </w:rPr>
        <w:t>* Alo la</w:t>
      </w:r>
      <w:r w:rsidR="002A6E8C" w:rsidRPr="00CD043C">
        <w:rPr>
          <w:spacing w:val="1"/>
          <w:sz w:val="20"/>
          <w:szCs w:val="20"/>
        </w:rPr>
        <w:t>r</w:t>
      </w:r>
      <w:r w:rsidR="002A6E8C" w:rsidRPr="00CD043C">
        <w:rPr>
          <w:spacing w:val="-1"/>
          <w:sz w:val="20"/>
          <w:szCs w:val="20"/>
        </w:rPr>
        <w:t>g</w:t>
      </w:r>
      <w:r w:rsidR="002A6E8C" w:rsidRPr="00CD043C">
        <w:rPr>
          <w:sz w:val="20"/>
          <w:szCs w:val="20"/>
        </w:rPr>
        <w:t>o</w:t>
      </w:r>
      <w:r w:rsidR="002A6E8C" w:rsidRPr="00CD043C">
        <w:rPr>
          <w:spacing w:val="1"/>
          <w:sz w:val="20"/>
          <w:szCs w:val="20"/>
        </w:rPr>
        <w:t>d</w:t>
      </w:r>
      <w:r w:rsidR="002A6E8C" w:rsidRPr="00CD043C">
        <w:rPr>
          <w:sz w:val="20"/>
          <w:szCs w:val="20"/>
        </w:rPr>
        <w:t>el</w:t>
      </w:r>
      <w:r w:rsidR="002A6E8C" w:rsidRPr="00CD043C">
        <w:rPr>
          <w:spacing w:val="1"/>
          <w:sz w:val="20"/>
          <w:szCs w:val="20"/>
        </w:rPr>
        <w:t>do</w:t>
      </w:r>
      <w:r w:rsidR="002A6E8C" w:rsidRPr="00CD043C">
        <w:rPr>
          <w:sz w:val="20"/>
          <w:szCs w:val="20"/>
        </w:rPr>
        <w:t>c</w:t>
      </w:r>
      <w:r w:rsidR="002A6E8C" w:rsidRPr="00CD043C">
        <w:rPr>
          <w:spacing w:val="1"/>
          <w:sz w:val="20"/>
          <w:szCs w:val="20"/>
        </w:rPr>
        <w:t>u</w:t>
      </w:r>
      <w:r w:rsidR="002A6E8C" w:rsidRPr="00CD043C">
        <w:rPr>
          <w:spacing w:val="-6"/>
          <w:sz w:val="20"/>
          <w:szCs w:val="20"/>
        </w:rPr>
        <w:t>m</w:t>
      </w:r>
      <w:r w:rsidR="002A6E8C" w:rsidRPr="00CD043C">
        <w:rPr>
          <w:spacing w:val="3"/>
          <w:sz w:val="20"/>
          <w:szCs w:val="20"/>
        </w:rPr>
        <w:t>e</w:t>
      </w:r>
      <w:r w:rsidR="002A6E8C" w:rsidRPr="00CD043C">
        <w:rPr>
          <w:spacing w:val="-1"/>
          <w:sz w:val="20"/>
          <w:szCs w:val="20"/>
        </w:rPr>
        <w:t>n</w:t>
      </w:r>
      <w:r w:rsidR="002A6E8C" w:rsidRPr="00CD043C">
        <w:rPr>
          <w:sz w:val="20"/>
          <w:szCs w:val="20"/>
        </w:rPr>
        <w:t>to</w:t>
      </w:r>
      <w:r w:rsidR="002A6E8C" w:rsidRPr="00CD043C">
        <w:rPr>
          <w:spacing w:val="-1"/>
          <w:sz w:val="20"/>
          <w:szCs w:val="20"/>
        </w:rPr>
        <w:t>s</w:t>
      </w:r>
      <w:r w:rsidR="002A6E8C" w:rsidRPr="00CD043C">
        <w:rPr>
          <w:sz w:val="20"/>
          <w:szCs w:val="20"/>
        </w:rPr>
        <w:t>e</w:t>
      </w:r>
      <w:r w:rsidR="002A6E8C" w:rsidRPr="00CD043C">
        <w:rPr>
          <w:spacing w:val="-1"/>
          <w:sz w:val="20"/>
          <w:szCs w:val="20"/>
        </w:rPr>
        <w:t xml:space="preserve"> v</w:t>
      </w:r>
      <w:r w:rsidR="002A6E8C" w:rsidRPr="00CD043C">
        <w:rPr>
          <w:sz w:val="20"/>
          <w:szCs w:val="20"/>
        </w:rPr>
        <w:t>e</w:t>
      </w:r>
      <w:r w:rsidR="002A6E8C" w:rsidRPr="00CD043C">
        <w:rPr>
          <w:spacing w:val="1"/>
          <w:sz w:val="20"/>
          <w:szCs w:val="20"/>
        </w:rPr>
        <w:t>r</w:t>
      </w:r>
      <w:r w:rsidR="002A6E8C" w:rsidRPr="00CD043C">
        <w:rPr>
          <w:sz w:val="20"/>
          <w:szCs w:val="20"/>
        </w:rPr>
        <w:t>áeste</w:t>
      </w:r>
      <w:r w:rsidR="002A6E8C" w:rsidRPr="00CD043C">
        <w:rPr>
          <w:spacing w:val="-1"/>
          <w:sz w:val="20"/>
          <w:szCs w:val="20"/>
        </w:rPr>
        <w:t>s</w:t>
      </w:r>
      <w:r w:rsidR="002A6E8C" w:rsidRPr="00CD043C">
        <w:rPr>
          <w:spacing w:val="5"/>
          <w:sz w:val="20"/>
          <w:szCs w:val="20"/>
        </w:rPr>
        <w:t>í</w:t>
      </w:r>
      <w:r w:rsidR="002A6E8C" w:rsidRPr="00CD043C">
        <w:rPr>
          <w:spacing w:val="-3"/>
          <w:sz w:val="20"/>
          <w:szCs w:val="20"/>
        </w:rPr>
        <w:t>m</w:t>
      </w:r>
      <w:r w:rsidR="002A6E8C" w:rsidRPr="00CD043C">
        <w:rPr>
          <w:spacing w:val="4"/>
          <w:sz w:val="20"/>
          <w:szCs w:val="20"/>
        </w:rPr>
        <w:t>b</w:t>
      </w:r>
      <w:r w:rsidR="002A6E8C" w:rsidRPr="00CD043C">
        <w:rPr>
          <w:spacing w:val="1"/>
          <w:sz w:val="20"/>
          <w:szCs w:val="20"/>
        </w:rPr>
        <w:t>o</w:t>
      </w:r>
      <w:r w:rsidR="002A6E8C" w:rsidRPr="00CD043C">
        <w:rPr>
          <w:sz w:val="20"/>
          <w:szCs w:val="20"/>
        </w:rPr>
        <w:t>loen</w:t>
      </w:r>
      <w:r w:rsidR="002A6E8C" w:rsidRPr="00CD043C">
        <w:rPr>
          <w:spacing w:val="-1"/>
          <w:sz w:val="20"/>
          <w:szCs w:val="20"/>
        </w:rPr>
        <w:t>v</w:t>
      </w:r>
      <w:r w:rsidR="002A6E8C" w:rsidRPr="00CD043C">
        <w:rPr>
          <w:sz w:val="20"/>
          <w:szCs w:val="20"/>
        </w:rPr>
        <w:t>a</w:t>
      </w:r>
      <w:r w:rsidR="002A6E8C" w:rsidRPr="00CD043C">
        <w:rPr>
          <w:spacing w:val="1"/>
          <w:sz w:val="20"/>
          <w:szCs w:val="20"/>
        </w:rPr>
        <w:t>r</w:t>
      </w:r>
      <w:r w:rsidR="002A6E8C" w:rsidRPr="00CD043C">
        <w:rPr>
          <w:sz w:val="20"/>
          <w:szCs w:val="20"/>
        </w:rPr>
        <w:t>ias</w:t>
      </w:r>
      <w:r w:rsidR="002A6E8C" w:rsidRPr="00CD043C">
        <w:rPr>
          <w:spacing w:val="1"/>
          <w:sz w:val="20"/>
          <w:szCs w:val="20"/>
        </w:rPr>
        <w:t>p</w:t>
      </w:r>
      <w:r w:rsidR="002A6E8C" w:rsidRPr="00CD043C">
        <w:rPr>
          <w:spacing w:val="5"/>
          <w:sz w:val="20"/>
          <w:szCs w:val="20"/>
        </w:rPr>
        <w:t>a</w:t>
      </w:r>
      <w:r w:rsidR="002A6E8C" w:rsidRPr="00CD043C">
        <w:rPr>
          <w:spacing w:val="2"/>
          <w:sz w:val="20"/>
          <w:szCs w:val="20"/>
        </w:rPr>
        <w:t>l</w:t>
      </w:r>
      <w:r w:rsidR="002A6E8C" w:rsidRPr="00CD043C">
        <w:rPr>
          <w:sz w:val="20"/>
          <w:szCs w:val="20"/>
        </w:rPr>
        <w:t>a</w:t>
      </w:r>
      <w:r w:rsidR="002A6E8C" w:rsidRPr="00CD043C">
        <w:rPr>
          <w:spacing w:val="1"/>
          <w:sz w:val="20"/>
          <w:szCs w:val="20"/>
        </w:rPr>
        <w:t>br</w:t>
      </w:r>
      <w:r w:rsidR="002A6E8C" w:rsidRPr="00CD043C">
        <w:rPr>
          <w:sz w:val="20"/>
          <w:szCs w:val="20"/>
        </w:rPr>
        <w:t>as,elc</w:t>
      </w:r>
      <w:r w:rsidR="002A6E8C" w:rsidRPr="00CD043C">
        <w:rPr>
          <w:spacing w:val="-1"/>
          <w:sz w:val="20"/>
          <w:szCs w:val="20"/>
        </w:rPr>
        <w:t>u</w:t>
      </w:r>
      <w:r w:rsidR="002A6E8C" w:rsidRPr="00CD043C">
        <w:rPr>
          <w:sz w:val="20"/>
          <w:szCs w:val="20"/>
        </w:rPr>
        <w:t>al</w:t>
      </w:r>
      <w:r w:rsidR="002A6E8C" w:rsidRPr="00CD043C">
        <w:rPr>
          <w:spacing w:val="-1"/>
          <w:sz w:val="20"/>
          <w:szCs w:val="20"/>
        </w:rPr>
        <w:t>s</w:t>
      </w:r>
      <w:r w:rsidR="002A6E8C" w:rsidRPr="00CD043C">
        <w:rPr>
          <w:spacing w:val="2"/>
          <w:sz w:val="20"/>
          <w:szCs w:val="20"/>
        </w:rPr>
        <w:t>i</w:t>
      </w:r>
      <w:r w:rsidR="002A6E8C" w:rsidRPr="00CD043C">
        <w:rPr>
          <w:spacing w:val="-1"/>
          <w:sz w:val="20"/>
          <w:szCs w:val="20"/>
        </w:rPr>
        <w:t>gn</w:t>
      </w:r>
      <w:r w:rsidR="002A6E8C" w:rsidRPr="00CD043C">
        <w:rPr>
          <w:spacing w:val="2"/>
          <w:sz w:val="20"/>
          <w:szCs w:val="20"/>
        </w:rPr>
        <w:t>i</w:t>
      </w:r>
      <w:r w:rsidR="002A6E8C" w:rsidRPr="00CD043C">
        <w:rPr>
          <w:spacing w:val="-2"/>
          <w:sz w:val="20"/>
          <w:szCs w:val="20"/>
        </w:rPr>
        <w:t>f</w:t>
      </w:r>
      <w:r w:rsidR="002A6E8C" w:rsidRPr="00CD043C">
        <w:rPr>
          <w:sz w:val="20"/>
          <w:szCs w:val="20"/>
        </w:rPr>
        <w:t>ica</w:t>
      </w:r>
      <w:r w:rsidR="002A6E8C" w:rsidRPr="00CD043C">
        <w:rPr>
          <w:spacing w:val="1"/>
          <w:sz w:val="20"/>
          <w:szCs w:val="20"/>
        </w:rPr>
        <w:t>q</w:t>
      </w:r>
      <w:r w:rsidR="002A6E8C" w:rsidRPr="00CD043C">
        <w:rPr>
          <w:spacing w:val="-1"/>
          <w:sz w:val="20"/>
          <w:szCs w:val="20"/>
        </w:rPr>
        <w:t>u</w:t>
      </w:r>
      <w:r w:rsidR="002A6E8C" w:rsidRPr="00CD043C">
        <w:rPr>
          <w:sz w:val="20"/>
          <w:szCs w:val="20"/>
        </w:rPr>
        <w:t xml:space="preserve">e la </w:t>
      </w:r>
      <w:r w:rsidR="002A6E8C" w:rsidRPr="00CD043C">
        <w:rPr>
          <w:spacing w:val="1"/>
          <w:sz w:val="20"/>
          <w:szCs w:val="20"/>
        </w:rPr>
        <w:t>p</w:t>
      </w:r>
      <w:r w:rsidR="002A6E8C" w:rsidRPr="00CD043C">
        <w:rPr>
          <w:sz w:val="20"/>
          <w:szCs w:val="20"/>
        </w:rPr>
        <w:t>al</w:t>
      </w:r>
      <w:r w:rsidR="002A6E8C" w:rsidRPr="00CD043C">
        <w:rPr>
          <w:spacing w:val="1"/>
          <w:sz w:val="20"/>
          <w:szCs w:val="20"/>
        </w:rPr>
        <w:t>a</w:t>
      </w:r>
      <w:r w:rsidR="002A6E8C" w:rsidRPr="00CD043C">
        <w:rPr>
          <w:spacing w:val="4"/>
          <w:sz w:val="20"/>
          <w:szCs w:val="20"/>
        </w:rPr>
        <w:t>b</w:t>
      </w:r>
      <w:r w:rsidR="002A6E8C" w:rsidRPr="00CD043C">
        <w:rPr>
          <w:spacing w:val="1"/>
          <w:sz w:val="20"/>
          <w:szCs w:val="20"/>
        </w:rPr>
        <w:t>r</w:t>
      </w:r>
      <w:r w:rsidR="002A6E8C" w:rsidRPr="00CD043C">
        <w:rPr>
          <w:sz w:val="20"/>
          <w:szCs w:val="20"/>
        </w:rPr>
        <w:t>ao la</w:t>
      </w:r>
      <w:r w:rsidR="002A6E8C" w:rsidRPr="00CD043C">
        <w:rPr>
          <w:spacing w:val="-4"/>
          <w:sz w:val="20"/>
          <w:szCs w:val="20"/>
        </w:rPr>
        <w:t>f</w:t>
      </w:r>
      <w:r w:rsidR="002A6E8C" w:rsidRPr="00CD043C">
        <w:rPr>
          <w:spacing w:val="1"/>
          <w:sz w:val="20"/>
          <w:szCs w:val="20"/>
        </w:rPr>
        <w:t>r</w:t>
      </w:r>
      <w:r w:rsidR="002A6E8C" w:rsidRPr="00CD043C">
        <w:rPr>
          <w:sz w:val="20"/>
          <w:szCs w:val="20"/>
        </w:rPr>
        <w:t>asec</w:t>
      </w:r>
      <w:r w:rsidR="002A6E8C" w:rsidRPr="00CD043C">
        <w:rPr>
          <w:spacing w:val="4"/>
          <w:sz w:val="20"/>
          <w:szCs w:val="20"/>
        </w:rPr>
        <w:t>o</w:t>
      </w:r>
      <w:r w:rsidR="002A6E8C" w:rsidRPr="00CD043C">
        <w:rPr>
          <w:sz w:val="20"/>
          <w:szCs w:val="20"/>
        </w:rPr>
        <w:t>nel</w:t>
      </w:r>
      <w:r w:rsidR="002A6E8C" w:rsidRPr="00CD043C">
        <w:rPr>
          <w:spacing w:val="-1"/>
          <w:sz w:val="20"/>
          <w:szCs w:val="20"/>
        </w:rPr>
        <w:t xml:space="preserve"> s</w:t>
      </w:r>
      <w:r w:rsidR="002A6E8C" w:rsidRPr="00CD043C">
        <w:rPr>
          <w:spacing w:val="5"/>
          <w:sz w:val="20"/>
          <w:szCs w:val="20"/>
        </w:rPr>
        <w:t>í</w:t>
      </w:r>
      <w:r w:rsidR="002A6E8C" w:rsidRPr="00CD043C">
        <w:rPr>
          <w:spacing w:val="-1"/>
          <w:sz w:val="20"/>
          <w:szCs w:val="20"/>
        </w:rPr>
        <w:t>m</w:t>
      </w:r>
      <w:r w:rsidR="002A6E8C" w:rsidRPr="00CD043C">
        <w:rPr>
          <w:spacing w:val="1"/>
          <w:sz w:val="20"/>
          <w:szCs w:val="20"/>
        </w:rPr>
        <w:t>bo</w:t>
      </w:r>
      <w:r w:rsidR="002A6E8C" w:rsidRPr="00CD043C">
        <w:rPr>
          <w:sz w:val="20"/>
          <w:szCs w:val="20"/>
        </w:rPr>
        <w:t>loestá</w:t>
      </w:r>
      <w:r w:rsidR="002A6E8C" w:rsidRPr="00CD043C">
        <w:rPr>
          <w:spacing w:val="1"/>
          <w:sz w:val="20"/>
          <w:szCs w:val="20"/>
        </w:rPr>
        <w:t>d</w:t>
      </w:r>
      <w:r w:rsidR="002A6E8C" w:rsidRPr="00CD043C">
        <w:rPr>
          <w:sz w:val="20"/>
          <w:szCs w:val="20"/>
        </w:rPr>
        <w:t>e</w:t>
      </w:r>
      <w:r w:rsidR="002A6E8C" w:rsidRPr="00CD043C">
        <w:rPr>
          <w:spacing w:val="-2"/>
          <w:sz w:val="20"/>
          <w:szCs w:val="20"/>
        </w:rPr>
        <w:t>f</w:t>
      </w:r>
      <w:r w:rsidR="002A6E8C" w:rsidRPr="00CD043C">
        <w:rPr>
          <w:sz w:val="20"/>
          <w:szCs w:val="20"/>
        </w:rPr>
        <w:t>i</w:t>
      </w:r>
      <w:r w:rsidR="002A6E8C" w:rsidRPr="00CD043C">
        <w:rPr>
          <w:spacing w:val="-1"/>
          <w:sz w:val="20"/>
          <w:szCs w:val="20"/>
        </w:rPr>
        <w:t>n</w:t>
      </w:r>
      <w:r w:rsidR="002A6E8C" w:rsidRPr="00CD043C">
        <w:rPr>
          <w:sz w:val="20"/>
          <w:szCs w:val="20"/>
        </w:rPr>
        <w:t>i</w:t>
      </w:r>
      <w:r w:rsidR="002A6E8C" w:rsidRPr="00CD043C">
        <w:rPr>
          <w:spacing w:val="1"/>
          <w:sz w:val="20"/>
          <w:szCs w:val="20"/>
        </w:rPr>
        <w:t>d</w:t>
      </w:r>
      <w:r w:rsidR="002A6E8C" w:rsidRPr="00CD043C">
        <w:rPr>
          <w:sz w:val="20"/>
          <w:szCs w:val="20"/>
        </w:rPr>
        <w:t>a</w:t>
      </w:r>
      <w:r w:rsidR="002A6E8C" w:rsidRPr="00CD043C">
        <w:rPr>
          <w:spacing w:val="3"/>
          <w:sz w:val="20"/>
          <w:szCs w:val="20"/>
        </w:rPr>
        <w:t>e</w:t>
      </w:r>
      <w:r w:rsidR="002A6E8C" w:rsidRPr="00CD043C">
        <w:rPr>
          <w:sz w:val="20"/>
          <w:szCs w:val="20"/>
        </w:rPr>
        <w:t>nelca</w:t>
      </w:r>
      <w:r w:rsidR="002A6E8C" w:rsidRPr="00CD043C">
        <w:rPr>
          <w:spacing w:val="1"/>
          <w:sz w:val="20"/>
          <w:szCs w:val="20"/>
        </w:rPr>
        <w:t>p</w:t>
      </w:r>
      <w:r w:rsidR="002A6E8C" w:rsidRPr="00CD043C">
        <w:rPr>
          <w:sz w:val="20"/>
          <w:szCs w:val="20"/>
        </w:rPr>
        <w:t>í</w:t>
      </w:r>
      <w:r w:rsidR="002A6E8C" w:rsidRPr="00CD043C">
        <w:rPr>
          <w:spacing w:val="2"/>
          <w:sz w:val="20"/>
          <w:szCs w:val="20"/>
        </w:rPr>
        <w:t>t</w:t>
      </w:r>
      <w:r w:rsidR="002A6E8C" w:rsidRPr="00CD043C">
        <w:rPr>
          <w:spacing w:val="-1"/>
          <w:sz w:val="20"/>
          <w:szCs w:val="20"/>
        </w:rPr>
        <w:t>u</w:t>
      </w:r>
      <w:r w:rsidR="002A6E8C" w:rsidRPr="00CD043C">
        <w:rPr>
          <w:spacing w:val="5"/>
          <w:sz w:val="20"/>
          <w:szCs w:val="20"/>
        </w:rPr>
        <w:t>l</w:t>
      </w:r>
      <w:r w:rsidR="002A6E8C" w:rsidRPr="00CD043C">
        <w:rPr>
          <w:sz w:val="20"/>
          <w:szCs w:val="20"/>
        </w:rPr>
        <w:t>o3</w:t>
      </w:r>
      <w:r w:rsidR="002A6E8C" w:rsidRPr="00CD043C">
        <w:rPr>
          <w:spacing w:val="1"/>
          <w:sz w:val="20"/>
          <w:szCs w:val="20"/>
        </w:rPr>
        <w:t xml:space="preserve"> d</w:t>
      </w:r>
      <w:r w:rsidR="002A6E8C" w:rsidRPr="00CD043C">
        <w:rPr>
          <w:sz w:val="20"/>
          <w:szCs w:val="20"/>
        </w:rPr>
        <w:t>el</w:t>
      </w:r>
      <w:r w:rsidR="002A6E8C" w:rsidRPr="00CD043C">
        <w:rPr>
          <w:spacing w:val="1"/>
          <w:sz w:val="20"/>
          <w:szCs w:val="20"/>
        </w:rPr>
        <w:t>do</w:t>
      </w:r>
      <w:r w:rsidR="002A6E8C" w:rsidRPr="00CD043C">
        <w:rPr>
          <w:sz w:val="20"/>
          <w:szCs w:val="20"/>
        </w:rPr>
        <w:t>c</w:t>
      </w:r>
      <w:r w:rsidR="002A6E8C" w:rsidRPr="00CD043C">
        <w:rPr>
          <w:spacing w:val="1"/>
          <w:sz w:val="20"/>
          <w:szCs w:val="20"/>
        </w:rPr>
        <w:t>u</w:t>
      </w:r>
      <w:r w:rsidR="002A6E8C" w:rsidRPr="00CD043C">
        <w:rPr>
          <w:spacing w:val="-9"/>
          <w:sz w:val="20"/>
          <w:szCs w:val="20"/>
        </w:rPr>
        <w:t>m</w:t>
      </w:r>
      <w:r w:rsidR="002A6E8C" w:rsidRPr="00CD043C">
        <w:rPr>
          <w:spacing w:val="3"/>
          <w:sz w:val="20"/>
          <w:szCs w:val="20"/>
        </w:rPr>
        <w:t>e</w:t>
      </w:r>
      <w:r w:rsidR="002A6E8C" w:rsidRPr="00CD043C">
        <w:rPr>
          <w:spacing w:val="1"/>
          <w:sz w:val="20"/>
          <w:szCs w:val="20"/>
        </w:rPr>
        <w:t>n</w:t>
      </w:r>
      <w:r w:rsidR="002A6E8C" w:rsidRPr="00CD043C">
        <w:rPr>
          <w:sz w:val="20"/>
          <w:szCs w:val="20"/>
        </w:rPr>
        <w:t>to</w:t>
      </w:r>
      <w:r w:rsidR="002A6E8C" w:rsidRPr="00CD043C">
        <w:rPr>
          <w:spacing w:val="-4"/>
          <w:sz w:val="20"/>
          <w:szCs w:val="20"/>
        </w:rPr>
        <w:t>“</w:t>
      </w:r>
      <w:r w:rsidR="002A6E8C" w:rsidRPr="00CD043C">
        <w:rPr>
          <w:sz w:val="20"/>
          <w:szCs w:val="20"/>
        </w:rPr>
        <w:t>Gl</w:t>
      </w:r>
      <w:r w:rsidR="002A6E8C" w:rsidRPr="00CD043C">
        <w:rPr>
          <w:spacing w:val="2"/>
          <w:sz w:val="20"/>
          <w:szCs w:val="20"/>
        </w:rPr>
        <w:t>o</w:t>
      </w:r>
      <w:r w:rsidR="002A6E8C" w:rsidRPr="00CD043C">
        <w:rPr>
          <w:spacing w:val="-1"/>
          <w:sz w:val="20"/>
          <w:szCs w:val="20"/>
        </w:rPr>
        <w:t>s</w:t>
      </w:r>
      <w:r w:rsidR="002A6E8C" w:rsidRPr="00CD043C">
        <w:rPr>
          <w:sz w:val="20"/>
          <w:szCs w:val="20"/>
        </w:rPr>
        <w:t>a</w:t>
      </w:r>
      <w:r w:rsidR="002A6E8C" w:rsidRPr="00CD043C">
        <w:rPr>
          <w:spacing w:val="1"/>
          <w:sz w:val="20"/>
          <w:szCs w:val="20"/>
        </w:rPr>
        <w:t>r</w:t>
      </w:r>
      <w:r w:rsidR="002A6E8C" w:rsidRPr="00CD043C">
        <w:rPr>
          <w:spacing w:val="2"/>
          <w:sz w:val="20"/>
          <w:szCs w:val="20"/>
        </w:rPr>
        <w:t>i</w:t>
      </w:r>
      <w:r w:rsidR="002A6E8C" w:rsidRPr="00CD043C">
        <w:rPr>
          <w:spacing w:val="1"/>
          <w:sz w:val="20"/>
          <w:szCs w:val="20"/>
        </w:rPr>
        <w:t>o</w:t>
      </w:r>
      <w:r w:rsidR="002A6E8C" w:rsidRPr="00CD043C">
        <w:rPr>
          <w:sz w:val="20"/>
          <w:szCs w:val="20"/>
        </w:rPr>
        <w:t>, a</w:t>
      </w:r>
      <w:r w:rsidR="002A6E8C" w:rsidRPr="00CD043C">
        <w:rPr>
          <w:spacing w:val="1"/>
          <w:sz w:val="20"/>
          <w:szCs w:val="20"/>
        </w:rPr>
        <w:t>p</w:t>
      </w:r>
      <w:r w:rsidR="002A6E8C" w:rsidRPr="00CD043C">
        <w:rPr>
          <w:sz w:val="20"/>
          <w:szCs w:val="20"/>
        </w:rPr>
        <w:t>é</w:t>
      </w:r>
      <w:r w:rsidR="002A6E8C" w:rsidRPr="00CD043C">
        <w:rPr>
          <w:spacing w:val="-1"/>
          <w:sz w:val="20"/>
          <w:szCs w:val="20"/>
        </w:rPr>
        <w:t>n</w:t>
      </w:r>
      <w:r w:rsidR="002A6E8C" w:rsidRPr="00CD043C">
        <w:rPr>
          <w:spacing w:val="1"/>
          <w:sz w:val="20"/>
          <w:szCs w:val="20"/>
        </w:rPr>
        <w:t>d</w:t>
      </w:r>
      <w:r w:rsidR="002A6E8C" w:rsidRPr="00CD043C">
        <w:rPr>
          <w:sz w:val="20"/>
          <w:szCs w:val="20"/>
        </w:rPr>
        <w:t>icey</w:t>
      </w:r>
      <w:r w:rsidR="002A6E8C" w:rsidRPr="00CD043C">
        <w:rPr>
          <w:spacing w:val="1"/>
          <w:sz w:val="20"/>
          <w:szCs w:val="20"/>
        </w:rPr>
        <w:t>b</w:t>
      </w:r>
      <w:r w:rsidR="002A6E8C" w:rsidRPr="00CD043C">
        <w:rPr>
          <w:sz w:val="20"/>
          <w:szCs w:val="20"/>
        </w:rPr>
        <w:t>i</w:t>
      </w:r>
      <w:r w:rsidR="002A6E8C" w:rsidRPr="00CD043C">
        <w:rPr>
          <w:spacing w:val="1"/>
          <w:sz w:val="20"/>
          <w:szCs w:val="20"/>
        </w:rPr>
        <w:t>b</w:t>
      </w:r>
      <w:r w:rsidR="002A6E8C" w:rsidRPr="00CD043C">
        <w:rPr>
          <w:sz w:val="20"/>
          <w:szCs w:val="20"/>
        </w:rPr>
        <w:t>li</w:t>
      </w:r>
      <w:r w:rsidR="002A6E8C" w:rsidRPr="00CD043C">
        <w:rPr>
          <w:spacing w:val="4"/>
          <w:sz w:val="20"/>
          <w:szCs w:val="20"/>
        </w:rPr>
        <w:t>o</w:t>
      </w:r>
      <w:r w:rsidR="002A6E8C" w:rsidRPr="00CD043C">
        <w:rPr>
          <w:spacing w:val="-1"/>
          <w:sz w:val="20"/>
          <w:szCs w:val="20"/>
        </w:rPr>
        <w:t>g</w:t>
      </w:r>
      <w:r w:rsidR="002A6E8C" w:rsidRPr="00CD043C">
        <w:rPr>
          <w:spacing w:val="1"/>
          <w:sz w:val="20"/>
          <w:szCs w:val="20"/>
        </w:rPr>
        <w:t>r</w:t>
      </w:r>
      <w:r w:rsidR="002A6E8C" w:rsidRPr="00CD043C">
        <w:rPr>
          <w:sz w:val="20"/>
          <w:szCs w:val="20"/>
        </w:rPr>
        <w:t>a</w:t>
      </w:r>
      <w:r w:rsidR="002A6E8C" w:rsidRPr="00CD043C">
        <w:rPr>
          <w:spacing w:val="-2"/>
          <w:sz w:val="20"/>
          <w:szCs w:val="20"/>
        </w:rPr>
        <w:t>f</w:t>
      </w:r>
      <w:r w:rsidR="002A6E8C" w:rsidRPr="00CD043C">
        <w:rPr>
          <w:sz w:val="20"/>
          <w:szCs w:val="20"/>
        </w:rPr>
        <w:t>ía”.</w:t>
      </w:r>
    </w:p>
    <w:p w:rsidR="00B22156" w:rsidRDefault="008F1837" w:rsidP="00B22156">
      <w:pPr>
        <w:spacing w:after="0" w:line="240" w:lineRule="auto"/>
        <w:rPr>
          <w:color w:val="000000"/>
          <w:sz w:val="20"/>
          <w:szCs w:val="20"/>
        </w:rPr>
      </w:pPr>
      <w:r>
        <w:rPr>
          <w:color w:val="000000"/>
          <w:spacing w:val="1"/>
          <w:sz w:val="20"/>
          <w:szCs w:val="20"/>
        </w:rPr>
        <w:tab/>
      </w:r>
      <w:r w:rsidR="00B22156">
        <w:rPr>
          <w:color w:val="000000"/>
          <w:spacing w:val="1"/>
          <w:sz w:val="20"/>
          <w:szCs w:val="20"/>
        </w:rPr>
        <w:t>1</w:t>
      </w:r>
      <w:r w:rsidR="00B22156" w:rsidRPr="008E62CB">
        <w:rPr>
          <w:color w:val="000000"/>
          <w:sz w:val="20"/>
          <w:szCs w:val="20"/>
        </w:rPr>
        <w:t>.</w:t>
      </w:r>
      <w:r w:rsidR="00B22156" w:rsidRPr="008E62CB">
        <w:rPr>
          <w:color w:val="000000"/>
          <w:spacing w:val="-2"/>
          <w:sz w:val="20"/>
          <w:szCs w:val="20"/>
        </w:rPr>
        <w:t>E</w:t>
      </w:r>
      <w:r w:rsidR="00B22156" w:rsidRPr="008E62CB">
        <w:rPr>
          <w:color w:val="000000"/>
          <w:spacing w:val="5"/>
          <w:sz w:val="20"/>
          <w:szCs w:val="20"/>
        </w:rPr>
        <w:t>j</w:t>
      </w:r>
      <w:r w:rsidR="00B22156" w:rsidRPr="008E62CB">
        <w:rPr>
          <w:color w:val="000000"/>
          <w:sz w:val="20"/>
          <w:szCs w:val="20"/>
        </w:rPr>
        <w:t>e</w:t>
      </w:r>
      <w:r w:rsidR="00B22156" w:rsidRPr="008E62CB">
        <w:rPr>
          <w:color w:val="000000"/>
          <w:spacing w:val="-6"/>
          <w:sz w:val="20"/>
          <w:szCs w:val="20"/>
        </w:rPr>
        <w:t>m</w:t>
      </w:r>
      <w:r w:rsidR="00B22156" w:rsidRPr="008E62CB">
        <w:rPr>
          <w:color w:val="000000"/>
          <w:spacing w:val="2"/>
          <w:sz w:val="20"/>
          <w:szCs w:val="20"/>
        </w:rPr>
        <w:t>p</w:t>
      </w:r>
      <w:r w:rsidR="00B22156" w:rsidRPr="008E62CB">
        <w:rPr>
          <w:color w:val="000000"/>
          <w:sz w:val="20"/>
          <w:szCs w:val="20"/>
        </w:rPr>
        <w:t>loe</w:t>
      </w:r>
      <w:r w:rsidR="00B22156" w:rsidRPr="008E62CB">
        <w:rPr>
          <w:color w:val="000000"/>
          <w:spacing w:val="-1"/>
          <w:sz w:val="20"/>
          <w:szCs w:val="20"/>
        </w:rPr>
        <w:t>x</w:t>
      </w:r>
      <w:r w:rsidR="00B22156" w:rsidRPr="008E62CB">
        <w:rPr>
          <w:color w:val="000000"/>
          <w:sz w:val="20"/>
          <w:szCs w:val="20"/>
        </w:rPr>
        <w:t>traí</w:t>
      </w:r>
      <w:r w:rsidR="00B22156" w:rsidRPr="008E62CB">
        <w:rPr>
          <w:color w:val="000000"/>
          <w:spacing w:val="1"/>
          <w:sz w:val="20"/>
          <w:szCs w:val="20"/>
        </w:rPr>
        <w:t>d</w:t>
      </w:r>
      <w:r w:rsidR="00B22156" w:rsidRPr="008E62CB">
        <w:rPr>
          <w:color w:val="000000"/>
          <w:sz w:val="20"/>
          <w:szCs w:val="20"/>
        </w:rPr>
        <w:t>o</w:t>
      </w:r>
      <w:r w:rsidR="00B22156" w:rsidRPr="008E62CB">
        <w:rPr>
          <w:color w:val="000000"/>
          <w:spacing w:val="1"/>
          <w:sz w:val="20"/>
          <w:szCs w:val="20"/>
        </w:rPr>
        <w:t>d</w:t>
      </w:r>
      <w:r w:rsidR="00B22156" w:rsidRPr="008E62CB">
        <w:rPr>
          <w:color w:val="000000"/>
          <w:sz w:val="20"/>
          <w:szCs w:val="20"/>
        </w:rPr>
        <w:t xml:space="preserve">ela </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2"/>
          <w:sz w:val="20"/>
          <w:szCs w:val="20"/>
        </w:rPr>
        <w:t>f</w:t>
      </w:r>
      <w:r w:rsidR="00B22156" w:rsidRPr="008E62CB">
        <w:rPr>
          <w:color w:val="000000"/>
          <w:sz w:val="20"/>
          <w:szCs w:val="20"/>
        </w:rPr>
        <w:t>e</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1"/>
          <w:sz w:val="20"/>
          <w:szCs w:val="20"/>
        </w:rPr>
        <w:t>n</w:t>
      </w:r>
      <w:r w:rsidR="00B22156" w:rsidRPr="008E62CB">
        <w:rPr>
          <w:color w:val="000000"/>
          <w:sz w:val="20"/>
          <w:szCs w:val="20"/>
        </w:rPr>
        <w:t>cia</w:t>
      </w:r>
      <w:r w:rsidR="00B22156">
        <w:rPr>
          <w:color w:val="000000"/>
          <w:spacing w:val="-14"/>
          <w:sz w:val="20"/>
          <w:szCs w:val="20"/>
        </w:rPr>
        <w:t>25</w:t>
      </w:r>
      <w:r w:rsidR="00B22156" w:rsidRPr="008E62CB">
        <w:rPr>
          <w:color w:val="000000"/>
          <w:spacing w:val="1"/>
          <w:sz w:val="20"/>
          <w:szCs w:val="20"/>
        </w:rPr>
        <w:t>d</w:t>
      </w:r>
      <w:r w:rsidR="00B22156" w:rsidRPr="008E62CB">
        <w:rPr>
          <w:color w:val="000000"/>
          <w:sz w:val="20"/>
          <w:szCs w:val="20"/>
        </w:rPr>
        <w:t>elca</w:t>
      </w:r>
      <w:r w:rsidR="00B22156" w:rsidRPr="008E62CB">
        <w:rPr>
          <w:color w:val="000000"/>
          <w:spacing w:val="1"/>
          <w:sz w:val="20"/>
          <w:szCs w:val="20"/>
        </w:rPr>
        <w:t>p</w:t>
      </w:r>
      <w:r w:rsidR="00B22156" w:rsidRPr="008E62CB">
        <w:rPr>
          <w:color w:val="000000"/>
          <w:sz w:val="20"/>
          <w:szCs w:val="20"/>
        </w:rPr>
        <w:t>í</w:t>
      </w:r>
      <w:r w:rsidR="00B22156" w:rsidRPr="008E62CB">
        <w:rPr>
          <w:color w:val="000000"/>
          <w:spacing w:val="2"/>
          <w:sz w:val="20"/>
          <w:szCs w:val="20"/>
        </w:rPr>
        <w:t>t</w:t>
      </w:r>
      <w:r w:rsidR="00B22156" w:rsidRPr="008E62CB">
        <w:rPr>
          <w:color w:val="000000"/>
          <w:spacing w:val="-4"/>
          <w:sz w:val="20"/>
          <w:szCs w:val="20"/>
        </w:rPr>
        <w:t>u</w:t>
      </w:r>
      <w:r w:rsidR="00B22156" w:rsidRPr="008E62CB">
        <w:rPr>
          <w:color w:val="000000"/>
          <w:spacing w:val="5"/>
          <w:sz w:val="20"/>
          <w:szCs w:val="20"/>
        </w:rPr>
        <w:t>l</w:t>
      </w:r>
      <w:r w:rsidR="00B22156" w:rsidRPr="008E62CB">
        <w:rPr>
          <w:color w:val="000000"/>
          <w:sz w:val="20"/>
          <w:szCs w:val="20"/>
        </w:rPr>
        <w:t>o1</w:t>
      </w:r>
      <w:r w:rsidR="00B22156" w:rsidRPr="008E62CB">
        <w:rPr>
          <w:color w:val="000000"/>
          <w:spacing w:val="1"/>
          <w:sz w:val="20"/>
          <w:szCs w:val="20"/>
        </w:rPr>
        <w:t xml:space="preserve"> d</w:t>
      </w:r>
      <w:r w:rsidR="00B22156" w:rsidRPr="008E62CB">
        <w:rPr>
          <w:color w:val="000000"/>
          <w:sz w:val="20"/>
          <w:szCs w:val="20"/>
        </w:rPr>
        <w:t>el</w:t>
      </w:r>
      <w:r w:rsidR="00B22156" w:rsidRPr="008E62CB">
        <w:rPr>
          <w:color w:val="000000"/>
          <w:spacing w:val="1"/>
          <w:sz w:val="20"/>
          <w:szCs w:val="20"/>
        </w:rPr>
        <w:t>d</w:t>
      </w:r>
      <w:r w:rsidR="00B22156" w:rsidRPr="008E62CB">
        <w:rPr>
          <w:color w:val="000000"/>
          <w:spacing w:val="-1"/>
          <w:sz w:val="20"/>
          <w:szCs w:val="20"/>
        </w:rPr>
        <w:t>o</w:t>
      </w:r>
      <w:r w:rsidR="00B22156" w:rsidRPr="008E62CB">
        <w:rPr>
          <w:color w:val="000000"/>
          <w:spacing w:val="-2"/>
          <w:sz w:val="20"/>
          <w:szCs w:val="20"/>
        </w:rPr>
        <w:t>c</w:t>
      </w:r>
      <w:r w:rsidR="00B22156" w:rsidRPr="008E62CB">
        <w:rPr>
          <w:color w:val="000000"/>
          <w:spacing w:val="1"/>
          <w:sz w:val="20"/>
          <w:szCs w:val="20"/>
        </w:rPr>
        <w:t>u</w:t>
      </w:r>
      <w:r w:rsidR="00B22156" w:rsidRPr="008E62CB">
        <w:rPr>
          <w:color w:val="000000"/>
          <w:spacing w:val="-6"/>
          <w:sz w:val="20"/>
          <w:szCs w:val="20"/>
        </w:rPr>
        <w:t>m</w:t>
      </w:r>
      <w:r w:rsidR="00B22156" w:rsidRPr="008E62CB">
        <w:rPr>
          <w:color w:val="000000"/>
          <w:spacing w:val="5"/>
          <w:sz w:val="20"/>
          <w:szCs w:val="20"/>
        </w:rPr>
        <w:t>e</w:t>
      </w:r>
      <w:r w:rsidR="00B22156" w:rsidRPr="008E62CB">
        <w:rPr>
          <w:color w:val="000000"/>
          <w:spacing w:val="-1"/>
          <w:sz w:val="20"/>
          <w:szCs w:val="20"/>
        </w:rPr>
        <w:t>n</w:t>
      </w:r>
      <w:r w:rsidR="00B22156" w:rsidRPr="008E62CB">
        <w:rPr>
          <w:color w:val="000000"/>
          <w:sz w:val="20"/>
          <w:szCs w:val="20"/>
        </w:rPr>
        <w:t>to</w:t>
      </w:r>
      <w:r w:rsidR="00B22156" w:rsidRPr="008E62CB">
        <w:rPr>
          <w:color w:val="000000"/>
          <w:spacing w:val="-4"/>
          <w:sz w:val="20"/>
          <w:szCs w:val="20"/>
        </w:rPr>
        <w:t>“</w:t>
      </w:r>
      <w:r w:rsidR="00B22156" w:rsidRPr="008E62CB">
        <w:rPr>
          <w:color w:val="000000"/>
          <w:spacing w:val="3"/>
          <w:sz w:val="20"/>
          <w:szCs w:val="20"/>
        </w:rPr>
        <w:t>G</w:t>
      </w:r>
      <w:r w:rsidR="00B22156" w:rsidRPr="008E62CB">
        <w:rPr>
          <w:color w:val="000000"/>
          <w:sz w:val="20"/>
          <w:szCs w:val="20"/>
        </w:rPr>
        <w:t>l</w:t>
      </w:r>
      <w:r w:rsidR="00B22156" w:rsidRPr="008E62CB">
        <w:rPr>
          <w:color w:val="000000"/>
          <w:spacing w:val="2"/>
          <w:sz w:val="20"/>
          <w:szCs w:val="20"/>
        </w:rPr>
        <w:t>o</w:t>
      </w:r>
      <w:r w:rsidR="00B22156" w:rsidRPr="008E62CB">
        <w:rPr>
          <w:color w:val="000000"/>
          <w:spacing w:val="-1"/>
          <w:sz w:val="20"/>
          <w:szCs w:val="20"/>
        </w:rPr>
        <w:t>s</w:t>
      </w:r>
      <w:r w:rsidR="00B22156" w:rsidRPr="008E62CB">
        <w:rPr>
          <w:color w:val="000000"/>
          <w:sz w:val="20"/>
          <w:szCs w:val="20"/>
        </w:rPr>
        <w:t>a</w:t>
      </w:r>
      <w:r w:rsidR="00B22156" w:rsidRPr="008E62CB">
        <w:rPr>
          <w:color w:val="000000"/>
          <w:spacing w:val="1"/>
          <w:sz w:val="20"/>
          <w:szCs w:val="20"/>
        </w:rPr>
        <w:t>r</w:t>
      </w:r>
      <w:r w:rsidR="00B22156" w:rsidRPr="008E62CB">
        <w:rPr>
          <w:color w:val="000000"/>
          <w:sz w:val="20"/>
          <w:szCs w:val="20"/>
        </w:rPr>
        <w:t>i</w:t>
      </w:r>
      <w:r w:rsidR="00B22156" w:rsidRPr="008E62CB">
        <w:rPr>
          <w:color w:val="000000"/>
          <w:spacing w:val="1"/>
          <w:sz w:val="20"/>
          <w:szCs w:val="20"/>
        </w:rPr>
        <w:t>o</w:t>
      </w:r>
      <w:r w:rsidR="00B22156" w:rsidRPr="008E62CB">
        <w:rPr>
          <w:color w:val="000000"/>
          <w:sz w:val="20"/>
          <w:szCs w:val="20"/>
        </w:rPr>
        <w:t>, a</w:t>
      </w:r>
      <w:r w:rsidR="00B22156" w:rsidRPr="008E62CB">
        <w:rPr>
          <w:color w:val="000000"/>
          <w:spacing w:val="1"/>
          <w:sz w:val="20"/>
          <w:szCs w:val="20"/>
        </w:rPr>
        <w:t>p</w:t>
      </w:r>
      <w:r w:rsidR="00B22156" w:rsidRPr="008E62CB">
        <w:rPr>
          <w:color w:val="000000"/>
          <w:sz w:val="20"/>
          <w:szCs w:val="20"/>
        </w:rPr>
        <w:t>é</w:t>
      </w:r>
      <w:r w:rsidR="00B22156" w:rsidRPr="008E62CB">
        <w:rPr>
          <w:color w:val="000000"/>
          <w:spacing w:val="-1"/>
          <w:sz w:val="20"/>
          <w:szCs w:val="20"/>
        </w:rPr>
        <w:t>n</w:t>
      </w:r>
      <w:r w:rsidR="00B22156" w:rsidRPr="008E62CB">
        <w:rPr>
          <w:color w:val="000000"/>
          <w:spacing w:val="1"/>
          <w:sz w:val="20"/>
          <w:szCs w:val="20"/>
        </w:rPr>
        <w:t>d</w:t>
      </w:r>
      <w:r w:rsidR="00B22156" w:rsidRPr="008E62CB">
        <w:rPr>
          <w:color w:val="000000"/>
          <w:sz w:val="20"/>
          <w:szCs w:val="20"/>
        </w:rPr>
        <w:t>icey</w:t>
      </w:r>
      <w:r w:rsidR="00B22156" w:rsidRPr="008E62CB">
        <w:rPr>
          <w:color w:val="000000"/>
          <w:spacing w:val="1"/>
          <w:sz w:val="20"/>
          <w:szCs w:val="20"/>
        </w:rPr>
        <w:t>b</w:t>
      </w:r>
      <w:r w:rsidR="00B22156" w:rsidRPr="008E62CB">
        <w:rPr>
          <w:color w:val="000000"/>
          <w:sz w:val="20"/>
          <w:szCs w:val="20"/>
        </w:rPr>
        <w:t>i</w:t>
      </w:r>
      <w:r w:rsidR="00B22156" w:rsidRPr="008E62CB">
        <w:rPr>
          <w:color w:val="000000"/>
          <w:spacing w:val="1"/>
          <w:sz w:val="20"/>
          <w:szCs w:val="20"/>
        </w:rPr>
        <w:t>b</w:t>
      </w:r>
      <w:r w:rsidR="00B22156" w:rsidRPr="008E62CB">
        <w:rPr>
          <w:color w:val="000000"/>
          <w:sz w:val="20"/>
          <w:szCs w:val="20"/>
        </w:rPr>
        <w:t>li</w:t>
      </w:r>
      <w:r w:rsidR="00B22156" w:rsidRPr="008E62CB">
        <w:rPr>
          <w:color w:val="000000"/>
          <w:spacing w:val="4"/>
          <w:sz w:val="20"/>
          <w:szCs w:val="20"/>
        </w:rPr>
        <w:t>o</w:t>
      </w:r>
      <w:r w:rsidR="00B22156" w:rsidRPr="008E62CB">
        <w:rPr>
          <w:color w:val="000000"/>
          <w:spacing w:val="-1"/>
          <w:sz w:val="20"/>
          <w:szCs w:val="20"/>
        </w:rPr>
        <w:t>g</w:t>
      </w:r>
      <w:r w:rsidR="00B22156" w:rsidRPr="008E62CB">
        <w:rPr>
          <w:color w:val="000000"/>
          <w:spacing w:val="1"/>
          <w:sz w:val="20"/>
          <w:szCs w:val="20"/>
        </w:rPr>
        <w:t>r</w:t>
      </w:r>
      <w:r w:rsidR="00B22156" w:rsidRPr="008E62CB">
        <w:rPr>
          <w:color w:val="000000"/>
          <w:sz w:val="20"/>
          <w:szCs w:val="20"/>
        </w:rPr>
        <w:t>a</w:t>
      </w:r>
      <w:r w:rsidR="00B22156" w:rsidRPr="008E62CB">
        <w:rPr>
          <w:color w:val="000000"/>
          <w:spacing w:val="-2"/>
          <w:sz w:val="20"/>
          <w:szCs w:val="20"/>
        </w:rPr>
        <w:t>f</w:t>
      </w:r>
      <w:r w:rsidR="00B22156" w:rsidRPr="008E62CB">
        <w:rPr>
          <w:color w:val="000000"/>
          <w:sz w:val="20"/>
          <w:szCs w:val="20"/>
        </w:rPr>
        <w:t>ía”.</w:t>
      </w:r>
    </w:p>
    <w:p w:rsidR="002A6E8C" w:rsidRPr="008F1837" w:rsidRDefault="008F1837" w:rsidP="008F1837">
      <w:pPr>
        <w:spacing w:after="0" w:line="240" w:lineRule="auto"/>
        <w:rPr>
          <w:sz w:val="20"/>
          <w:szCs w:val="20"/>
        </w:rPr>
      </w:pPr>
      <w:r>
        <w:rPr>
          <w:color w:val="000000"/>
          <w:spacing w:val="1"/>
          <w:sz w:val="20"/>
          <w:szCs w:val="20"/>
        </w:rPr>
        <w:tab/>
      </w:r>
      <w:r w:rsidR="00B22156">
        <w:rPr>
          <w:color w:val="000000"/>
          <w:spacing w:val="1"/>
          <w:sz w:val="20"/>
          <w:szCs w:val="20"/>
        </w:rPr>
        <w:t>2</w:t>
      </w:r>
      <w:r w:rsidR="00B22156" w:rsidRPr="008E62CB">
        <w:rPr>
          <w:color w:val="000000"/>
          <w:sz w:val="20"/>
          <w:szCs w:val="20"/>
        </w:rPr>
        <w:t>.</w:t>
      </w:r>
      <w:r w:rsidR="00B22156" w:rsidRPr="008E62CB">
        <w:rPr>
          <w:color w:val="000000"/>
          <w:spacing w:val="-2"/>
          <w:sz w:val="20"/>
          <w:szCs w:val="20"/>
        </w:rPr>
        <w:t>E</w:t>
      </w:r>
      <w:r w:rsidR="00B22156" w:rsidRPr="008E62CB">
        <w:rPr>
          <w:color w:val="000000"/>
          <w:spacing w:val="5"/>
          <w:sz w:val="20"/>
          <w:szCs w:val="20"/>
        </w:rPr>
        <w:t>j</w:t>
      </w:r>
      <w:r w:rsidR="00B22156" w:rsidRPr="008E62CB">
        <w:rPr>
          <w:color w:val="000000"/>
          <w:sz w:val="20"/>
          <w:szCs w:val="20"/>
        </w:rPr>
        <w:t>e</w:t>
      </w:r>
      <w:r w:rsidR="00B22156" w:rsidRPr="008E62CB">
        <w:rPr>
          <w:color w:val="000000"/>
          <w:spacing w:val="-6"/>
          <w:sz w:val="20"/>
          <w:szCs w:val="20"/>
        </w:rPr>
        <w:t>m</w:t>
      </w:r>
      <w:r w:rsidR="00B22156" w:rsidRPr="008E62CB">
        <w:rPr>
          <w:color w:val="000000"/>
          <w:spacing w:val="2"/>
          <w:sz w:val="20"/>
          <w:szCs w:val="20"/>
        </w:rPr>
        <w:t>p</w:t>
      </w:r>
      <w:r w:rsidR="00B22156" w:rsidRPr="008E62CB">
        <w:rPr>
          <w:color w:val="000000"/>
          <w:sz w:val="20"/>
          <w:szCs w:val="20"/>
        </w:rPr>
        <w:t>loe</w:t>
      </w:r>
      <w:r w:rsidR="00B22156" w:rsidRPr="008E62CB">
        <w:rPr>
          <w:color w:val="000000"/>
          <w:spacing w:val="-1"/>
          <w:sz w:val="20"/>
          <w:szCs w:val="20"/>
        </w:rPr>
        <w:t>x</w:t>
      </w:r>
      <w:r w:rsidR="00B22156" w:rsidRPr="008E62CB">
        <w:rPr>
          <w:color w:val="000000"/>
          <w:sz w:val="20"/>
          <w:szCs w:val="20"/>
        </w:rPr>
        <w:t>traí</w:t>
      </w:r>
      <w:r w:rsidR="00B22156" w:rsidRPr="008E62CB">
        <w:rPr>
          <w:color w:val="000000"/>
          <w:spacing w:val="1"/>
          <w:sz w:val="20"/>
          <w:szCs w:val="20"/>
        </w:rPr>
        <w:t>d</w:t>
      </w:r>
      <w:r w:rsidR="00B22156" w:rsidRPr="008E62CB">
        <w:rPr>
          <w:color w:val="000000"/>
          <w:sz w:val="20"/>
          <w:szCs w:val="20"/>
        </w:rPr>
        <w:t>o</w:t>
      </w:r>
      <w:r w:rsidR="00B22156" w:rsidRPr="008E62CB">
        <w:rPr>
          <w:color w:val="000000"/>
          <w:spacing w:val="1"/>
          <w:sz w:val="20"/>
          <w:szCs w:val="20"/>
        </w:rPr>
        <w:t>d</w:t>
      </w:r>
      <w:r w:rsidR="00B22156" w:rsidRPr="008E62CB">
        <w:rPr>
          <w:color w:val="000000"/>
          <w:sz w:val="20"/>
          <w:szCs w:val="20"/>
        </w:rPr>
        <w:t xml:space="preserve">ela </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2"/>
          <w:sz w:val="20"/>
          <w:szCs w:val="20"/>
        </w:rPr>
        <w:t>f</w:t>
      </w:r>
      <w:r w:rsidR="00B22156" w:rsidRPr="008E62CB">
        <w:rPr>
          <w:color w:val="000000"/>
          <w:sz w:val="20"/>
          <w:szCs w:val="20"/>
        </w:rPr>
        <w:t>e</w:t>
      </w:r>
      <w:r w:rsidR="00B22156" w:rsidRPr="008E62CB">
        <w:rPr>
          <w:color w:val="000000"/>
          <w:spacing w:val="1"/>
          <w:sz w:val="20"/>
          <w:szCs w:val="20"/>
        </w:rPr>
        <w:t>r</w:t>
      </w:r>
      <w:r w:rsidR="00B22156" w:rsidRPr="008E62CB">
        <w:rPr>
          <w:color w:val="000000"/>
          <w:sz w:val="20"/>
          <w:szCs w:val="20"/>
        </w:rPr>
        <w:t>e</w:t>
      </w:r>
      <w:r w:rsidR="00B22156" w:rsidRPr="008E62CB">
        <w:rPr>
          <w:color w:val="000000"/>
          <w:spacing w:val="-1"/>
          <w:sz w:val="20"/>
          <w:szCs w:val="20"/>
        </w:rPr>
        <w:t>n</w:t>
      </w:r>
      <w:r w:rsidR="00B22156" w:rsidRPr="008E62CB">
        <w:rPr>
          <w:color w:val="000000"/>
          <w:sz w:val="20"/>
          <w:szCs w:val="20"/>
        </w:rPr>
        <w:t>cia</w:t>
      </w:r>
      <w:r w:rsidR="00B22156">
        <w:rPr>
          <w:color w:val="000000"/>
          <w:spacing w:val="-14"/>
          <w:sz w:val="20"/>
          <w:szCs w:val="20"/>
        </w:rPr>
        <w:t>24</w:t>
      </w:r>
      <w:r w:rsidR="00B22156" w:rsidRPr="008E62CB">
        <w:rPr>
          <w:color w:val="000000"/>
          <w:spacing w:val="1"/>
          <w:sz w:val="20"/>
          <w:szCs w:val="20"/>
        </w:rPr>
        <w:t>d</w:t>
      </w:r>
      <w:r w:rsidR="00B22156" w:rsidRPr="008E62CB">
        <w:rPr>
          <w:color w:val="000000"/>
          <w:sz w:val="20"/>
          <w:szCs w:val="20"/>
        </w:rPr>
        <w:t>elca</w:t>
      </w:r>
      <w:r w:rsidR="00B22156" w:rsidRPr="008E62CB">
        <w:rPr>
          <w:color w:val="000000"/>
          <w:spacing w:val="1"/>
          <w:sz w:val="20"/>
          <w:szCs w:val="20"/>
        </w:rPr>
        <w:t>p</w:t>
      </w:r>
      <w:r w:rsidR="00B22156" w:rsidRPr="008E62CB">
        <w:rPr>
          <w:color w:val="000000"/>
          <w:sz w:val="20"/>
          <w:szCs w:val="20"/>
        </w:rPr>
        <w:t>í</w:t>
      </w:r>
      <w:r w:rsidR="00B22156" w:rsidRPr="008E62CB">
        <w:rPr>
          <w:color w:val="000000"/>
          <w:spacing w:val="2"/>
          <w:sz w:val="20"/>
          <w:szCs w:val="20"/>
        </w:rPr>
        <w:t>t</w:t>
      </w:r>
      <w:r w:rsidR="00B22156" w:rsidRPr="008E62CB">
        <w:rPr>
          <w:color w:val="000000"/>
          <w:spacing w:val="-4"/>
          <w:sz w:val="20"/>
          <w:szCs w:val="20"/>
        </w:rPr>
        <w:t>u</w:t>
      </w:r>
      <w:r w:rsidR="00B22156" w:rsidRPr="008E62CB">
        <w:rPr>
          <w:color w:val="000000"/>
          <w:spacing w:val="5"/>
          <w:sz w:val="20"/>
          <w:szCs w:val="20"/>
        </w:rPr>
        <w:t>l</w:t>
      </w:r>
      <w:r w:rsidR="00B22156" w:rsidRPr="008E62CB">
        <w:rPr>
          <w:color w:val="000000"/>
          <w:sz w:val="20"/>
          <w:szCs w:val="20"/>
        </w:rPr>
        <w:t>o1</w:t>
      </w:r>
      <w:r w:rsidR="00B22156" w:rsidRPr="008E62CB">
        <w:rPr>
          <w:color w:val="000000"/>
          <w:spacing w:val="1"/>
          <w:sz w:val="20"/>
          <w:szCs w:val="20"/>
        </w:rPr>
        <w:t xml:space="preserve"> d</w:t>
      </w:r>
      <w:r w:rsidR="00B22156" w:rsidRPr="008E62CB">
        <w:rPr>
          <w:color w:val="000000"/>
          <w:sz w:val="20"/>
          <w:szCs w:val="20"/>
        </w:rPr>
        <w:t>el</w:t>
      </w:r>
      <w:r w:rsidR="00B22156" w:rsidRPr="008E62CB">
        <w:rPr>
          <w:color w:val="000000"/>
          <w:spacing w:val="1"/>
          <w:sz w:val="20"/>
          <w:szCs w:val="20"/>
        </w:rPr>
        <w:t>d</w:t>
      </w:r>
      <w:r w:rsidR="00B22156" w:rsidRPr="008E62CB">
        <w:rPr>
          <w:color w:val="000000"/>
          <w:spacing w:val="-1"/>
          <w:sz w:val="20"/>
          <w:szCs w:val="20"/>
        </w:rPr>
        <w:t>o</w:t>
      </w:r>
      <w:r w:rsidR="00B22156" w:rsidRPr="008E62CB">
        <w:rPr>
          <w:color w:val="000000"/>
          <w:spacing w:val="-2"/>
          <w:sz w:val="20"/>
          <w:szCs w:val="20"/>
        </w:rPr>
        <w:t>c</w:t>
      </w:r>
      <w:r w:rsidR="00B22156" w:rsidRPr="008E62CB">
        <w:rPr>
          <w:color w:val="000000"/>
          <w:spacing w:val="1"/>
          <w:sz w:val="20"/>
          <w:szCs w:val="20"/>
        </w:rPr>
        <w:t>u</w:t>
      </w:r>
      <w:r w:rsidR="00B22156" w:rsidRPr="008E62CB">
        <w:rPr>
          <w:color w:val="000000"/>
          <w:spacing w:val="-6"/>
          <w:sz w:val="20"/>
          <w:szCs w:val="20"/>
        </w:rPr>
        <w:t>m</w:t>
      </w:r>
      <w:r w:rsidR="00B22156" w:rsidRPr="008E62CB">
        <w:rPr>
          <w:color w:val="000000"/>
          <w:spacing w:val="5"/>
          <w:sz w:val="20"/>
          <w:szCs w:val="20"/>
        </w:rPr>
        <w:t>e</w:t>
      </w:r>
      <w:r w:rsidR="00B22156" w:rsidRPr="008E62CB">
        <w:rPr>
          <w:color w:val="000000"/>
          <w:spacing w:val="-1"/>
          <w:sz w:val="20"/>
          <w:szCs w:val="20"/>
        </w:rPr>
        <w:t>n</w:t>
      </w:r>
      <w:r w:rsidR="00B22156" w:rsidRPr="008E62CB">
        <w:rPr>
          <w:color w:val="000000"/>
          <w:sz w:val="20"/>
          <w:szCs w:val="20"/>
        </w:rPr>
        <w:t>to</w:t>
      </w:r>
      <w:r w:rsidR="00B22156" w:rsidRPr="008E62CB">
        <w:rPr>
          <w:color w:val="000000"/>
          <w:spacing w:val="-4"/>
          <w:sz w:val="20"/>
          <w:szCs w:val="20"/>
        </w:rPr>
        <w:t>“</w:t>
      </w:r>
      <w:r w:rsidR="00B22156" w:rsidRPr="008E62CB">
        <w:rPr>
          <w:color w:val="000000"/>
          <w:spacing w:val="3"/>
          <w:sz w:val="20"/>
          <w:szCs w:val="20"/>
        </w:rPr>
        <w:t>G</w:t>
      </w:r>
      <w:r w:rsidR="00B22156" w:rsidRPr="008E62CB">
        <w:rPr>
          <w:color w:val="000000"/>
          <w:sz w:val="20"/>
          <w:szCs w:val="20"/>
        </w:rPr>
        <w:t>l</w:t>
      </w:r>
      <w:r w:rsidR="00B22156" w:rsidRPr="008E62CB">
        <w:rPr>
          <w:color w:val="000000"/>
          <w:spacing w:val="2"/>
          <w:sz w:val="20"/>
          <w:szCs w:val="20"/>
        </w:rPr>
        <w:t>o</w:t>
      </w:r>
      <w:r w:rsidR="00B22156" w:rsidRPr="008E62CB">
        <w:rPr>
          <w:color w:val="000000"/>
          <w:spacing w:val="-1"/>
          <w:sz w:val="20"/>
          <w:szCs w:val="20"/>
        </w:rPr>
        <w:t>s</w:t>
      </w:r>
      <w:r w:rsidR="00B22156" w:rsidRPr="008E62CB">
        <w:rPr>
          <w:color w:val="000000"/>
          <w:sz w:val="20"/>
          <w:szCs w:val="20"/>
        </w:rPr>
        <w:t>a</w:t>
      </w:r>
      <w:r w:rsidR="00B22156" w:rsidRPr="008E62CB">
        <w:rPr>
          <w:color w:val="000000"/>
          <w:spacing w:val="1"/>
          <w:sz w:val="20"/>
          <w:szCs w:val="20"/>
        </w:rPr>
        <w:t>r</w:t>
      </w:r>
      <w:r w:rsidR="00B22156" w:rsidRPr="008E62CB">
        <w:rPr>
          <w:color w:val="000000"/>
          <w:sz w:val="20"/>
          <w:szCs w:val="20"/>
        </w:rPr>
        <w:t>i</w:t>
      </w:r>
      <w:r w:rsidR="00B22156" w:rsidRPr="008E62CB">
        <w:rPr>
          <w:color w:val="000000"/>
          <w:spacing w:val="1"/>
          <w:sz w:val="20"/>
          <w:szCs w:val="20"/>
        </w:rPr>
        <w:t>o</w:t>
      </w:r>
      <w:r w:rsidR="00B22156" w:rsidRPr="008E62CB">
        <w:rPr>
          <w:color w:val="000000"/>
          <w:sz w:val="20"/>
          <w:szCs w:val="20"/>
        </w:rPr>
        <w:t>, a</w:t>
      </w:r>
      <w:r w:rsidR="00B22156" w:rsidRPr="008E62CB">
        <w:rPr>
          <w:color w:val="000000"/>
          <w:spacing w:val="1"/>
          <w:sz w:val="20"/>
          <w:szCs w:val="20"/>
        </w:rPr>
        <w:t>p</w:t>
      </w:r>
      <w:r w:rsidR="00B22156" w:rsidRPr="008E62CB">
        <w:rPr>
          <w:color w:val="000000"/>
          <w:sz w:val="20"/>
          <w:szCs w:val="20"/>
        </w:rPr>
        <w:t>é</w:t>
      </w:r>
      <w:r w:rsidR="00B22156" w:rsidRPr="008E62CB">
        <w:rPr>
          <w:color w:val="000000"/>
          <w:spacing w:val="-1"/>
          <w:sz w:val="20"/>
          <w:szCs w:val="20"/>
        </w:rPr>
        <w:t>n</w:t>
      </w:r>
      <w:r w:rsidR="00B22156" w:rsidRPr="008E62CB">
        <w:rPr>
          <w:color w:val="000000"/>
          <w:spacing w:val="1"/>
          <w:sz w:val="20"/>
          <w:szCs w:val="20"/>
        </w:rPr>
        <w:t>d</w:t>
      </w:r>
      <w:r w:rsidR="00B22156" w:rsidRPr="008E62CB">
        <w:rPr>
          <w:color w:val="000000"/>
          <w:sz w:val="20"/>
          <w:szCs w:val="20"/>
        </w:rPr>
        <w:t>icey</w:t>
      </w:r>
      <w:r w:rsidR="00B22156" w:rsidRPr="008E62CB">
        <w:rPr>
          <w:color w:val="000000"/>
          <w:spacing w:val="1"/>
          <w:sz w:val="20"/>
          <w:szCs w:val="20"/>
        </w:rPr>
        <w:t>b</w:t>
      </w:r>
      <w:r w:rsidR="00B22156" w:rsidRPr="008E62CB">
        <w:rPr>
          <w:color w:val="000000"/>
          <w:sz w:val="20"/>
          <w:szCs w:val="20"/>
        </w:rPr>
        <w:t>i</w:t>
      </w:r>
      <w:r w:rsidR="00B22156" w:rsidRPr="008E62CB">
        <w:rPr>
          <w:color w:val="000000"/>
          <w:spacing w:val="1"/>
          <w:sz w:val="20"/>
          <w:szCs w:val="20"/>
        </w:rPr>
        <w:t>b</w:t>
      </w:r>
      <w:r w:rsidR="00B22156" w:rsidRPr="008E62CB">
        <w:rPr>
          <w:color w:val="000000"/>
          <w:sz w:val="20"/>
          <w:szCs w:val="20"/>
        </w:rPr>
        <w:t>li</w:t>
      </w:r>
      <w:r w:rsidR="00B22156" w:rsidRPr="008E62CB">
        <w:rPr>
          <w:color w:val="000000"/>
          <w:spacing w:val="4"/>
          <w:sz w:val="20"/>
          <w:szCs w:val="20"/>
        </w:rPr>
        <w:t>o</w:t>
      </w:r>
      <w:r w:rsidR="00B22156" w:rsidRPr="008E62CB">
        <w:rPr>
          <w:color w:val="000000"/>
          <w:spacing w:val="-1"/>
          <w:sz w:val="20"/>
          <w:szCs w:val="20"/>
        </w:rPr>
        <w:t>g</w:t>
      </w:r>
      <w:r w:rsidR="00B22156" w:rsidRPr="008E62CB">
        <w:rPr>
          <w:color w:val="000000"/>
          <w:spacing w:val="1"/>
          <w:sz w:val="20"/>
          <w:szCs w:val="20"/>
        </w:rPr>
        <w:t>r</w:t>
      </w:r>
      <w:r w:rsidR="00B22156" w:rsidRPr="008E62CB">
        <w:rPr>
          <w:color w:val="000000"/>
          <w:sz w:val="20"/>
          <w:szCs w:val="20"/>
        </w:rPr>
        <w:t>a</w:t>
      </w:r>
      <w:r w:rsidR="00B22156" w:rsidRPr="008E62CB">
        <w:rPr>
          <w:color w:val="000000"/>
          <w:spacing w:val="-2"/>
          <w:sz w:val="20"/>
          <w:szCs w:val="20"/>
        </w:rPr>
        <w:t>f</w:t>
      </w:r>
      <w:r w:rsidR="00B22156" w:rsidRPr="008E62CB">
        <w:rPr>
          <w:color w:val="000000"/>
          <w:sz w:val="20"/>
          <w:szCs w:val="20"/>
        </w:rPr>
        <w:t>ía”.</w:t>
      </w:r>
    </w:p>
    <w:p w:rsidR="00B10355" w:rsidRPr="00816707" w:rsidRDefault="00B10355" w:rsidP="00643E00">
      <w:pPr>
        <w:pStyle w:val="Ttulo1"/>
      </w:pPr>
      <w:r>
        <w:lastRenderedPageBreak/>
        <w:tab/>
      </w:r>
      <w:bookmarkStart w:id="3" w:name="_Toc388281395"/>
      <w:r w:rsidRPr="003D1C53">
        <w:t>2 - Introducción.</w:t>
      </w:r>
      <w:bookmarkEnd w:id="3"/>
    </w:p>
    <w:p w:rsidR="00B10355" w:rsidRPr="003D1C53" w:rsidRDefault="00B10355" w:rsidP="00B10355">
      <w:pPr>
        <w:pStyle w:val="Ttulo2"/>
        <w:rPr>
          <w:lang w:val="es-ES"/>
        </w:rPr>
      </w:pPr>
      <w:r w:rsidRPr="009C7301">
        <w:tab/>
      </w:r>
      <w:bookmarkStart w:id="4" w:name="_Toc388281396"/>
      <w:r w:rsidRPr="003D1C53">
        <w:t>2.1 - Sobre el documento.</w:t>
      </w:r>
      <w:bookmarkEnd w:id="4"/>
    </w:p>
    <w:p w:rsidR="00B10355" w:rsidRPr="00643E00" w:rsidRDefault="00B10355" w:rsidP="00643E00">
      <w:r>
        <w:tab/>
      </w:r>
      <w:r w:rsidRPr="00C82AA5">
        <w:t xml:space="preserve">El presente trabajo se desarrolla como proyecto de carrera del Tecnólogo en Informática de Paysandú, perteneciente a la Facultad de Ingeniería en convenio con la </w:t>
      </w:r>
      <w:r w:rsidRPr="00AB4003">
        <w:rPr>
          <w:i/>
          <w:iCs/>
        </w:rPr>
        <w:t>Universidad del Trabajo delUruguay</w:t>
      </w:r>
      <w:r w:rsidR="00125CC2">
        <w:rPr>
          <w:vertAlign w:val="superscript"/>
        </w:rPr>
        <w:t>3</w:t>
      </w:r>
      <w:r w:rsidRPr="00C82AA5">
        <w:t xml:space="preserve"> (UTU). En el mismo, se propone continuar con el Proyecto EnCuadro desarrollado por estudiantes en la carrera Ingeniería Eléctrica de la </w:t>
      </w:r>
      <w:r w:rsidRPr="00C82AA5">
        <w:rPr>
          <w:iCs/>
        </w:rPr>
        <w:t xml:space="preserve">Facultad de Ingeniería de la </w:t>
      </w:r>
      <w:r w:rsidRPr="00AB4003">
        <w:rPr>
          <w:i/>
          <w:iCs/>
        </w:rPr>
        <w:t>Universidad de la República</w:t>
      </w:r>
      <w:r w:rsidR="00125CC2">
        <w:rPr>
          <w:i/>
          <w:vertAlign w:val="superscript"/>
        </w:rPr>
        <w:t>4</w:t>
      </w:r>
      <w:r w:rsidRPr="00C82AA5">
        <w:t xml:space="preserve"> durante el año 2012 y EnCuadro 2.0 desarrollado por estudiantes de la carrera Tecnólogo en Informática de Paysandú en 2013.</w:t>
      </w:r>
    </w:p>
    <w:p w:rsidR="00B10355" w:rsidRPr="00816707" w:rsidRDefault="00B10355" w:rsidP="00B10355">
      <w:pPr>
        <w:pStyle w:val="Ttulo2"/>
      </w:pPr>
      <w:r>
        <w:tab/>
      </w:r>
      <w:bookmarkStart w:id="5" w:name="_Toc388281397"/>
      <w:r>
        <w:t>2.2 -</w:t>
      </w:r>
      <w:r w:rsidRPr="00816707">
        <w:t xml:space="preserve"> Introducción al problema.</w:t>
      </w:r>
      <w:bookmarkEnd w:id="5"/>
    </w:p>
    <w:p w:rsidR="00B10355" w:rsidRPr="00C82AA5" w:rsidRDefault="00B10355" w:rsidP="00B10355">
      <w:r>
        <w:tab/>
      </w:r>
      <w:r w:rsidRPr="00C82AA5">
        <w:t xml:space="preserve">Actualmente la forma en que aprendemos e interactuamos con nuestro alrededor está enormemente influenciada por cómo la tecnología avanza y se integra en la sociedad. Los cambios y avances marcan la vida diaria de cada ser humano, el acceso a la información se extiende y el catálogo de herramientas disponibles también. Ya no </w:t>
      </w:r>
      <w:r>
        <w:t>necesitamos</w:t>
      </w:r>
      <w:r w:rsidRPr="00C82AA5">
        <w:t xml:space="preserve"> una computadora para acceder a biografías en internet, escuchar audios, mirar videotutoriales o jugar, todo esto lo podemos lograr desde dispositivos del tamaño de nuestra palma.</w:t>
      </w:r>
    </w:p>
    <w:p w:rsidR="00B10355" w:rsidRDefault="00B10355" w:rsidP="00B10355">
      <w:r w:rsidRPr="00C82AA5">
        <w:tab/>
        <w:t xml:space="preserve">Las plataformas móviles han ganado su lugar en el mundo. Su constante desarrollo logra que sean herramientas </w:t>
      </w:r>
      <w:r>
        <w:t>poderosas</w:t>
      </w:r>
      <w:r w:rsidRPr="00C82AA5">
        <w:t xml:space="preserve"> y versátiles con cada vez más usos.</w:t>
      </w:r>
      <w:r>
        <w:t xml:space="preserve"> Métodos como la Realidad aumentada (RA), que combina elementos reales con los virtuales, están siendo cada vez más usados. Cada idea nueva puede ser desarrollada de miles de formas diferentes. </w:t>
      </w:r>
    </w:p>
    <w:p w:rsidR="00B10355" w:rsidRDefault="00B10355" w:rsidP="00B10355">
      <w:r>
        <w:tab/>
        <w:t>Con todo esto en cuenta, estudiantes de Ingeniería Eléctrica vieron su potencial y presentaron un proyecto de RA como final de carrera que consistía en el recorrido de un museo. Usando reconocimiento de imagen para obras y códigos</w:t>
      </w:r>
      <w:r w:rsidRPr="00AB4003">
        <w:rPr>
          <w:i/>
        </w:rPr>
        <w:t xml:space="preserve"> QR</w:t>
      </w:r>
      <w:r w:rsidR="00C95313">
        <w:rPr>
          <w:vertAlign w:val="superscript"/>
        </w:rPr>
        <w:t>5</w:t>
      </w:r>
      <w:r>
        <w:t xml:space="preserve"> como nexo entre la realidad y el dispositivo móvil, se pretende mejorar la experiencia del usuario mostrando distintas facetas de cada pieza del museo a partir de videos, audio y animaciones.</w:t>
      </w:r>
    </w:p>
    <w:p w:rsidR="00B10355" w:rsidRDefault="00B10355" w:rsidP="00B10355">
      <w:r>
        <w:tab/>
        <w:t>Retomando la línea de trabajo de sus predecesores, los alumnos del Tecnólogo en Informática de Paysandú terminaron de darle forma al proyecto en 2013. Se incluyeron una aplicación de escritorio y un servidor como grandes cambios, apuntando a crear un proyecto que sea implementable en un museo.</w:t>
      </w:r>
    </w:p>
    <w:p w:rsidR="00125CC2" w:rsidRDefault="00125CC2" w:rsidP="00125CC2">
      <w:pPr>
        <w:spacing w:after="0" w:line="240" w:lineRule="auto"/>
        <w:rPr>
          <w:color w:val="000000"/>
          <w:spacing w:val="1"/>
          <w:sz w:val="20"/>
          <w:szCs w:val="20"/>
        </w:rPr>
      </w:pPr>
    </w:p>
    <w:p w:rsidR="00125CC2" w:rsidRDefault="008F1837" w:rsidP="00125CC2">
      <w:pPr>
        <w:spacing w:after="0" w:line="240" w:lineRule="auto"/>
        <w:rPr>
          <w:color w:val="000000"/>
          <w:sz w:val="20"/>
          <w:szCs w:val="20"/>
        </w:rPr>
      </w:pPr>
      <w:r>
        <w:rPr>
          <w:color w:val="000000"/>
          <w:spacing w:val="1"/>
          <w:sz w:val="20"/>
          <w:szCs w:val="20"/>
        </w:rPr>
        <w:tab/>
      </w:r>
      <w:r w:rsidR="00125CC2">
        <w:rPr>
          <w:color w:val="000000"/>
          <w:spacing w:val="1"/>
          <w:sz w:val="20"/>
          <w:szCs w:val="20"/>
        </w:rPr>
        <w:t>3</w:t>
      </w:r>
      <w:r w:rsidR="00125CC2" w:rsidRPr="008E62CB">
        <w:rPr>
          <w:color w:val="000000"/>
          <w:sz w:val="20"/>
          <w:szCs w:val="20"/>
        </w:rPr>
        <w:t>.</w:t>
      </w:r>
      <w:r w:rsidR="00125CC2" w:rsidRPr="008E62CB">
        <w:rPr>
          <w:color w:val="000000"/>
          <w:spacing w:val="-2"/>
          <w:sz w:val="20"/>
          <w:szCs w:val="20"/>
        </w:rPr>
        <w:t>E</w:t>
      </w:r>
      <w:r w:rsidR="00125CC2" w:rsidRPr="008E62CB">
        <w:rPr>
          <w:color w:val="000000"/>
          <w:spacing w:val="5"/>
          <w:sz w:val="20"/>
          <w:szCs w:val="20"/>
        </w:rPr>
        <w:t>j</w:t>
      </w:r>
      <w:r w:rsidR="00125CC2" w:rsidRPr="008E62CB">
        <w:rPr>
          <w:color w:val="000000"/>
          <w:sz w:val="20"/>
          <w:szCs w:val="20"/>
        </w:rPr>
        <w:t>e</w:t>
      </w:r>
      <w:r w:rsidR="00125CC2" w:rsidRPr="008E62CB">
        <w:rPr>
          <w:color w:val="000000"/>
          <w:spacing w:val="-6"/>
          <w:sz w:val="20"/>
          <w:szCs w:val="20"/>
        </w:rPr>
        <w:t>m</w:t>
      </w:r>
      <w:r w:rsidR="00125CC2" w:rsidRPr="008E62CB">
        <w:rPr>
          <w:color w:val="000000"/>
          <w:spacing w:val="2"/>
          <w:sz w:val="20"/>
          <w:szCs w:val="20"/>
        </w:rPr>
        <w:t>p</w:t>
      </w:r>
      <w:r w:rsidR="00125CC2" w:rsidRPr="008E62CB">
        <w:rPr>
          <w:color w:val="000000"/>
          <w:sz w:val="20"/>
          <w:szCs w:val="20"/>
        </w:rPr>
        <w:t>loe</w:t>
      </w:r>
      <w:r w:rsidR="00125CC2" w:rsidRPr="008E62CB">
        <w:rPr>
          <w:color w:val="000000"/>
          <w:spacing w:val="-1"/>
          <w:sz w:val="20"/>
          <w:szCs w:val="20"/>
        </w:rPr>
        <w:t>x</w:t>
      </w:r>
      <w:r w:rsidR="00125CC2" w:rsidRPr="008E62CB">
        <w:rPr>
          <w:color w:val="000000"/>
          <w:sz w:val="20"/>
          <w:szCs w:val="20"/>
        </w:rPr>
        <w:t>traí</w:t>
      </w:r>
      <w:r w:rsidR="00125CC2" w:rsidRPr="008E62CB">
        <w:rPr>
          <w:color w:val="000000"/>
          <w:spacing w:val="1"/>
          <w:sz w:val="20"/>
          <w:szCs w:val="20"/>
        </w:rPr>
        <w:t>d</w:t>
      </w:r>
      <w:r w:rsidR="00125CC2" w:rsidRPr="008E62CB">
        <w:rPr>
          <w:color w:val="000000"/>
          <w:sz w:val="20"/>
          <w:szCs w:val="20"/>
        </w:rPr>
        <w:t>o</w:t>
      </w:r>
      <w:r w:rsidR="00125CC2" w:rsidRPr="008E62CB">
        <w:rPr>
          <w:color w:val="000000"/>
          <w:spacing w:val="1"/>
          <w:sz w:val="20"/>
          <w:szCs w:val="20"/>
        </w:rPr>
        <w:t>d</w:t>
      </w:r>
      <w:r w:rsidR="00125CC2" w:rsidRPr="008E62CB">
        <w:rPr>
          <w:color w:val="000000"/>
          <w:sz w:val="20"/>
          <w:szCs w:val="20"/>
        </w:rPr>
        <w:t xml:space="preserve">ela </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2"/>
          <w:sz w:val="20"/>
          <w:szCs w:val="20"/>
        </w:rPr>
        <w:t>f</w:t>
      </w:r>
      <w:r w:rsidR="00125CC2" w:rsidRPr="008E62CB">
        <w:rPr>
          <w:color w:val="000000"/>
          <w:sz w:val="20"/>
          <w:szCs w:val="20"/>
        </w:rPr>
        <w:t>e</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1"/>
          <w:sz w:val="20"/>
          <w:szCs w:val="20"/>
        </w:rPr>
        <w:t>n</w:t>
      </w:r>
      <w:r w:rsidR="00125CC2" w:rsidRPr="008E62CB">
        <w:rPr>
          <w:color w:val="000000"/>
          <w:sz w:val="20"/>
          <w:szCs w:val="20"/>
        </w:rPr>
        <w:t>cia</w:t>
      </w:r>
      <w:r w:rsidR="000A3034">
        <w:rPr>
          <w:color w:val="000000"/>
          <w:spacing w:val="-14"/>
          <w:sz w:val="20"/>
          <w:szCs w:val="20"/>
        </w:rPr>
        <w:t>31</w:t>
      </w:r>
      <w:r w:rsidR="00125CC2" w:rsidRPr="008E62CB">
        <w:rPr>
          <w:color w:val="000000"/>
          <w:spacing w:val="1"/>
          <w:sz w:val="20"/>
          <w:szCs w:val="20"/>
        </w:rPr>
        <w:t>d</w:t>
      </w:r>
      <w:r w:rsidR="00125CC2" w:rsidRPr="008E62CB">
        <w:rPr>
          <w:color w:val="000000"/>
          <w:sz w:val="20"/>
          <w:szCs w:val="20"/>
        </w:rPr>
        <w:t>elca</w:t>
      </w:r>
      <w:r w:rsidR="00125CC2" w:rsidRPr="008E62CB">
        <w:rPr>
          <w:color w:val="000000"/>
          <w:spacing w:val="1"/>
          <w:sz w:val="20"/>
          <w:szCs w:val="20"/>
        </w:rPr>
        <w:t>p</w:t>
      </w:r>
      <w:r w:rsidR="00125CC2" w:rsidRPr="008E62CB">
        <w:rPr>
          <w:color w:val="000000"/>
          <w:sz w:val="20"/>
          <w:szCs w:val="20"/>
        </w:rPr>
        <w:t>í</w:t>
      </w:r>
      <w:r w:rsidR="00125CC2" w:rsidRPr="008E62CB">
        <w:rPr>
          <w:color w:val="000000"/>
          <w:spacing w:val="2"/>
          <w:sz w:val="20"/>
          <w:szCs w:val="20"/>
        </w:rPr>
        <w:t>t</w:t>
      </w:r>
      <w:r w:rsidR="00125CC2" w:rsidRPr="008E62CB">
        <w:rPr>
          <w:color w:val="000000"/>
          <w:spacing w:val="-4"/>
          <w:sz w:val="20"/>
          <w:szCs w:val="20"/>
        </w:rPr>
        <w:t>u</w:t>
      </w:r>
      <w:r w:rsidR="00125CC2" w:rsidRPr="008E62CB">
        <w:rPr>
          <w:color w:val="000000"/>
          <w:spacing w:val="5"/>
          <w:sz w:val="20"/>
          <w:szCs w:val="20"/>
        </w:rPr>
        <w:t>l</w:t>
      </w:r>
      <w:r w:rsidR="00125CC2" w:rsidRPr="008E62CB">
        <w:rPr>
          <w:color w:val="000000"/>
          <w:sz w:val="20"/>
          <w:szCs w:val="20"/>
        </w:rPr>
        <w:t>o1</w:t>
      </w:r>
      <w:r w:rsidR="00125CC2" w:rsidRPr="008E62CB">
        <w:rPr>
          <w:color w:val="000000"/>
          <w:spacing w:val="1"/>
          <w:sz w:val="20"/>
          <w:szCs w:val="20"/>
        </w:rPr>
        <w:t xml:space="preserve"> d</w:t>
      </w:r>
      <w:r w:rsidR="00125CC2" w:rsidRPr="008E62CB">
        <w:rPr>
          <w:color w:val="000000"/>
          <w:sz w:val="20"/>
          <w:szCs w:val="20"/>
        </w:rPr>
        <w:t>el</w:t>
      </w:r>
      <w:r w:rsidR="00125CC2" w:rsidRPr="008E62CB">
        <w:rPr>
          <w:color w:val="000000"/>
          <w:spacing w:val="1"/>
          <w:sz w:val="20"/>
          <w:szCs w:val="20"/>
        </w:rPr>
        <w:t>d</w:t>
      </w:r>
      <w:r w:rsidR="00125CC2" w:rsidRPr="008E62CB">
        <w:rPr>
          <w:color w:val="000000"/>
          <w:spacing w:val="-1"/>
          <w:sz w:val="20"/>
          <w:szCs w:val="20"/>
        </w:rPr>
        <w:t>o</w:t>
      </w:r>
      <w:r w:rsidR="00125CC2" w:rsidRPr="008E62CB">
        <w:rPr>
          <w:color w:val="000000"/>
          <w:spacing w:val="-2"/>
          <w:sz w:val="20"/>
          <w:szCs w:val="20"/>
        </w:rPr>
        <w:t>c</w:t>
      </w:r>
      <w:r w:rsidR="00125CC2" w:rsidRPr="008E62CB">
        <w:rPr>
          <w:color w:val="000000"/>
          <w:spacing w:val="1"/>
          <w:sz w:val="20"/>
          <w:szCs w:val="20"/>
        </w:rPr>
        <w:t>u</w:t>
      </w:r>
      <w:r w:rsidR="00125CC2" w:rsidRPr="008E62CB">
        <w:rPr>
          <w:color w:val="000000"/>
          <w:spacing w:val="-6"/>
          <w:sz w:val="20"/>
          <w:szCs w:val="20"/>
        </w:rPr>
        <w:t>m</w:t>
      </w:r>
      <w:r w:rsidR="00125CC2" w:rsidRPr="008E62CB">
        <w:rPr>
          <w:color w:val="000000"/>
          <w:spacing w:val="5"/>
          <w:sz w:val="20"/>
          <w:szCs w:val="20"/>
        </w:rPr>
        <w:t>e</w:t>
      </w:r>
      <w:r w:rsidR="00125CC2" w:rsidRPr="008E62CB">
        <w:rPr>
          <w:color w:val="000000"/>
          <w:spacing w:val="-1"/>
          <w:sz w:val="20"/>
          <w:szCs w:val="20"/>
        </w:rPr>
        <w:t>n</w:t>
      </w:r>
      <w:r w:rsidR="00125CC2" w:rsidRPr="008E62CB">
        <w:rPr>
          <w:color w:val="000000"/>
          <w:sz w:val="20"/>
          <w:szCs w:val="20"/>
        </w:rPr>
        <w:t>to</w:t>
      </w:r>
      <w:r w:rsidR="00125CC2" w:rsidRPr="008E62CB">
        <w:rPr>
          <w:color w:val="000000"/>
          <w:spacing w:val="-4"/>
          <w:sz w:val="20"/>
          <w:szCs w:val="20"/>
        </w:rPr>
        <w:t>“</w:t>
      </w:r>
      <w:r w:rsidR="00125CC2" w:rsidRPr="008E62CB">
        <w:rPr>
          <w:color w:val="000000"/>
          <w:spacing w:val="3"/>
          <w:sz w:val="20"/>
          <w:szCs w:val="20"/>
        </w:rPr>
        <w:t>G</w:t>
      </w:r>
      <w:r w:rsidR="00125CC2" w:rsidRPr="008E62CB">
        <w:rPr>
          <w:color w:val="000000"/>
          <w:sz w:val="20"/>
          <w:szCs w:val="20"/>
        </w:rPr>
        <w:t>l</w:t>
      </w:r>
      <w:r w:rsidR="00125CC2" w:rsidRPr="008E62CB">
        <w:rPr>
          <w:color w:val="000000"/>
          <w:spacing w:val="2"/>
          <w:sz w:val="20"/>
          <w:szCs w:val="20"/>
        </w:rPr>
        <w:t>o</w:t>
      </w:r>
      <w:r w:rsidR="00125CC2" w:rsidRPr="008E62CB">
        <w:rPr>
          <w:color w:val="000000"/>
          <w:spacing w:val="-1"/>
          <w:sz w:val="20"/>
          <w:szCs w:val="20"/>
        </w:rPr>
        <w:t>s</w:t>
      </w:r>
      <w:r w:rsidR="00125CC2" w:rsidRPr="008E62CB">
        <w:rPr>
          <w:color w:val="000000"/>
          <w:sz w:val="20"/>
          <w:szCs w:val="20"/>
        </w:rPr>
        <w:t>a</w:t>
      </w:r>
      <w:r w:rsidR="00125CC2" w:rsidRPr="008E62CB">
        <w:rPr>
          <w:color w:val="000000"/>
          <w:spacing w:val="1"/>
          <w:sz w:val="20"/>
          <w:szCs w:val="20"/>
        </w:rPr>
        <w:t>r</w:t>
      </w:r>
      <w:r w:rsidR="00125CC2" w:rsidRPr="008E62CB">
        <w:rPr>
          <w:color w:val="000000"/>
          <w:sz w:val="20"/>
          <w:szCs w:val="20"/>
        </w:rPr>
        <w:t>i</w:t>
      </w:r>
      <w:r w:rsidR="00125CC2" w:rsidRPr="008E62CB">
        <w:rPr>
          <w:color w:val="000000"/>
          <w:spacing w:val="1"/>
          <w:sz w:val="20"/>
          <w:szCs w:val="20"/>
        </w:rPr>
        <w:t>o</w:t>
      </w:r>
      <w:r w:rsidR="00125CC2" w:rsidRPr="008E62CB">
        <w:rPr>
          <w:color w:val="000000"/>
          <w:sz w:val="20"/>
          <w:szCs w:val="20"/>
        </w:rPr>
        <w:t>, a</w:t>
      </w:r>
      <w:r w:rsidR="00125CC2" w:rsidRPr="008E62CB">
        <w:rPr>
          <w:color w:val="000000"/>
          <w:spacing w:val="1"/>
          <w:sz w:val="20"/>
          <w:szCs w:val="20"/>
        </w:rPr>
        <w:t>p</w:t>
      </w:r>
      <w:r w:rsidR="00125CC2" w:rsidRPr="008E62CB">
        <w:rPr>
          <w:color w:val="000000"/>
          <w:sz w:val="20"/>
          <w:szCs w:val="20"/>
        </w:rPr>
        <w:t>é</w:t>
      </w:r>
      <w:r w:rsidR="00125CC2" w:rsidRPr="008E62CB">
        <w:rPr>
          <w:color w:val="000000"/>
          <w:spacing w:val="-1"/>
          <w:sz w:val="20"/>
          <w:szCs w:val="20"/>
        </w:rPr>
        <w:t>n</w:t>
      </w:r>
      <w:r w:rsidR="00125CC2" w:rsidRPr="008E62CB">
        <w:rPr>
          <w:color w:val="000000"/>
          <w:spacing w:val="1"/>
          <w:sz w:val="20"/>
          <w:szCs w:val="20"/>
        </w:rPr>
        <w:t>d</w:t>
      </w:r>
      <w:r w:rsidR="00125CC2" w:rsidRPr="008E62CB">
        <w:rPr>
          <w:color w:val="000000"/>
          <w:sz w:val="20"/>
          <w:szCs w:val="20"/>
        </w:rPr>
        <w:t>icey</w:t>
      </w:r>
      <w:r w:rsidR="00125CC2" w:rsidRPr="008E62CB">
        <w:rPr>
          <w:color w:val="000000"/>
          <w:spacing w:val="1"/>
          <w:sz w:val="20"/>
          <w:szCs w:val="20"/>
        </w:rPr>
        <w:t>b</w:t>
      </w:r>
      <w:r w:rsidR="00125CC2" w:rsidRPr="008E62CB">
        <w:rPr>
          <w:color w:val="000000"/>
          <w:sz w:val="20"/>
          <w:szCs w:val="20"/>
        </w:rPr>
        <w:t>i</w:t>
      </w:r>
      <w:r w:rsidR="00125CC2" w:rsidRPr="008E62CB">
        <w:rPr>
          <w:color w:val="000000"/>
          <w:spacing w:val="1"/>
          <w:sz w:val="20"/>
          <w:szCs w:val="20"/>
        </w:rPr>
        <w:t>b</w:t>
      </w:r>
      <w:r w:rsidR="00125CC2" w:rsidRPr="008E62CB">
        <w:rPr>
          <w:color w:val="000000"/>
          <w:sz w:val="20"/>
          <w:szCs w:val="20"/>
        </w:rPr>
        <w:t>li</w:t>
      </w:r>
      <w:r w:rsidR="00125CC2" w:rsidRPr="008E62CB">
        <w:rPr>
          <w:color w:val="000000"/>
          <w:spacing w:val="4"/>
          <w:sz w:val="20"/>
          <w:szCs w:val="20"/>
        </w:rPr>
        <w:t>o</w:t>
      </w:r>
      <w:r w:rsidR="00125CC2" w:rsidRPr="008E62CB">
        <w:rPr>
          <w:color w:val="000000"/>
          <w:spacing w:val="-1"/>
          <w:sz w:val="20"/>
          <w:szCs w:val="20"/>
        </w:rPr>
        <w:t>g</w:t>
      </w:r>
      <w:r w:rsidR="00125CC2" w:rsidRPr="008E62CB">
        <w:rPr>
          <w:color w:val="000000"/>
          <w:spacing w:val="1"/>
          <w:sz w:val="20"/>
          <w:szCs w:val="20"/>
        </w:rPr>
        <w:t>r</w:t>
      </w:r>
      <w:r w:rsidR="00125CC2" w:rsidRPr="008E62CB">
        <w:rPr>
          <w:color w:val="000000"/>
          <w:sz w:val="20"/>
          <w:szCs w:val="20"/>
        </w:rPr>
        <w:t>a</w:t>
      </w:r>
      <w:r w:rsidR="00125CC2" w:rsidRPr="008E62CB">
        <w:rPr>
          <w:color w:val="000000"/>
          <w:spacing w:val="-2"/>
          <w:sz w:val="20"/>
          <w:szCs w:val="20"/>
        </w:rPr>
        <w:t>f</w:t>
      </w:r>
      <w:r w:rsidR="00125CC2" w:rsidRPr="008E62CB">
        <w:rPr>
          <w:color w:val="000000"/>
          <w:sz w:val="20"/>
          <w:szCs w:val="20"/>
        </w:rPr>
        <w:t>ía”.</w:t>
      </w:r>
    </w:p>
    <w:p w:rsidR="008F1837" w:rsidRDefault="008F1837" w:rsidP="00C95313">
      <w:pPr>
        <w:spacing w:after="0" w:line="240" w:lineRule="auto"/>
        <w:rPr>
          <w:color w:val="000000"/>
          <w:spacing w:val="1"/>
          <w:sz w:val="20"/>
          <w:szCs w:val="20"/>
        </w:rPr>
      </w:pPr>
      <w:r>
        <w:rPr>
          <w:color w:val="000000"/>
          <w:spacing w:val="1"/>
          <w:sz w:val="20"/>
          <w:szCs w:val="20"/>
        </w:rPr>
        <w:tab/>
      </w:r>
      <w:r w:rsidR="00125CC2">
        <w:rPr>
          <w:color w:val="000000"/>
          <w:spacing w:val="1"/>
          <w:sz w:val="20"/>
          <w:szCs w:val="20"/>
        </w:rPr>
        <w:t>4</w:t>
      </w:r>
      <w:r w:rsidR="00125CC2" w:rsidRPr="008E62CB">
        <w:rPr>
          <w:color w:val="000000"/>
          <w:sz w:val="20"/>
          <w:szCs w:val="20"/>
        </w:rPr>
        <w:t>.</w:t>
      </w:r>
      <w:r w:rsidR="00125CC2" w:rsidRPr="008E62CB">
        <w:rPr>
          <w:color w:val="000000"/>
          <w:spacing w:val="-2"/>
          <w:sz w:val="20"/>
          <w:szCs w:val="20"/>
        </w:rPr>
        <w:t>E</w:t>
      </w:r>
      <w:r w:rsidR="00125CC2" w:rsidRPr="008E62CB">
        <w:rPr>
          <w:color w:val="000000"/>
          <w:spacing w:val="5"/>
          <w:sz w:val="20"/>
          <w:szCs w:val="20"/>
        </w:rPr>
        <w:t>j</w:t>
      </w:r>
      <w:r w:rsidR="00125CC2" w:rsidRPr="008E62CB">
        <w:rPr>
          <w:color w:val="000000"/>
          <w:sz w:val="20"/>
          <w:szCs w:val="20"/>
        </w:rPr>
        <w:t>e</w:t>
      </w:r>
      <w:r w:rsidR="00125CC2" w:rsidRPr="008E62CB">
        <w:rPr>
          <w:color w:val="000000"/>
          <w:spacing w:val="-6"/>
          <w:sz w:val="20"/>
          <w:szCs w:val="20"/>
        </w:rPr>
        <w:t>m</w:t>
      </w:r>
      <w:r w:rsidR="00125CC2" w:rsidRPr="008E62CB">
        <w:rPr>
          <w:color w:val="000000"/>
          <w:spacing w:val="2"/>
          <w:sz w:val="20"/>
          <w:szCs w:val="20"/>
        </w:rPr>
        <w:t>p</w:t>
      </w:r>
      <w:r w:rsidR="00125CC2" w:rsidRPr="008E62CB">
        <w:rPr>
          <w:color w:val="000000"/>
          <w:sz w:val="20"/>
          <w:szCs w:val="20"/>
        </w:rPr>
        <w:t>loe</w:t>
      </w:r>
      <w:r w:rsidR="00125CC2" w:rsidRPr="008E62CB">
        <w:rPr>
          <w:color w:val="000000"/>
          <w:spacing w:val="-1"/>
          <w:sz w:val="20"/>
          <w:szCs w:val="20"/>
        </w:rPr>
        <w:t>x</w:t>
      </w:r>
      <w:r w:rsidR="00125CC2" w:rsidRPr="008E62CB">
        <w:rPr>
          <w:color w:val="000000"/>
          <w:sz w:val="20"/>
          <w:szCs w:val="20"/>
        </w:rPr>
        <w:t>traí</w:t>
      </w:r>
      <w:r w:rsidR="00125CC2" w:rsidRPr="008E62CB">
        <w:rPr>
          <w:color w:val="000000"/>
          <w:spacing w:val="1"/>
          <w:sz w:val="20"/>
          <w:szCs w:val="20"/>
        </w:rPr>
        <w:t>d</w:t>
      </w:r>
      <w:r w:rsidR="00125CC2" w:rsidRPr="008E62CB">
        <w:rPr>
          <w:color w:val="000000"/>
          <w:sz w:val="20"/>
          <w:szCs w:val="20"/>
        </w:rPr>
        <w:t>o</w:t>
      </w:r>
      <w:r w:rsidR="00125CC2" w:rsidRPr="008E62CB">
        <w:rPr>
          <w:color w:val="000000"/>
          <w:spacing w:val="1"/>
          <w:sz w:val="20"/>
          <w:szCs w:val="20"/>
        </w:rPr>
        <w:t>d</w:t>
      </w:r>
      <w:r w:rsidR="00125CC2" w:rsidRPr="008E62CB">
        <w:rPr>
          <w:color w:val="000000"/>
          <w:sz w:val="20"/>
          <w:szCs w:val="20"/>
        </w:rPr>
        <w:t xml:space="preserve">ela </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2"/>
          <w:sz w:val="20"/>
          <w:szCs w:val="20"/>
        </w:rPr>
        <w:t>f</w:t>
      </w:r>
      <w:r w:rsidR="00125CC2" w:rsidRPr="008E62CB">
        <w:rPr>
          <w:color w:val="000000"/>
          <w:sz w:val="20"/>
          <w:szCs w:val="20"/>
        </w:rPr>
        <w:t>e</w:t>
      </w:r>
      <w:r w:rsidR="00125CC2" w:rsidRPr="008E62CB">
        <w:rPr>
          <w:color w:val="000000"/>
          <w:spacing w:val="1"/>
          <w:sz w:val="20"/>
          <w:szCs w:val="20"/>
        </w:rPr>
        <w:t>r</w:t>
      </w:r>
      <w:r w:rsidR="00125CC2" w:rsidRPr="008E62CB">
        <w:rPr>
          <w:color w:val="000000"/>
          <w:sz w:val="20"/>
          <w:szCs w:val="20"/>
        </w:rPr>
        <w:t>e</w:t>
      </w:r>
      <w:r w:rsidR="00125CC2" w:rsidRPr="008E62CB">
        <w:rPr>
          <w:color w:val="000000"/>
          <w:spacing w:val="-1"/>
          <w:sz w:val="20"/>
          <w:szCs w:val="20"/>
        </w:rPr>
        <w:t>n</w:t>
      </w:r>
      <w:r w:rsidR="00125CC2" w:rsidRPr="008E62CB">
        <w:rPr>
          <w:color w:val="000000"/>
          <w:sz w:val="20"/>
          <w:szCs w:val="20"/>
        </w:rPr>
        <w:t>cia</w:t>
      </w:r>
      <w:r w:rsidR="000A3034">
        <w:rPr>
          <w:color w:val="000000"/>
          <w:spacing w:val="-14"/>
          <w:sz w:val="20"/>
          <w:szCs w:val="20"/>
        </w:rPr>
        <w:t>32</w:t>
      </w:r>
      <w:r w:rsidR="00125CC2" w:rsidRPr="008E62CB">
        <w:rPr>
          <w:color w:val="000000"/>
          <w:spacing w:val="1"/>
          <w:sz w:val="20"/>
          <w:szCs w:val="20"/>
        </w:rPr>
        <w:t>d</w:t>
      </w:r>
      <w:r w:rsidR="00125CC2" w:rsidRPr="008E62CB">
        <w:rPr>
          <w:color w:val="000000"/>
          <w:sz w:val="20"/>
          <w:szCs w:val="20"/>
        </w:rPr>
        <w:t>elca</w:t>
      </w:r>
      <w:r w:rsidR="00125CC2" w:rsidRPr="008E62CB">
        <w:rPr>
          <w:color w:val="000000"/>
          <w:spacing w:val="1"/>
          <w:sz w:val="20"/>
          <w:szCs w:val="20"/>
        </w:rPr>
        <w:t>p</w:t>
      </w:r>
      <w:r w:rsidR="00125CC2" w:rsidRPr="008E62CB">
        <w:rPr>
          <w:color w:val="000000"/>
          <w:sz w:val="20"/>
          <w:szCs w:val="20"/>
        </w:rPr>
        <w:t>í</w:t>
      </w:r>
      <w:r w:rsidR="00125CC2" w:rsidRPr="008E62CB">
        <w:rPr>
          <w:color w:val="000000"/>
          <w:spacing w:val="2"/>
          <w:sz w:val="20"/>
          <w:szCs w:val="20"/>
        </w:rPr>
        <w:t>t</w:t>
      </w:r>
      <w:r w:rsidR="00125CC2" w:rsidRPr="008E62CB">
        <w:rPr>
          <w:color w:val="000000"/>
          <w:spacing w:val="-4"/>
          <w:sz w:val="20"/>
          <w:szCs w:val="20"/>
        </w:rPr>
        <w:t>u</w:t>
      </w:r>
      <w:r w:rsidR="00125CC2" w:rsidRPr="008E62CB">
        <w:rPr>
          <w:color w:val="000000"/>
          <w:spacing w:val="5"/>
          <w:sz w:val="20"/>
          <w:szCs w:val="20"/>
        </w:rPr>
        <w:t>l</w:t>
      </w:r>
      <w:r w:rsidR="00125CC2" w:rsidRPr="008E62CB">
        <w:rPr>
          <w:color w:val="000000"/>
          <w:sz w:val="20"/>
          <w:szCs w:val="20"/>
        </w:rPr>
        <w:t>o1</w:t>
      </w:r>
      <w:r w:rsidR="00125CC2" w:rsidRPr="008E62CB">
        <w:rPr>
          <w:color w:val="000000"/>
          <w:spacing w:val="1"/>
          <w:sz w:val="20"/>
          <w:szCs w:val="20"/>
        </w:rPr>
        <w:t xml:space="preserve"> d</w:t>
      </w:r>
      <w:r w:rsidR="00125CC2" w:rsidRPr="008E62CB">
        <w:rPr>
          <w:color w:val="000000"/>
          <w:sz w:val="20"/>
          <w:szCs w:val="20"/>
        </w:rPr>
        <w:t>el</w:t>
      </w:r>
      <w:r w:rsidR="00125CC2" w:rsidRPr="008E62CB">
        <w:rPr>
          <w:color w:val="000000"/>
          <w:spacing w:val="1"/>
          <w:sz w:val="20"/>
          <w:szCs w:val="20"/>
        </w:rPr>
        <w:t>d</w:t>
      </w:r>
      <w:r w:rsidR="00125CC2" w:rsidRPr="008E62CB">
        <w:rPr>
          <w:color w:val="000000"/>
          <w:spacing w:val="-1"/>
          <w:sz w:val="20"/>
          <w:szCs w:val="20"/>
        </w:rPr>
        <w:t>o</w:t>
      </w:r>
      <w:r w:rsidR="00125CC2" w:rsidRPr="008E62CB">
        <w:rPr>
          <w:color w:val="000000"/>
          <w:spacing w:val="-2"/>
          <w:sz w:val="20"/>
          <w:szCs w:val="20"/>
        </w:rPr>
        <w:t>c</w:t>
      </w:r>
      <w:r w:rsidR="00125CC2" w:rsidRPr="008E62CB">
        <w:rPr>
          <w:color w:val="000000"/>
          <w:spacing w:val="1"/>
          <w:sz w:val="20"/>
          <w:szCs w:val="20"/>
        </w:rPr>
        <w:t>u</w:t>
      </w:r>
      <w:r w:rsidR="00125CC2" w:rsidRPr="008E62CB">
        <w:rPr>
          <w:color w:val="000000"/>
          <w:spacing w:val="-6"/>
          <w:sz w:val="20"/>
          <w:szCs w:val="20"/>
        </w:rPr>
        <w:t>m</w:t>
      </w:r>
      <w:r w:rsidR="00125CC2" w:rsidRPr="008E62CB">
        <w:rPr>
          <w:color w:val="000000"/>
          <w:spacing w:val="5"/>
          <w:sz w:val="20"/>
          <w:szCs w:val="20"/>
        </w:rPr>
        <w:t>e</w:t>
      </w:r>
      <w:r w:rsidR="00125CC2" w:rsidRPr="008E62CB">
        <w:rPr>
          <w:color w:val="000000"/>
          <w:spacing w:val="-1"/>
          <w:sz w:val="20"/>
          <w:szCs w:val="20"/>
        </w:rPr>
        <w:t>n</w:t>
      </w:r>
      <w:r w:rsidR="00125CC2" w:rsidRPr="008E62CB">
        <w:rPr>
          <w:color w:val="000000"/>
          <w:sz w:val="20"/>
          <w:szCs w:val="20"/>
        </w:rPr>
        <w:t>to</w:t>
      </w:r>
      <w:r w:rsidR="00125CC2" w:rsidRPr="008E62CB">
        <w:rPr>
          <w:color w:val="000000"/>
          <w:spacing w:val="-4"/>
          <w:sz w:val="20"/>
          <w:szCs w:val="20"/>
        </w:rPr>
        <w:t>“</w:t>
      </w:r>
      <w:r w:rsidR="00125CC2" w:rsidRPr="008E62CB">
        <w:rPr>
          <w:color w:val="000000"/>
          <w:spacing w:val="3"/>
          <w:sz w:val="20"/>
          <w:szCs w:val="20"/>
        </w:rPr>
        <w:t>G</w:t>
      </w:r>
      <w:r w:rsidR="00125CC2" w:rsidRPr="008E62CB">
        <w:rPr>
          <w:color w:val="000000"/>
          <w:sz w:val="20"/>
          <w:szCs w:val="20"/>
        </w:rPr>
        <w:t>l</w:t>
      </w:r>
      <w:r w:rsidR="00125CC2" w:rsidRPr="008E62CB">
        <w:rPr>
          <w:color w:val="000000"/>
          <w:spacing w:val="2"/>
          <w:sz w:val="20"/>
          <w:szCs w:val="20"/>
        </w:rPr>
        <w:t>o</w:t>
      </w:r>
      <w:r w:rsidR="00125CC2" w:rsidRPr="008E62CB">
        <w:rPr>
          <w:color w:val="000000"/>
          <w:spacing w:val="-1"/>
          <w:sz w:val="20"/>
          <w:szCs w:val="20"/>
        </w:rPr>
        <w:t>s</w:t>
      </w:r>
      <w:r w:rsidR="00125CC2" w:rsidRPr="008E62CB">
        <w:rPr>
          <w:color w:val="000000"/>
          <w:sz w:val="20"/>
          <w:szCs w:val="20"/>
        </w:rPr>
        <w:t>a</w:t>
      </w:r>
      <w:r w:rsidR="00125CC2" w:rsidRPr="008E62CB">
        <w:rPr>
          <w:color w:val="000000"/>
          <w:spacing w:val="1"/>
          <w:sz w:val="20"/>
          <w:szCs w:val="20"/>
        </w:rPr>
        <w:t>r</w:t>
      </w:r>
      <w:r w:rsidR="00125CC2" w:rsidRPr="008E62CB">
        <w:rPr>
          <w:color w:val="000000"/>
          <w:sz w:val="20"/>
          <w:szCs w:val="20"/>
        </w:rPr>
        <w:t>i</w:t>
      </w:r>
      <w:r w:rsidR="00125CC2" w:rsidRPr="008E62CB">
        <w:rPr>
          <w:color w:val="000000"/>
          <w:spacing w:val="1"/>
          <w:sz w:val="20"/>
          <w:szCs w:val="20"/>
        </w:rPr>
        <w:t>o</w:t>
      </w:r>
      <w:r w:rsidR="00125CC2" w:rsidRPr="008E62CB">
        <w:rPr>
          <w:color w:val="000000"/>
          <w:sz w:val="20"/>
          <w:szCs w:val="20"/>
        </w:rPr>
        <w:t>, a</w:t>
      </w:r>
      <w:r w:rsidR="00125CC2" w:rsidRPr="008E62CB">
        <w:rPr>
          <w:color w:val="000000"/>
          <w:spacing w:val="1"/>
          <w:sz w:val="20"/>
          <w:szCs w:val="20"/>
        </w:rPr>
        <w:t>p</w:t>
      </w:r>
      <w:r w:rsidR="00125CC2" w:rsidRPr="008E62CB">
        <w:rPr>
          <w:color w:val="000000"/>
          <w:sz w:val="20"/>
          <w:szCs w:val="20"/>
        </w:rPr>
        <w:t>é</w:t>
      </w:r>
      <w:r w:rsidR="00125CC2" w:rsidRPr="008E62CB">
        <w:rPr>
          <w:color w:val="000000"/>
          <w:spacing w:val="-1"/>
          <w:sz w:val="20"/>
          <w:szCs w:val="20"/>
        </w:rPr>
        <w:t>n</w:t>
      </w:r>
      <w:r w:rsidR="00125CC2" w:rsidRPr="008E62CB">
        <w:rPr>
          <w:color w:val="000000"/>
          <w:spacing w:val="1"/>
          <w:sz w:val="20"/>
          <w:szCs w:val="20"/>
        </w:rPr>
        <w:t>d</w:t>
      </w:r>
      <w:r w:rsidR="00125CC2" w:rsidRPr="008E62CB">
        <w:rPr>
          <w:color w:val="000000"/>
          <w:sz w:val="20"/>
          <w:szCs w:val="20"/>
        </w:rPr>
        <w:t>icey</w:t>
      </w:r>
      <w:r w:rsidR="00125CC2" w:rsidRPr="008E62CB">
        <w:rPr>
          <w:color w:val="000000"/>
          <w:spacing w:val="1"/>
          <w:sz w:val="20"/>
          <w:szCs w:val="20"/>
        </w:rPr>
        <w:t>b</w:t>
      </w:r>
      <w:r w:rsidR="00125CC2" w:rsidRPr="008E62CB">
        <w:rPr>
          <w:color w:val="000000"/>
          <w:sz w:val="20"/>
          <w:szCs w:val="20"/>
        </w:rPr>
        <w:t>i</w:t>
      </w:r>
      <w:r w:rsidR="00125CC2" w:rsidRPr="008E62CB">
        <w:rPr>
          <w:color w:val="000000"/>
          <w:spacing w:val="1"/>
          <w:sz w:val="20"/>
          <w:szCs w:val="20"/>
        </w:rPr>
        <w:t>b</w:t>
      </w:r>
      <w:r w:rsidR="00125CC2" w:rsidRPr="008E62CB">
        <w:rPr>
          <w:color w:val="000000"/>
          <w:sz w:val="20"/>
          <w:szCs w:val="20"/>
        </w:rPr>
        <w:t>li</w:t>
      </w:r>
      <w:r w:rsidR="00125CC2" w:rsidRPr="008E62CB">
        <w:rPr>
          <w:color w:val="000000"/>
          <w:spacing w:val="4"/>
          <w:sz w:val="20"/>
          <w:szCs w:val="20"/>
        </w:rPr>
        <w:t>o</w:t>
      </w:r>
      <w:r w:rsidR="00125CC2" w:rsidRPr="008E62CB">
        <w:rPr>
          <w:color w:val="000000"/>
          <w:spacing w:val="-1"/>
          <w:sz w:val="20"/>
          <w:szCs w:val="20"/>
        </w:rPr>
        <w:t>g</w:t>
      </w:r>
      <w:r w:rsidR="00125CC2" w:rsidRPr="008E62CB">
        <w:rPr>
          <w:color w:val="000000"/>
          <w:spacing w:val="1"/>
          <w:sz w:val="20"/>
          <w:szCs w:val="20"/>
        </w:rPr>
        <w:t>r</w:t>
      </w:r>
      <w:r w:rsidR="00125CC2" w:rsidRPr="008E62CB">
        <w:rPr>
          <w:color w:val="000000"/>
          <w:sz w:val="20"/>
          <w:szCs w:val="20"/>
        </w:rPr>
        <w:t>a</w:t>
      </w:r>
      <w:r w:rsidR="00125CC2" w:rsidRPr="008E62CB">
        <w:rPr>
          <w:color w:val="000000"/>
          <w:spacing w:val="-2"/>
          <w:sz w:val="20"/>
          <w:szCs w:val="20"/>
        </w:rPr>
        <w:t>f</w:t>
      </w:r>
      <w:r w:rsidR="00125CC2" w:rsidRPr="008E62CB">
        <w:rPr>
          <w:color w:val="000000"/>
          <w:sz w:val="20"/>
          <w:szCs w:val="20"/>
        </w:rPr>
        <w:t>ía”.</w:t>
      </w:r>
    </w:p>
    <w:p w:rsidR="00125CC2" w:rsidRPr="00C95313" w:rsidRDefault="008F1837" w:rsidP="00C95313">
      <w:pPr>
        <w:spacing w:after="0" w:line="240" w:lineRule="auto"/>
        <w:rPr>
          <w:color w:val="000000"/>
          <w:sz w:val="20"/>
          <w:szCs w:val="20"/>
        </w:rPr>
      </w:pPr>
      <w:r>
        <w:rPr>
          <w:color w:val="000000"/>
          <w:spacing w:val="1"/>
          <w:sz w:val="20"/>
          <w:szCs w:val="20"/>
        </w:rPr>
        <w:tab/>
      </w:r>
      <w:r w:rsidR="004D5EE4">
        <w:rPr>
          <w:color w:val="000000"/>
          <w:spacing w:val="1"/>
          <w:sz w:val="20"/>
          <w:szCs w:val="20"/>
        </w:rPr>
        <w:t>5</w:t>
      </w:r>
      <w:r w:rsidR="00C95313" w:rsidRPr="008E62CB">
        <w:rPr>
          <w:color w:val="000000"/>
          <w:sz w:val="20"/>
          <w:szCs w:val="20"/>
        </w:rPr>
        <w:t>.</w:t>
      </w:r>
      <w:r w:rsidR="00C95313" w:rsidRPr="008E62CB">
        <w:rPr>
          <w:color w:val="000000"/>
          <w:spacing w:val="-2"/>
          <w:sz w:val="20"/>
          <w:szCs w:val="20"/>
        </w:rPr>
        <w:t>E</w:t>
      </w:r>
      <w:r w:rsidR="00C95313" w:rsidRPr="008E62CB">
        <w:rPr>
          <w:color w:val="000000"/>
          <w:spacing w:val="5"/>
          <w:sz w:val="20"/>
          <w:szCs w:val="20"/>
        </w:rPr>
        <w:t>j</w:t>
      </w:r>
      <w:r w:rsidR="00C95313" w:rsidRPr="008E62CB">
        <w:rPr>
          <w:color w:val="000000"/>
          <w:sz w:val="20"/>
          <w:szCs w:val="20"/>
        </w:rPr>
        <w:t>e</w:t>
      </w:r>
      <w:r w:rsidR="00C95313" w:rsidRPr="008E62CB">
        <w:rPr>
          <w:color w:val="000000"/>
          <w:spacing w:val="-6"/>
          <w:sz w:val="20"/>
          <w:szCs w:val="20"/>
        </w:rPr>
        <w:t>m</w:t>
      </w:r>
      <w:r w:rsidR="00C95313" w:rsidRPr="008E62CB">
        <w:rPr>
          <w:color w:val="000000"/>
          <w:spacing w:val="2"/>
          <w:sz w:val="20"/>
          <w:szCs w:val="20"/>
        </w:rPr>
        <w:t>p</w:t>
      </w:r>
      <w:r w:rsidR="00C95313" w:rsidRPr="008E62CB">
        <w:rPr>
          <w:color w:val="000000"/>
          <w:sz w:val="20"/>
          <w:szCs w:val="20"/>
        </w:rPr>
        <w:t>loe</w:t>
      </w:r>
      <w:r w:rsidR="00C95313" w:rsidRPr="008E62CB">
        <w:rPr>
          <w:color w:val="000000"/>
          <w:spacing w:val="-1"/>
          <w:sz w:val="20"/>
          <w:szCs w:val="20"/>
        </w:rPr>
        <w:t>x</w:t>
      </w:r>
      <w:r w:rsidR="00C95313" w:rsidRPr="008E62CB">
        <w:rPr>
          <w:color w:val="000000"/>
          <w:sz w:val="20"/>
          <w:szCs w:val="20"/>
        </w:rPr>
        <w:t>traí</w:t>
      </w:r>
      <w:r w:rsidR="00C95313" w:rsidRPr="008E62CB">
        <w:rPr>
          <w:color w:val="000000"/>
          <w:spacing w:val="1"/>
          <w:sz w:val="20"/>
          <w:szCs w:val="20"/>
        </w:rPr>
        <w:t>d</w:t>
      </w:r>
      <w:r w:rsidR="00C95313" w:rsidRPr="008E62CB">
        <w:rPr>
          <w:color w:val="000000"/>
          <w:sz w:val="20"/>
          <w:szCs w:val="20"/>
        </w:rPr>
        <w:t>o</w:t>
      </w:r>
      <w:r w:rsidR="00C95313" w:rsidRPr="008E62CB">
        <w:rPr>
          <w:color w:val="000000"/>
          <w:spacing w:val="1"/>
          <w:sz w:val="20"/>
          <w:szCs w:val="20"/>
        </w:rPr>
        <w:t>d</w:t>
      </w:r>
      <w:r w:rsidR="00C95313" w:rsidRPr="008E62CB">
        <w:rPr>
          <w:color w:val="000000"/>
          <w:sz w:val="20"/>
          <w:szCs w:val="20"/>
        </w:rPr>
        <w:t xml:space="preserve">ela </w:t>
      </w:r>
      <w:r w:rsidR="00C95313" w:rsidRPr="008E62CB">
        <w:rPr>
          <w:color w:val="000000"/>
          <w:spacing w:val="1"/>
          <w:sz w:val="20"/>
          <w:szCs w:val="20"/>
        </w:rPr>
        <w:t>r</w:t>
      </w:r>
      <w:r w:rsidR="00C95313" w:rsidRPr="008E62CB">
        <w:rPr>
          <w:color w:val="000000"/>
          <w:sz w:val="20"/>
          <w:szCs w:val="20"/>
        </w:rPr>
        <w:t>e</w:t>
      </w:r>
      <w:r w:rsidR="00C95313" w:rsidRPr="008E62CB">
        <w:rPr>
          <w:color w:val="000000"/>
          <w:spacing w:val="-2"/>
          <w:sz w:val="20"/>
          <w:szCs w:val="20"/>
        </w:rPr>
        <w:t>f</w:t>
      </w:r>
      <w:r w:rsidR="00C95313" w:rsidRPr="008E62CB">
        <w:rPr>
          <w:color w:val="000000"/>
          <w:sz w:val="20"/>
          <w:szCs w:val="20"/>
        </w:rPr>
        <w:t>e</w:t>
      </w:r>
      <w:r w:rsidR="00C95313" w:rsidRPr="008E62CB">
        <w:rPr>
          <w:color w:val="000000"/>
          <w:spacing w:val="1"/>
          <w:sz w:val="20"/>
          <w:szCs w:val="20"/>
        </w:rPr>
        <w:t>r</w:t>
      </w:r>
      <w:r w:rsidR="00C95313" w:rsidRPr="008E62CB">
        <w:rPr>
          <w:color w:val="000000"/>
          <w:sz w:val="20"/>
          <w:szCs w:val="20"/>
        </w:rPr>
        <w:t>e</w:t>
      </w:r>
      <w:r w:rsidR="00C95313" w:rsidRPr="008E62CB">
        <w:rPr>
          <w:color w:val="000000"/>
          <w:spacing w:val="-1"/>
          <w:sz w:val="20"/>
          <w:szCs w:val="20"/>
        </w:rPr>
        <w:t>n</w:t>
      </w:r>
      <w:r w:rsidR="00C95313" w:rsidRPr="008E62CB">
        <w:rPr>
          <w:color w:val="000000"/>
          <w:sz w:val="20"/>
          <w:szCs w:val="20"/>
        </w:rPr>
        <w:t>cia</w:t>
      </w:r>
      <w:r w:rsidR="004D5EE4">
        <w:rPr>
          <w:color w:val="000000"/>
          <w:spacing w:val="-14"/>
          <w:sz w:val="20"/>
          <w:szCs w:val="20"/>
        </w:rPr>
        <w:t>21</w:t>
      </w:r>
      <w:r w:rsidR="00C95313" w:rsidRPr="008E62CB">
        <w:rPr>
          <w:color w:val="000000"/>
          <w:spacing w:val="1"/>
          <w:sz w:val="20"/>
          <w:szCs w:val="20"/>
        </w:rPr>
        <w:t>d</w:t>
      </w:r>
      <w:r w:rsidR="00C95313" w:rsidRPr="008E62CB">
        <w:rPr>
          <w:color w:val="000000"/>
          <w:sz w:val="20"/>
          <w:szCs w:val="20"/>
        </w:rPr>
        <w:t>elca</w:t>
      </w:r>
      <w:r w:rsidR="00C95313" w:rsidRPr="008E62CB">
        <w:rPr>
          <w:color w:val="000000"/>
          <w:spacing w:val="1"/>
          <w:sz w:val="20"/>
          <w:szCs w:val="20"/>
        </w:rPr>
        <w:t>p</w:t>
      </w:r>
      <w:r w:rsidR="00C95313" w:rsidRPr="008E62CB">
        <w:rPr>
          <w:color w:val="000000"/>
          <w:sz w:val="20"/>
          <w:szCs w:val="20"/>
        </w:rPr>
        <w:t>í</w:t>
      </w:r>
      <w:r w:rsidR="00C95313" w:rsidRPr="008E62CB">
        <w:rPr>
          <w:color w:val="000000"/>
          <w:spacing w:val="2"/>
          <w:sz w:val="20"/>
          <w:szCs w:val="20"/>
        </w:rPr>
        <w:t>t</w:t>
      </w:r>
      <w:r w:rsidR="00C95313" w:rsidRPr="008E62CB">
        <w:rPr>
          <w:color w:val="000000"/>
          <w:spacing w:val="-4"/>
          <w:sz w:val="20"/>
          <w:szCs w:val="20"/>
        </w:rPr>
        <w:t>u</w:t>
      </w:r>
      <w:r w:rsidR="00C95313" w:rsidRPr="008E62CB">
        <w:rPr>
          <w:color w:val="000000"/>
          <w:spacing w:val="5"/>
          <w:sz w:val="20"/>
          <w:szCs w:val="20"/>
        </w:rPr>
        <w:t>l</w:t>
      </w:r>
      <w:r w:rsidR="00C95313" w:rsidRPr="008E62CB">
        <w:rPr>
          <w:color w:val="000000"/>
          <w:sz w:val="20"/>
          <w:szCs w:val="20"/>
        </w:rPr>
        <w:t>o1</w:t>
      </w:r>
      <w:r w:rsidR="00C95313" w:rsidRPr="008E62CB">
        <w:rPr>
          <w:color w:val="000000"/>
          <w:spacing w:val="1"/>
          <w:sz w:val="20"/>
          <w:szCs w:val="20"/>
        </w:rPr>
        <w:t xml:space="preserve"> d</w:t>
      </w:r>
      <w:r w:rsidR="00C95313" w:rsidRPr="008E62CB">
        <w:rPr>
          <w:color w:val="000000"/>
          <w:sz w:val="20"/>
          <w:szCs w:val="20"/>
        </w:rPr>
        <w:t>el</w:t>
      </w:r>
      <w:r w:rsidR="00C95313" w:rsidRPr="008E62CB">
        <w:rPr>
          <w:color w:val="000000"/>
          <w:spacing w:val="1"/>
          <w:sz w:val="20"/>
          <w:szCs w:val="20"/>
        </w:rPr>
        <w:t>d</w:t>
      </w:r>
      <w:r w:rsidR="00C95313" w:rsidRPr="008E62CB">
        <w:rPr>
          <w:color w:val="000000"/>
          <w:spacing w:val="-1"/>
          <w:sz w:val="20"/>
          <w:szCs w:val="20"/>
        </w:rPr>
        <w:t>o</w:t>
      </w:r>
      <w:r w:rsidR="00C95313" w:rsidRPr="008E62CB">
        <w:rPr>
          <w:color w:val="000000"/>
          <w:spacing w:val="-2"/>
          <w:sz w:val="20"/>
          <w:szCs w:val="20"/>
        </w:rPr>
        <w:t>c</w:t>
      </w:r>
      <w:r w:rsidR="00C95313" w:rsidRPr="008E62CB">
        <w:rPr>
          <w:color w:val="000000"/>
          <w:spacing w:val="1"/>
          <w:sz w:val="20"/>
          <w:szCs w:val="20"/>
        </w:rPr>
        <w:t>u</w:t>
      </w:r>
      <w:r w:rsidR="00C95313" w:rsidRPr="008E62CB">
        <w:rPr>
          <w:color w:val="000000"/>
          <w:spacing w:val="-6"/>
          <w:sz w:val="20"/>
          <w:szCs w:val="20"/>
        </w:rPr>
        <w:t>m</w:t>
      </w:r>
      <w:r w:rsidR="00C95313" w:rsidRPr="008E62CB">
        <w:rPr>
          <w:color w:val="000000"/>
          <w:spacing w:val="5"/>
          <w:sz w:val="20"/>
          <w:szCs w:val="20"/>
        </w:rPr>
        <w:t>e</w:t>
      </w:r>
      <w:r w:rsidR="00C95313" w:rsidRPr="008E62CB">
        <w:rPr>
          <w:color w:val="000000"/>
          <w:spacing w:val="-1"/>
          <w:sz w:val="20"/>
          <w:szCs w:val="20"/>
        </w:rPr>
        <w:t>n</w:t>
      </w:r>
      <w:r w:rsidR="00C95313" w:rsidRPr="008E62CB">
        <w:rPr>
          <w:color w:val="000000"/>
          <w:sz w:val="20"/>
          <w:szCs w:val="20"/>
        </w:rPr>
        <w:t>to</w:t>
      </w:r>
      <w:r w:rsidR="00C95313" w:rsidRPr="008E62CB">
        <w:rPr>
          <w:color w:val="000000"/>
          <w:spacing w:val="-4"/>
          <w:sz w:val="20"/>
          <w:szCs w:val="20"/>
        </w:rPr>
        <w:t>“</w:t>
      </w:r>
      <w:r w:rsidR="00C95313" w:rsidRPr="008E62CB">
        <w:rPr>
          <w:color w:val="000000"/>
          <w:spacing w:val="3"/>
          <w:sz w:val="20"/>
          <w:szCs w:val="20"/>
        </w:rPr>
        <w:t>G</w:t>
      </w:r>
      <w:r w:rsidR="00C95313" w:rsidRPr="008E62CB">
        <w:rPr>
          <w:color w:val="000000"/>
          <w:sz w:val="20"/>
          <w:szCs w:val="20"/>
        </w:rPr>
        <w:t>l</w:t>
      </w:r>
      <w:r w:rsidR="00C95313" w:rsidRPr="008E62CB">
        <w:rPr>
          <w:color w:val="000000"/>
          <w:spacing w:val="2"/>
          <w:sz w:val="20"/>
          <w:szCs w:val="20"/>
        </w:rPr>
        <w:t>o</w:t>
      </w:r>
      <w:r w:rsidR="00C95313" w:rsidRPr="008E62CB">
        <w:rPr>
          <w:color w:val="000000"/>
          <w:spacing w:val="-1"/>
          <w:sz w:val="20"/>
          <w:szCs w:val="20"/>
        </w:rPr>
        <w:t>s</w:t>
      </w:r>
      <w:r w:rsidR="00C95313" w:rsidRPr="008E62CB">
        <w:rPr>
          <w:color w:val="000000"/>
          <w:sz w:val="20"/>
          <w:szCs w:val="20"/>
        </w:rPr>
        <w:t>a</w:t>
      </w:r>
      <w:r w:rsidR="00C95313" w:rsidRPr="008E62CB">
        <w:rPr>
          <w:color w:val="000000"/>
          <w:spacing w:val="1"/>
          <w:sz w:val="20"/>
          <w:szCs w:val="20"/>
        </w:rPr>
        <w:t>r</w:t>
      </w:r>
      <w:r w:rsidR="00C95313" w:rsidRPr="008E62CB">
        <w:rPr>
          <w:color w:val="000000"/>
          <w:sz w:val="20"/>
          <w:szCs w:val="20"/>
        </w:rPr>
        <w:t>i</w:t>
      </w:r>
      <w:r w:rsidR="00C95313" w:rsidRPr="008E62CB">
        <w:rPr>
          <w:color w:val="000000"/>
          <w:spacing w:val="1"/>
          <w:sz w:val="20"/>
          <w:szCs w:val="20"/>
        </w:rPr>
        <w:t>o</w:t>
      </w:r>
      <w:r w:rsidR="00C95313" w:rsidRPr="008E62CB">
        <w:rPr>
          <w:color w:val="000000"/>
          <w:sz w:val="20"/>
          <w:szCs w:val="20"/>
        </w:rPr>
        <w:t>, a</w:t>
      </w:r>
      <w:r w:rsidR="00C95313" w:rsidRPr="008E62CB">
        <w:rPr>
          <w:color w:val="000000"/>
          <w:spacing w:val="1"/>
          <w:sz w:val="20"/>
          <w:szCs w:val="20"/>
        </w:rPr>
        <w:t>p</w:t>
      </w:r>
      <w:r w:rsidR="00C95313" w:rsidRPr="008E62CB">
        <w:rPr>
          <w:color w:val="000000"/>
          <w:sz w:val="20"/>
          <w:szCs w:val="20"/>
        </w:rPr>
        <w:t>é</w:t>
      </w:r>
      <w:r w:rsidR="00C95313" w:rsidRPr="008E62CB">
        <w:rPr>
          <w:color w:val="000000"/>
          <w:spacing w:val="-1"/>
          <w:sz w:val="20"/>
          <w:szCs w:val="20"/>
        </w:rPr>
        <w:t>n</w:t>
      </w:r>
      <w:r w:rsidR="00C95313" w:rsidRPr="008E62CB">
        <w:rPr>
          <w:color w:val="000000"/>
          <w:spacing w:val="1"/>
          <w:sz w:val="20"/>
          <w:szCs w:val="20"/>
        </w:rPr>
        <w:t>d</w:t>
      </w:r>
      <w:r w:rsidR="00C95313" w:rsidRPr="008E62CB">
        <w:rPr>
          <w:color w:val="000000"/>
          <w:sz w:val="20"/>
          <w:szCs w:val="20"/>
        </w:rPr>
        <w:t>icey</w:t>
      </w:r>
      <w:r w:rsidR="00C95313" w:rsidRPr="008E62CB">
        <w:rPr>
          <w:color w:val="000000"/>
          <w:spacing w:val="1"/>
          <w:sz w:val="20"/>
          <w:szCs w:val="20"/>
        </w:rPr>
        <w:t>b</w:t>
      </w:r>
      <w:r w:rsidR="00C95313" w:rsidRPr="008E62CB">
        <w:rPr>
          <w:color w:val="000000"/>
          <w:sz w:val="20"/>
          <w:szCs w:val="20"/>
        </w:rPr>
        <w:t>i</w:t>
      </w:r>
      <w:r w:rsidR="00C95313" w:rsidRPr="008E62CB">
        <w:rPr>
          <w:color w:val="000000"/>
          <w:spacing w:val="1"/>
          <w:sz w:val="20"/>
          <w:szCs w:val="20"/>
        </w:rPr>
        <w:t>b</w:t>
      </w:r>
      <w:r w:rsidR="00C95313" w:rsidRPr="008E62CB">
        <w:rPr>
          <w:color w:val="000000"/>
          <w:sz w:val="20"/>
          <w:szCs w:val="20"/>
        </w:rPr>
        <w:t>li</w:t>
      </w:r>
      <w:r w:rsidR="00C95313" w:rsidRPr="008E62CB">
        <w:rPr>
          <w:color w:val="000000"/>
          <w:spacing w:val="4"/>
          <w:sz w:val="20"/>
          <w:szCs w:val="20"/>
        </w:rPr>
        <w:t>o</w:t>
      </w:r>
      <w:r w:rsidR="00C95313" w:rsidRPr="008E62CB">
        <w:rPr>
          <w:color w:val="000000"/>
          <w:spacing w:val="-1"/>
          <w:sz w:val="20"/>
          <w:szCs w:val="20"/>
        </w:rPr>
        <w:t>g</w:t>
      </w:r>
      <w:r w:rsidR="00C95313" w:rsidRPr="008E62CB">
        <w:rPr>
          <w:color w:val="000000"/>
          <w:spacing w:val="1"/>
          <w:sz w:val="20"/>
          <w:szCs w:val="20"/>
        </w:rPr>
        <w:t>r</w:t>
      </w:r>
      <w:r w:rsidR="00C95313" w:rsidRPr="008E62CB">
        <w:rPr>
          <w:color w:val="000000"/>
          <w:sz w:val="20"/>
          <w:szCs w:val="20"/>
        </w:rPr>
        <w:t>a</w:t>
      </w:r>
      <w:r w:rsidR="00C95313" w:rsidRPr="008E62CB">
        <w:rPr>
          <w:color w:val="000000"/>
          <w:spacing w:val="-2"/>
          <w:sz w:val="20"/>
          <w:szCs w:val="20"/>
        </w:rPr>
        <w:t>f</w:t>
      </w:r>
      <w:r w:rsidR="00C95313" w:rsidRPr="008E62CB">
        <w:rPr>
          <w:color w:val="000000"/>
          <w:sz w:val="20"/>
          <w:szCs w:val="20"/>
        </w:rPr>
        <w:t>ía”.</w:t>
      </w:r>
      <w:r w:rsidR="00B10355">
        <w:tab/>
      </w:r>
    </w:p>
    <w:p w:rsidR="00B10355" w:rsidRDefault="00B10355" w:rsidP="00C95313">
      <w:pPr>
        <w:ind w:firstLine="708"/>
      </w:pPr>
      <w:r>
        <w:t xml:space="preserve">Debido a los cambios recientes de tecnologías y la accesibilidad de dispositivos móviles Android ocupando espacio en el mercado se decide incluir una aplicación de </w:t>
      </w:r>
      <w:r w:rsidRPr="00640735">
        <w:lastRenderedPageBreak/>
        <w:t>dicho sistema operativox en el proyecto y mejorar los demás módulos existentes. Así se crea EnCuadro 3.0 que tiene como objetivo la implementación real en un museo.</w:t>
      </w:r>
    </w:p>
    <w:p w:rsidR="00B10355" w:rsidRDefault="00B10355" w:rsidP="00B10355">
      <w:pPr>
        <w:rPr>
          <w:rFonts w:cs="Times New Roman"/>
          <w:szCs w:val="24"/>
        </w:rPr>
      </w:pPr>
      <w:r>
        <w:rPr>
          <w:rFonts w:cs="Times New Roman"/>
          <w:szCs w:val="24"/>
        </w:rPr>
        <w:tab/>
      </w:r>
    </w:p>
    <w:p w:rsidR="00B10355" w:rsidRDefault="00B10355" w:rsidP="00981C91">
      <w:pPr>
        <w:pStyle w:val="Ttulo2"/>
      </w:pPr>
      <w:r>
        <w:tab/>
      </w:r>
      <w:bookmarkStart w:id="6" w:name="_Toc388281398"/>
      <w:r>
        <w:t>2.3 - Motivación.</w:t>
      </w:r>
      <w:bookmarkEnd w:id="6"/>
    </w:p>
    <w:p w:rsidR="00B10355" w:rsidRPr="00C82AA5" w:rsidRDefault="00B10355" w:rsidP="00B10355">
      <w:r>
        <w:tab/>
      </w:r>
      <w:r w:rsidRPr="00C82AA5">
        <w:t>La investigación y aprendizaje de nuevas tecnologías de uso extendido y relevante en el ámbito informático actual. Dentro de este marco, también cuenta la libre elección de las herramientas y técnicas de desarrollo a emplear, que aumentan la experiencia y conocimientos en las áreas que se encontraron relevantes para el trabajo bajo el criterio del grupo.</w:t>
      </w:r>
    </w:p>
    <w:p w:rsidR="00B10355" w:rsidRDefault="00B10355" w:rsidP="00B10355">
      <w:r w:rsidRPr="00C82AA5">
        <w:tab/>
        <w:t>La continuación de un proyecto ya comenzado, el ánalisis de cómo se afrontó cada etapa por distintos grupos humanos, marcó el trabajo enormemente. Al no tener que comenzar desde cero, tuvimos que adaptarnos y mejorar a partir de pautas e ideas ya marcadas anteriormente, teniendo que buscar un enfoque que respete el trabajo pasado pero innove y mejore el actual. Éste desafío permitió partir desde una base fuerte y clara desde el principio.</w:t>
      </w:r>
    </w:p>
    <w:p w:rsidR="00B10355" w:rsidRPr="00C82AA5" w:rsidRDefault="00B10355" w:rsidP="00B10355">
      <w:r>
        <w:tab/>
        <w:t>Es importante mencionar que mejorar la comunicación y cooperación entre miembros del equipo fue determinante. Cada integrante cumplió funciones distintas durante el progreso de aprendizaje y desarrollo, por lo tanto se adquirieron conocimientos que debieron ser transmitidos de forma correcta a los demás. Esto ayudo a motivar al equipo ya que se evitaron tareas repetitivas por los mismos integrantes y la división eficiente del trabajo.</w:t>
      </w:r>
    </w:p>
    <w:p w:rsidR="00B10355" w:rsidRPr="004D0039" w:rsidRDefault="00B10355" w:rsidP="00B10355">
      <w:r w:rsidRPr="00C82AA5">
        <w:tab/>
        <w:t>Desde un principio este proyecto apunta a cumplir con los objetivos marcados pero teniendo siempre presente que es sólo una parte de todo lo que se puede lograr y mejorar. El área de reconocimiento de imagen y desarrollo de aplicaciones Android es un mundo basto y se espera que lo aprendido pueda ser reflejado en el proyecto actual y sea un punto de partida para otros desarrolladores que se embarquen en caminos similares, como guía y como influencia en ideas.</w:t>
      </w:r>
      <w:r>
        <w:rPr>
          <w:b/>
          <w:bCs/>
          <w:color w:val="000000"/>
        </w:rPr>
        <w:br w:type="page"/>
      </w:r>
    </w:p>
    <w:p w:rsidR="00B10355" w:rsidRPr="00981C91" w:rsidRDefault="00B10355" w:rsidP="00981C91">
      <w:pPr>
        <w:pStyle w:val="Ttulo2"/>
      </w:pPr>
      <w:r>
        <w:lastRenderedPageBreak/>
        <w:tab/>
      </w:r>
      <w:bookmarkStart w:id="7" w:name="_Toc388281399"/>
      <w:r w:rsidRPr="00981C91">
        <w:t>2.4 - Definición del problema.</w:t>
      </w:r>
      <w:bookmarkEnd w:id="7"/>
    </w:p>
    <w:p w:rsidR="00B10355" w:rsidRPr="00C82AA5" w:rsidRDefault="00B10355" w:rsidP="00B10355">
      <w:pPr>
        <w:rPr>
          <w:rFonts w:eastAsia="Times New Roman"/>
          <w:color w:val="000000"/>
        </w:rPr>
      </w:pPr>
      <w:r>
        <w:rPr>
          <w:color w:val="000000"/>
        </w:rPr>
        <w:tab/>
      </w:r>
      <w:r w:rsidRPr="00C82AA5">
        <w:t xml:space="preserve">Como fue mencionado anteriormente, el desarrollo de este proyecto es la continuidad del proyecto “Encuadro”, iniciado por estudiantes de la carrera Ingeniería Eléctrica, donde la propuesta se basaba en proyectos </w:t>
      </w:r>
      <w:r w:rsidRPr="00AB4003">
        <w:rPr>
          <w:i/>
        </w:rPr>
        <w:t>multimedia</w:t>
      </w:r>
      <w:r w:rsidR="004D5EE4">
        <w:rPr>
          <w:vertAlign w:val="superscript"/>
        </w:rPr>
        <w:t>*</w:t>
      </w:r>
      <w:r w:rsidRPr="00C82AA5">
        <w:t xml:space="preserve"> con diferentes objetivos a ser desarrollados sobre plataformas móviles. Ahí nace la idea de desarrollar una aplicación  usando tecnología de reconocimiento de imagen y </w:t>
      </w:r>
      <w:r w:rsidRPr="00C82AA5">
        <w:rPr>
          <w:rFonts w:eastAsia="Times New Roman"/>
          <w:color w:val="000000"/>
        </w:rPr>
        <w:t xml:space="preserve">de </w:t>
      </w:r>
      <w:r w:rsidRPr="00C82AA5">
        <w:rPr>
          <w:rFonts w:eastAsia="Times New Roman"/>
          <w:i/>
          <w:iCs/>
          <w:color w:val="000000"/>
        </w:rPr>
        <w:t xml:space="preserve">realidad aumentada </w:t>
      </w:r>
      <w:r w:rsidRPr="00C82AA5">
        <w:rPr>
          <w:rFonts w:eastAsia="Times New Roman"/>
          <w:color w:val="000000"/>
        </w:rPr>
        <w:t xml:space="preserve">(en adelante RA) con sistema de navegación, sobre ciertos dispositivos en particular, volviendo visible la relación que transita entre el mundo real y el mundo digital. Esta aplicación móvil con RA se orientaba a la visita interactiva dentro de un museo donde el visitante interactúa con las obras de arte y disfruta en su terminal móvil de elementos multimedia enriquecidos que emergen del espacio.  El foco de este proyecto fue la investigación de </w:t>
      </w:r>
      <w:r w:rsidRPr="00AB4003">
        <w:rPr>
          <w:rFonts w:eastAsia="Times New Roman"/>
          <w:i/>
          <w:color w:val="000000"/>
        </w:rPr>
        <w:t>algoritmos</w:t>
      </w:r>
      <w:r w:rsidR="004D5EE4">
        <w:rPr>
          <w:rFonts w:eastAsia="Times New Roman"/>
          <w:color w:val="000000"/>
          <w:vertAlign w:val="superscript"/>
        </w:rPr>
        <w:t>*</w:t>
      </w:r>
      <w:r w:rsidRPr="00C82AA5">
        <w:rPr>
          <w:rFonts w:eastAsia="Times New Roman"/>
          <w:color w:val="000000"/>
        </w:rPr>
        <w:t xml:space="preserve"> de visión por computadora reflejados en una aplicación de RA que incorporaba </w:t>
      </w:r>
      <w:r w:rsidRPr="00C82AA5">
        <w:rPr>
          <w:rFonts w:eastAsia="Times New Roman"/>
          <w:i/>
          <w:iCs/>
          <w:color w:val="000000"/>
        </w:rPr>
        <w:t>modelos 3D</w:t>
      </w:r>
      <w:r w:rsidRPr="00C82AA5">
        <w:rPr>
          <w:rFonts w:eastAsia="Times New Roman"/>
          <w:color w:val="000000"/>
        </w:rPr>
        <w:t>, animaciones y videos. Debido a esto se implementó un sistema muy básico dejando fuera del alcance del proyecto el desarrollo e implementación informático que llevaran a cabo los requerimientos de una aplicación real en un museo.</w:t>
      </w:r>
    </w:p>
    <w:p w:rsidR="00B10355" w:rsidRPr="00C82AA5" w:rsidRDefault="00B10355" w:rsidP="00B10355">
      <w:pPr>
        <w:rPr>
          <w:rFonts w:eastAsia="Times New Roman"/>
          <w:color w:val="000000"/>
        </w:rPr>
      </w:pPr>
      <w:r>
        <w:rPr>
          <w:rFonts w:eastAsia="Times New Roman"/>
          <w:color w:val="000000"/>
        </w:rPr>
        <w:tab/>
      </w:r>
      <w:r w:rsidRPr="00C82AA5">
        <w:rPr>
          <w:rFonts w:eastAsia="Times New Roman"/>
          <w:color w:val="000000"/>
        </w:rPr>
        <w:t>Los estudiantes del Tecnólogo Informático de Paysandú deciden retomar el proyecto “Encuadro” desarrollando una segunda versión que implicaba el re-diseño y reutilización de componentes del proyecto realizado por estudiantes de Ingeniería Eléctrica. La nueva versión consistió en el desarrollo de un sistema para museos en el que se pueda manipular información sobre obras y/o salas. Estos datos pueden ser utilizados por la aplicación móvil desarrollada por Encuadro, incorporando los cambios necesarios en el código y la estructura de la aplicación.</w:t>
      </w:r>
    </w:p>
    <w:p w:rsidR="00B10355" w:rsidRPr="00C82AA5" w:rsidRDefault="00B10355" w:rsidP="00B10355">
      <w:pPr>
        <w:rPr>
          <w:rFonts w:eastAsia="Times New Roman"/>
          <w:color w:val="000000"/>
        </w:rPr>
      </w:pPr>
      <w:r>
        <w:rPr>
          <w:rFonts w:eastAsia="Times New Roman"/>
          <w:color w:val="000000"/>
        </w:rPr>
        <w:tab/>
      </w:r>
      <w:r w:rsidRPr="00C82AA5">
        <w:rPr>
          <w:rFonts w:eastAsia="Times New Roman"/>
          <w:color w:val="000000"/>
        </w:rPr>
        <w:t>Los requerimientos planteados para la versión 2.0 de Encuadro llevada a cabo en dos proyectos informáticos se puede agrupar en 4 categorías:</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Desarrollar un sistema para la gestión de los datos del museo (salas, obras, zonas de interés, etc), para que los visitantes puedan luego interactuar.</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Crear una base de datos centralizadas en un servidor que permita la persistencia de los datos planteados en el punto anterior, así como también optimizar las comunicaciones entre los clientes y el</w:t>
      </w:r>
      <w:r w:rsidR="00061ECE">
        <w:rPr>
          <w:rFonts w:ascii="Times New Roman" w:eastAsia="Times New Roman" w:hAnsi="Times New Roman" w:cs="Times New Roman"/>
          <w:color w:val="000000"/>
          <w:szCs w:val="24"/>
        </w:rPr>
        <w:t xml:space="preserve"> servidor a través de uso de web</w:t>
      </w:r>
      <w:r w:rsidRPr="00C82AA5">
        <w:rPr>
          <w:rFonts w:ascii="Times New Roman" w:eastAsia="Times New Roman" w:hAnsi="Times New Roman" w:cs="Times New Roman"/>
          <w:color w:val="000000"/>
          <w:szCs w:val="24"/>
        </w:rPr>
        <w:t>services</w:t>
      </w:r>
      <w:r w:rsidR="004D5EE4">
        <w:rPr>
          <w:rFonts w:ascii="Times New Roman" w:eastAsia="Times New Roman" w:hAnsi="Times New Roman" w:cs="Times New Roman"/>
          <w:color w:val="000000"/>
          <w:szCs w:val="24"/>
          <w:vertAlign w:val="superscript"/>
        </w:rPr>
        <w:t>*</w:t>
      </w:r>
      <w:r w:rsidRPr="00C82AA5">
        <w:rPr>
          <w:rFonts w:ascii="Times New Roman" w:eastAsia="Times New Roman" w:hAnsi="Times New Roman" w:cs="Times New Roman"/>
          <w:color w:val="000000"/>
          <w:szCs w:val="24"/>
        </w:rPr>
        <w:t>.</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 xml:space="preserve">Actualizar la aplicación móvil para </w:t>
      </w:r>
      <w:r w:rsidRPr="00AB4003">
        <w:rPr>
          <w:rFonts w:ascii="Times New Roman" w:eastAsia="Times New Roman" w:hAnsi="Times New Roman" w:cs="Times New Roman"/>
          <w:i/>
          <w:color w:val="000000"/>
          <w:szCs w:val="24"/>
        </w:rPr>
        <w:t>iPads</w:t>
      </w:r>
      <w:r w:rsidR="004D5EE4">
        <w:rPr>
          <w:rFonts w:ascii="Times New Roman" w:eastAsia="Times New Roman" w:hAnsi="Times New Roman" w:cs="Times New Roman"/>
          <w:color w:val="000000"/>
          <w:szCs w:val="24"/>
          <w:vertAlign w:val="superscript"/>
        </w:rPr>
        <w:t>*</w:t>
      </w:r>
      <w:r w:rsidRPr="00C82AA5">
        <w:rPr>
          <w:rFonts w:ascii="Times New Roman" w:eastAsia="Times New Roman" w:hAnsi="Times New Roman" w:cs="Times New Roman"/>
          <w:color w:val="000000"/>
          <w:szCs w:val="24"/>
        </w:rPr>
        <w:t xml:space="preserve"> desarrollada por el grupo de Ingeniería Eléctrica adaptandola a nuevos requerimientos como mejorar la usabilidad de la interfaz de usuario, integrar con redes sociales, mejora de performance para uso en tiempo real.</w:t>
      </w:r>
    </w:p>
    <w:p w:rsidR="00B10355" w:rsidRPr="00C82AA5" w:rsidRDefault="00B10355" w:rsidP="00B10355">
      <w:pPr>
        <w:pStyle w:val="Prrafodelista1"/>
        <w:numPr>
          <w:ilvl w:val="0"/>
          <w:numId w:val="6"/>
        </w:numPr>
        <w:spacing w:after="113"/>
        <w:rPr>
          <w:rFonts w:ascii="Times New Roman" w:eastAsia="Times New Roman" w:hAnsi="Times New Roman" w:cs="Times New Roman"/>
          <w:color w:val="000000"/>
          <w:szCs w:val="24"/>
        </w:rPr>
      </w:pPr>
      <w:r w:rsidRPr="00C82AA5">
        <w:rPr>
          <w:rFonts w:ascii="Times New Roman" w:eastAsia="Times New Roman" w:hAnsi="Times New Roman" w:cs="Times New Roman"/>
          <w:color w:val="000000"/>
          <w:szCs w:val="24"/>
        </w:rPr>
        <w:t>Desarrollar una aplicación similar a la realizada para dispositivos con sistema operativo IOS  pero para móviles con sistema operativo Android.</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Todos estos proyectos fueron exitosos, logrando los objetivos establecidos, pero áun queda mucho por hacer dada la complejidad y desafío que amerita este tipo de proyecto.</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lastRenderedPageBreak/>
        <w:tab/>
      </w:r>
      <w:r w:rsidRPr="00C82AA5">
        <w:rPr>
          <w:rFonts w:ascii="Times New Roman" w:eastAsia="Times New Roman" w:hAnsi="Times New Roman" w:cs="Times New Roman"/>
          <w:color w:val="000000"/>
          <w:szCs w:val="24"/>
        </w:rPr>
        <w:t>Los estudiantes del Tecnólogo en Informática abarcaron la mayor parte de los puntos anteriores, con las siguientes excepciones:</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La aplicación móvil en iOS se mejoró considerablemente, incorporando la comunicación con el nuevo servidor. No obstante, dada la duración del proyecto no fue posible atacar el tema del motor 3D. Por lo cual los gráficos 3D son extremadamente limitados y no aptos para una aplicación realista.</w:t>
      </w:r>
    </w:p>
    <w:p w:rsidR="00B10355" w:rsidRPr="00C82AA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 Para aplicación en Android se realizó un bosquejo en el cual se estudiaron los módulos principales, se estudió la viabilidad de implementarlos y se hicieron algunos programas de test. Resta desarrollar una aplicación completa.</w:t>
      </w:r>
    </w:p>
    <w:p w:rsidR="00B10355" w:rsidRDefault="00B10355" w:rsidP="00B10355">
      <w:pPr>
        <w:pStyle w:val="Prrafodelista1"/>
        <w:spacing w:after="113"/>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b/>
      </w:r>
      <w:r w:rsidRPr="00C82AA5">
        <w:rPr>
          <w:rFonts w:ascii="Times New Roman" w:eastAsia="Times New Roman" w:hAnsi="Times New Roman" w:cs="Times New Roman"/>
          <w:color w:val="000000"/>
          <w:szCs w:val="24"/>
        </w:rPr>
        <w:t>La propuesta para la versión 3.0 de Encuadro consiste en el desarrollo de una aplicación móvil para sistema operativo Android como adaptación de la aplicación desarrollada en IOS.</w:t>
      </w:r>
    </w:p>
    <w:p w:rsidR="00B10355" w:rsidRDefault="00B10355" w:rsidP="00B10355">
      <w:pPr>
        <w:rPr>
          <w:rFonts w:eastAsia="Times New Roman" w:cs="Times New Roman"/>
          <w:color w:val="000000"/>
          <w:kern w:val="1"/>
          <w:szCs w:val="24"/>
          <w:lang w:val="es-ES" w:eastAsia="ar-SA"/>
        </w:rPr>
      </w:pPr>
      <w:r>
        <w:rPr>
          <w:rFonts w:eastAsia="Times New Roman" w:cs="Times New Roman"/>
          <w:color w:val="000000"/>
          <w:szCs w:val="24"/>
        </w:rPr>
        <w:br w:type="page"/>
      </w:r>
    </w:p>
    <w:p w:rsidR="00B10355" w:rsidRPr="00196AE6" w:rsidRDefault="00B10355" w:rsidP="00981C91">
      <w:pPr>
        <w:pStyle w:val="Ttulo2"/>
        <w:rPr>
          <w:rFonts w:eastAsia="Times New Roman"/>
        </w:rPr>
      </w:pPr>
      <w:r>
        <w:lastRenderedPageBreak/>
        <w:tab/>
      </w:r>
      <w:bookmarkStart w:id="8" w:name="_Toc388281400"/>
      <w:r w:rsidRPr="00816707">
        <w:t>2.5</w:t>
      </w:r>
      <w:r>
        <w:t xml:space="preserve"> -</w:t>
      </w:r>
      <w:r w:rsidRPr="00816707">
        <w:t xml:space="preserve"> Objetivos.</w:t>
      </w:r>
      <w:bookmarkEnd w:id="8"/>
    </w:p>
    <w:p w:rsidR="00B10355" w:rsidRDefault="00B10355" w:rsidP="00B10355">
      <w:pPr>
        <w:autoSpaceDE w:val="0"/>
        <w:autoSpaceDN w:val="0"/>
        <w:adjustRightInd w:val="0"/>
        <w:spacing w:after="0" w:line="240" w:lineRule="auto"/>
        <w:rPr>
          <w:rFonts w:cs="Times New Roman"/>
          <w:szCs w:val="24"/>
        </w:rPr>
      </w:pPr>
      <w:r>
        <w:rPr>
          <w:rFonts w:cs="Times New Roman"/>
          <w:color w:val="000000"/>
          <w:szCs w:val="24"/>
        </w:rPr>
        <w:tab/>
      </w:r>
      <w:r>
        <w:rPr>
          <w:rFonts w:cs="Times New Roman"/>
          <w:szCs w:val="24"/>
        </w:rPr>
        <w:t>Se plantean los siguientes objetivos:</w:t>
      </w:r>
    </w:p>
    <w:p w:rsidR="00B10355" w:rsidRDefault="00B10355" w:rsidP="00B10355">
      <w:pPr>
        <w:autoSpaceDE w:val="0"/>
        <w:autoSpaceDN w:val="0"/>
        <w:adjustRightInd w:val="0"/>
        <w:spacing w:after="0" w:line="240" w:lineRule="auto"/>
        <w:rPr>
          <w:rFonts w:cs="Times New Roman"/>
          <w:szCs w:val="24"/>
        </w:rPr>
      </w:pPr>
    </w:p>
    <w:p w:rsidR="00B10355" w:rsidRPr="0016134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 xml:space="preserve">Desarrollar una aplicación Android basada en su predecesor de iOS, que replique y mejore su funcionamiento. </w:t>
      </w:r>
    </w:p>
    <w:p w:rsidR="00B10355" w:rsidRDefault="00B10355" w:rsidP="00161345">
      <w:pPr>
        <w:autoSpaceDE w:val="0"/>
        <w:autoSpaceDN w:val="0"/>
        <w:adjustRightInd w:val="0"/>
        <w:spacing w:after="0" w:line="240" w:lineRule="auto"/>
        <w:rPr>
          <w:rFonts w:cs="Times New Roman"/>
          <w:szCs w:val="24"/>
        </w:rPr>
      </w:pPr>
    </w:p>
    <w:p w:rsidR="00B10355" w:rsidRPr="0016134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Mejorar la interacción aplicación-servidor.</w:t>
      </w:r>
    </w:p>
    <w:p w:rsidR="00B10355" w:rsidRDefault="00B10355" w:rsidP="00161345">
      <w:pPr>
        <w:autoSpaceDE w:val="0"/>
        <w:autoSpaceDN w:val="0"/>
        <w:adjustRightInd w:val="0"/>
        <w:spacing w:after="0" w:line="240" w:lineRule="auto"/>
        <w:ind w:left="708"/>
        <w:rPr>
          <w:rFonts w:cs="Times New Roman"/>
          <w:szCs w:val="24"/>
        </w:rPr>
      </w:pPr>
    </w:p>
    <w:p w:rsidR="00B10355" w:rsidRDefault="00B1035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Investigar, evaluar y decidir entre las tecnologías disponibles para encontrarlas que mejor se adecuen a los requerimientos definidos.</w:t>
      </w:r>
    </w:p>
    <w:p w:rsidR="00217635" w:rsidRPr="00217635" w:rsidRDefault="00217635" w:rsidP="00217635">
      <w:pPr>
        <w:pStyle w:val="Prrafodelista"/>
        <w:rPr>
          <w:rFonts w:cs="Times New Roman"/>
          <w:szCs w:val="24"/>
        </w:rPr>
      </w:pPr>
    </w:p>
    <w:p w:rsidR="00217635" w:rsidRPr="00161345" w:rsidRDefault="00217635" w:rsidP="00161345">
      <w:pPr>
        <w:pStyle w:val="Prrafodelista"/>
        <w:numPr>
          <w:ilvl w:val="0"/>
          <w:numId w:val="19"/>
        </w:numPr>
        <w:autoSpaceDE w:val="0"/>
        <w:autoSpaceDN w:val="0"/>
        <w:adjustRightInd w:val="0"/>
        <w:spacing w:after="0" w:line="240" w:lineRule="auto"/>
        <w:rPr>
          <w:rFonts w:cs="Times New Roman"/>
          <w:szCs w:val="24"/>
        </w:rPr>
      </w:pPr>
      <w:r w:rsidRPr="00161345">
        <w:rPr>
          <w:rFonts w:cs="Times New Roman"/>
          <w:szCs w:val="24"/>
        </w:rPr>
        <w:t>Mejorar las habilidades comunicativas del grupo para trabajar con el cliente y los demás grupos involucrados en el proyecto de forma óptima, tanto a la hora de expresar como de escuchar y recabar opiniones, información, etc.</w:t>
      </w:r>
    </w:p>
    <w:p w:rsidR="00B10355" w:rsidRDefault="00B10355" w:rsidP="00161345">
      <w:pPr>
        <w:autoSpaceDE w:val="0"/>
        <w:autoSpaceDN w:val="0"/>
        <w:adjustRightInd w:val="0"/>
        <w:spacing w:after="0" w:line="240" w:lineRule="auto"/>
        <w:ind w:left="708"/>
        <w:rPr>
          <w:rFonts w:cs="Times New Roman"/>
          <w:szCs w:val="24"/>
        </w:rPr>
      </w:pPr>
    </w:p>
    <w:p w:rsidR="00B10355" w:rsidRPr="00161345" w:rsidRDefault="00B10355" w:rsidP="00217635">
      <w:pPr>
        <w:pStyle w:val="Prrafodelista"/>
        <w:numPr>
          <w:ilvl w:val="0"/>
          <w:numId w:val="19"/>
        </w:numPr>
        <w:rPr>
          <w:rFonts w:cs="Times New Roman"/>
          <w:b/>
          <w:color w:val="000000"/>
          <w:sz w:val="40"/>
          <w:szCs w:val="40"/>
        </w:rPr>
      </w:pPr>
      <w:r>
        <w:br w:type="page"/>
      </w:r>
    </w:p>
    <w:p w:rsidR="00B10355" w:rsidRDefault="00B10355" w:rsidP="00643E00">
      <w:pPr>
        <w:pStyle w:val="Ttulo1"/>
      </w:pPr>
      <w:r>
        <w:lastRenderedPageBreak/>
        <w:tab/>
      </w:r>
      <w:bookmarkStart w:id="9" w:name="_Toc388281401"/>
      <w:r w:rsidRPr="00981C91">
        <w:t>3 - Métodos de solución.</w:t>
      </w:r>
      <w:bookmarkEnd w:id="9"/>
    </w:p>
    <w:p w:rsidR="00B10355" w:rsidRDefault="00B10355" w:rsidP="00B10355">
      <w:r>
        <w:tab/>
        <w:t xml:space="preserve">La solución se divide en tres categorías: análisis de requerimientos, realización de </w:t>
      </w:r>
      <w:r w:rsidRPr="00AB4003">
        <w:rPr>
          <w:i/>
        </w:rPr>
        <w:t>casos de uso</w:t>
      </w:r>
      <w:r>
        <w:t xml:space="preserve">* con sus respectivos </w:t>
      </w:r>
      <w:r w:rsidRPr="00AB4003">
        <w:rPr>
          <w:i/>
        </w:rPr>
        <w:t>contratos</w:t>
      </w:r>
      <w:r>
        <w:t>* y la investigación de tecnologías a emplear.</w:t>
      </w:r>
    </w:p>
    <w:p w:rsidR="00B10355" w:rsidRDefault="00B10355" w:rsidP="00B10355">
      <w:r>
        <w:tab/>
        <w:t>En el primer paso nos basamos en la documentación del proyecto anterior para recabar los requerimientos que persisistían. Se efectuó una reunión con el cliente, Juan Cardelino, donde se aclararon puntos y el enfoque del proyecto. Se definieron 2 etapas: repetir las funcionalidades de la aplicación iOS en Android y por último agregar módulos nuevos.</w:t>
      </w:r>
    </w:p>
    <w:p w:rsidR="00B10355" w:rsidRDefault="00B10355" w:rsidP="00B10355">
      <w:r>
        <w:tab/>
        <w:t xml:space="preserve">El segundo paso fue realizar los casos de uso a partir de los requerimientos previamente analizados. Cada uno cuenta con un contrato correspondiente. </w:t>
      </w:r>
    </w:p>
    <w:p w:rsidR="00B10355" w:rsidRDefault="00B10355" w:rsidP="00B10355">
      <w:r>
        <w:tab/>
        <w:t>Finalmente, se procedió a investigar las tecnologías a usar en la aplicación que se adapten  a los requerimientos planteados.</w:t>
      </w:r>
    </w:p>
    <w:p w:rsidR="00B10355" w:rsidRDefault="00B10355" w:rsidP="00B10355">
      <w:r>
        <w:br w:type="page"/>
      </w:r>
    </w:p>
    <w:p w:rsidR="00B10355" w:rsidRDefault="00B10355" w:rsidP="00B10355"/>
    <w:p w:rsidR="00B10355" w:rsidRPr="00981C91" w:rsidRDefault="00B10355" w:rsidP="00981C91">
      <w:pPr>
        <w:pStyle w:val="Ttulo1"/>
      </w:pPr>
      <w:r>
        <w:tab/>
      </w:r>
      <w:bookmarkStart w:id="10" w:name="_Toc388281402"/>
      <w:r w:rsidRPr="00981C91">
        <w:t>4 - Requerimientos.</w:t>
      </w:r>
      <w:bookmarkEnd w:id="10"/>
    </w:p>
    <w:p w:rsidR="00B10355" w:rsidRPr="00816707" w:rsidRDefault="00B10355" w:rsidP="00B10355">
      <w:pPr>
        <w:pStyle w:val="Default"/>
        <w:jc w:val="both"/>
      </w:pPr>
    </w:p>
    <w:p w:rsidR="00B10355" w:rsidRDefault="00B10355" w:rsidP="00B10355">
      <w:pPr>
        <w:rPr>
          <w:rFonts w:eastAsia="Times New Roman"/>
          <w:kern w:val="1"/>
          <w:lang w:val="es-ES" w:eastAsia="ar-SA"/>
        </w:rPr>
      </w:pPr>
      <w:r>
        <w:tab/>
        <w:t>A medida que el proyecto se desarrolló, los requerimientos funcionales tomados a partir de la retroalimentación grupo-cliente en las distintas reuniones consistieron:</w:t>
      </w:r>
    </w:p>
    <w:p w:rsidR="00B10355" w:rsidRDefault="00B10355" w:rsidP="00B10355">
      <w:pPr>
        <w:pStyle w:val="Default"/>
        <w:jc w:val="both"/>
        <w:rPr>
          <w:rFonts w:eastAsia="Times New Roman"/>
          <w:kern w:val="1"/>
          <w:lang w:val="es-ES" w:eastAsia="ar-SA"/>
        </w:rPr>
      </w:pPr>
    </w:p>
    <w:p w:rsidR="00B10355" w:rsidRPr="00C82AA5" w:rsidRDefault="00B10355" w:rsidP="00B10355">
      <w:pPr>
        <w:spacing w:after="113"/>
        <w:ind w:left="709"/>
        <w:rPr>
          <w:rFonts w:cs="Times New Roman"/>
          <w:szCs w:val="24"/>
        </w:rPr>
      </w:pPr>
      <w:r w:rsidRPr="00C82AA5">
        <w:rPr>
          <w:rFonts w:cs="Times New Roman"/>
          <w:i/>
          <w:iCs/>
          <w:szCs w:val="24"/>
          <w:u w:val="single"/>
        </w:rPr>
        <w:t>Generales</w:t>
      </w:r>
      <w:r>
        <w:rPr>
          <w:rFonts w:cs="Times New Roman"/>
          <w:i/>
          <w:iCs/>
          <w:szCs w:val="24"/>
          <w:u w:val="single"/>
        </w:rPr>
        <w:t>:</w:t>
      </w:r>
    </w:p>
    <w:p w:rsidR="00B10355" w:rsidRPr="00C32E2A" w:rsidRDefault="00B10355" w:rsidP="00C32E2A">
      <w:pPr>
        <w:pStyle w:val="Prrafodelista"/>
        <w:numPr>
          <w:ilvl w:val="0"/>
          <w:numId w:val="15"/>
        </w:numPr>
        <w:tabs>
          <w:tab w:val="left" w:pos="47"/>
          <w:tab w:val="left" w:pos="1582"/>
        </w:tabs>
        <w:suppressAutoHyphens/>
        <w:spacing w:after="113"/>
        <w:rPr>
          <w:rFonts w:cs="Times New Roman"/>
          <w:i/>
          <w:iCs/>
          <w:szCs w:val="24"/>
          <w:u w:val="single"/>
        </w:rPr>
      </w:pPr>
      <w:r w:rsidRPr="00C32E2A">
        <w:rPr>
          <w:rFonts w:cs="Times New Roman"/>
          <w:szCs w:val="24"/>
        </w:rPr>
        <w:t>Desarrollar una aplicación móvil para el sistema operativo Android como adaptación del sistema operativo IOS.</w:t>
      </w:r>
    </w:p>
    <w:p w:rsidR="00B10355" w:rsidRDefault="00B10355" w:rsidP="00B10355">
      <w:pPr>
        <w:spacing w:after="113"/>
        <w:ind w:left="709"/>
        <w:rPr>
          <w:rFonts w:cs="Times New Roman"/>
          <w:i/>
          <w:iCs/>
          <w:szCs w:val="24"/>
          <w:u w:val="single"/>
        </w:rPr>
      </w:pPr>
      <w:r w:rsidRPr="00C82AA5">
        <w:rPr>
          <w:rFonts w:cs="Times New Roman"/>
          <w:i/>
          <w:iCs/>
          <w:szCs w:val="24"/>
          <w:u w:val="single"/>
        </w:rPr>
        <w:t>Específicos</w:t>
      </w:r>
      <w:r>
        <w:rPr>
          <w:rFonts w:cs="Times New Roman"/>
          <w:i/>
          <w:iCs/>
          <w:szCs w:val="24"/>
          <w:u w:val="single"/>
        </w:rPr>
        <w:t>:</w:t>
      </w:r>
    </w:p>
    <w:p w:rsidR="00B10355" w:rsidRPr="00B32480" w:rsidRDefault="00B10355" w:rsidP="00B10355">
      <w:pPr>
        <w:pStyle w:val="Prrafodelista"/>
        <w:numPr>
          <w:ilvl w:val="0"/>
          <w:numId w:val="2"/>
        </w:numPr>
        <w:spacing w:after="113"/>
        <w:rPr>
          <w:rFonts w:eastAsia="Times New Roman" w:cs="Times New Roman"/>
          <w:color w:val="000000"/>
          <w:szCs w:val="24"/>
        </w:rPr>
      </w:pPr>
      <w:r w:rsidRPr="00B32480">
        <w:rPr>
          <w:rFonts w:eastAsia="Times New Roman" w:cs="Times New Roman"/>
          <w:color w:val="000000"/>
          <w:szCs w:val="24"/>
        </w:rPr>
        <w:t>Adaptar aplicación móvil de IOS a Android</w:t>
      </w:r>
    </w:p>
    <w:p w:rsidR="00B10355" w:rsidRDefault="00B10355" w:rsidP="00B10355">
      <w:pPr>
        <w:numPr>
          <w:ilvl w:val="0"/>
          <w:numId w:val="2"/>
        </w:numPr>
        <w:suppressAutoHyphens/>
        <w:spacing w:after="113"/>
        <w:rPr>
          <w:rFonts w:eastAsia="Times New Roman" w:cs="Times New Roman"/>
          <w:color w:val="000000"/>
          <w:szCs w:val="24"/>
        </w:rPr>
      </w:pPr>
      <w:r w:rsidRPr="00C82AA5">
        <w:rPr>
          <w:rFonts w:eastAsia="Times New Roman" w:cs="Times New Roman"/>
          <w:color w:val="000000"/>
          <w:szCs w:val="24"/>
        </w:rPr>
        <w:t>Evaluar performance e incorporar lógica para minimizar trabajo del servidor.</w:t>
      </w:r>
    </w:p>
    <w:p w:rsidR="00B10355" w:rsidRDefault="00B10355" w:rsidP="00B10355">
      <w:pPr>
        <w:numPr>
          <w:ilvl w:val="0"/>
          <w:numId w:val="2"/>
        </w:numPr>
        <w:suppressAutoHyphens/>
        <w:spacing w:after="113"/>
        <w:rPr>
          <w:rFonts w:eastAsia="Times New Roman" w:cs="Times New Roman"/>
          <w:color w:val="000000"/>
          <w:szCs w:val="24"/>
        </w:rPr>
      </w:pPr>
      <w:r>
        <w:rPr>
          <w:rFonts w:eastAsia="Times New Roman" w:cs="Times New Roman"/>
          <w:color w:val="000000"/>
          <w:szCs w:val="24"/>
        </w:rPr>
        <w:t>Integrar un juego basado en recorrido interactivo</w:t>
      </w:r>
    </w:p>
    <w:p w:rsidR="00B10355" w:rsidRPr="00816707" w:rsidRDefault="00B10355" w:rsidP="00B10355">
      <w:pPr>
        <w:pStyle w:val="Default"/>
        <w:jc w:val="both"/>
      </w:pPr>
    </w:p>
    <w:p w:rsidR="00B10355" w:rsidRPr="00816707" w:rsidRDefault="00B10355" w:rsidP="00B10355">
      <w:pPr>
        <w:pStyle w:val="Default"/>
        <w:jc w:val="both"/>
      </w:pPr>
    </w:p>
    <w:p w:rsidR="00B10355" w:rsidRPr="00640735" w:rsidRDefault="00B10355" w:rsidP="00981C91">
      <w:pPr>
        <w:pStyle w:val="Ttulo2"/>
      </w:pPr>
      <w:r>
        <w:tab/>
      </w:r>
      <w:bookmarkStart w:id="11" w:name="_Toc388281403"/>
      <w:r>
        <w:t xml:space="preserve">4.1 –Requerimientos </w:t>
      </w:r>
      <w:r w:rsidRPr="00640735">
        <w:t>de infraestructura informática.</w:t>
      </w:r>
      <w:bookmarkEnd w:id="11"/>
    </w:p>
    <w:p w:rsidR="00B10355" w:rsidRDefault="00B10355" w:rsidP="00B10355">
      <w:r>
        <w:tab/>
        <w:t xml:space="preserve">Para la realización de la documentación se utilizó: </w:t>
      </w:r>
    </w:p>
    <w:p w:rsidR="00B10355" w:rsidRDefault="00B10355" w:rsidP="00B10355">
      <w:pPr>
        <w:pStyle w:val="Default"/>
        <w:jc w:val="both"/>
      </w:pPr>
    </w:p>
    <w:p w:rsidR="00B10355" w:rsidRDefault="00B10355" w:rsidP="00B10355">
      <w:pPr>
        <w:pStyle w:val="Default"/>
        <w:numPr>
          <w:ilvl w:val="0"/>
          <w:numId w:val="9"/>
        </w:numPr>
        <w:jc w:val="both"/>
      </w:pPr>
      <w:r w:rsidRPr="00AB4003">
        <w:rPr>
          <w:i/>
        </w:rPr>
        <w:t>Microsoft Office</w:t>
      </w:r>
      <w:r>
        <w:t xml:space="preserve">* y </w:t>
      </w:r>
      <w:r w:rsidRPr="00AB4003">
        <w:rPr>
          <w:i/>
        </w:rPr>
        <w:t>OpenOffice</w:t>
      </w:r>
      <w:r>
        <w:t>* para la producción de texto.</w:t>
      </w:r>
    </w:p>
    <w:p w:rsidR="00B10355" w:rsidRDefault="00B10355" w:rsidP="00B10355">
      <w:pPr>
        <w:pStyle w:val="Default"/>
        <w:ind w:left="1068"/>
        <w:jc w:val="both"/>
      </w:pPr>
    </w:p>
    <w:p w:rsidR="00B10355" w:rsidRDefault="00B10355" w:rsidP="00B10355">
      <w:pPr>
        <w:pStyle w:val="Default"/>
        <w:numPr>
          <w:ilvl w:val="0"/>
          <w:numId w:val="9"/>
        </w:numPr>
        <w:jc w:val="both"/>
      </w:pPr>
      <w:r w:rsidRPr="00AB4003">
        <w:rPr>
          <w:i/>
        </w:rPr>
        <w:t>ArgoUML</w:t>
      </w:r>
      <w:r>
        <w:t xml:space="preserve">* y </w:t>
      </w:r>
      <w:r w:rsidRPr="00AB4003">
        <w:rPr>
          <w:i/>
        </w:rPr>
        <w:t>Dia</w:t>
      </w:r>
      <w:r>
        <w:t>* para diagramas.</w:t>
      </w:r>
    </w:p>
    <w:p w:rsidR="00B10355" w:rsidRPr="00816707" w:rsidRDefault="00B10355" w:rsidP="00B10355">
      <w:pPr>
        <w:pStyle w:val="Default"/>
        <w:ind w:left="1068"/>
        <w:jc w:val="both"/>
      </w:pPr>
    </w:p>
    <w:p w:rsidR="00B10355" w:rsidRPr="00816707" w:rsidRDefault="00B10355" w:rsidP="00B10355">
      <w:pPr>
        <w:pStyle w:val="Default"/>
        <w:jc w:val="both"/>
      </w:pPr>
    </w:p>
    <w:p w:rsidR="00B10355" w:rsidRPr="00816707" w:rsidRDefault="00B10355" w:rsidP="00643E00">
      <w:pPr>
        <w:pStyle w:val="Ttulo2"/>
      </w:pPr>
      <w:r>
        <w:tab/>
      </w:r>
      <w:bookmarkStart w:id="12" w:name="_Toc388281404"/>
      <w:r>
        <w:t>4.1.1 -</w:t>
      </w:r>
      <w:r w:rsidRPr="00816707">
        <w:t xml:space="preserve"> Java.</w:t>
      </w:r>
      <w:bookmarkEnd w:id="12"/>
    </w:p>
    <w:p w:rsidR="00B10355" w:rsidRDefault="00B10355" w:rsidP="00B10355">
      <w:r>
        <w:tab/>
      </w:r>
      <w:r w:rsidRPr="00816707">
        <w:t xml:space="preserve">El </w:t>
      </w:r>
      <w:r w:rsidRPr="00816707">
        <w:rPr>
          <w:i/>
          <w:iCs/>
        </w:rPr>
        <w:t xml:space="preserve">lenguaje de programación* </w:t>
      </w:r>
      <w:r>
        <w:t>elegido</w:t>
      </w:r>
      <w:r w:rsidRPr="00816707">
        <w:t xml:space="preserve"> para el desarrollo de la aplicación móvil en Android es </w:t>
      </w:r>
      <w:r w:rsidRPr="00816707">
        <w:rPr>
          <w:i/>
          <w:iCs/>
        </w:rPr>
        <w:t>Java</w:t>
      </w:r>
      <w:r w:rsidR="00326F9C">
        <w:rPr>
          <w:i/>
          <w:iCs/>
          <w:vertAlign w:val="superscript"/>
        </w:rPr>
        <w:t>6</w:t>
      </w:r>
      <w:r>
        <w:rPr>
          <w:i/>
          <w:iCs/>
        </w:rPr>
        <w:t>.</w:t>
      </w:r>
    </w:p>
    <w:p w:rsidR="00B10355" w:rsidRPr="00816707" w:rsidRDefault="00B10355" w:rsidP="00B10355">
      <w:r>
        <w:tab/>
        <w:t xml:space="preserve">Este lenguaje ampliamente popular, </w:t>
      </w:r>
      <w:r w:rsidRPr="00D31A68">
        <w:rPr>
          <w:i/>
        </w:rPr>
        <w:t>orientado a objetos</w:t>
      </w:r>
      <w:r>
        <w:rPr>
          <w:i/>
        </w:rPr>
        <w:t>*</w:t>
      </w:r>
      <w:r>
        <w:t xml:space="preserve">, multiplataforma y multipropósito, </w:t>
      </w:r>
      <w:r w:rsidRPr="00816707">
        <w:t>incluye un cliente completo de servicios web y</w:t>
      </w:r>
      <w:r>
        <w:t xml:space="preserve"> es soportado por Android.Cuenta con una gran comunidad online que aporta gran cantidad de documentación y recursos de aprendizaje.</w:t>
      </w:r>
    </w:p>
    <w:p w:rsidR="00B10355" w:rsidRPr="00816707" w:rsidRDefault="00B10355" w:rsidP="00B10355">
      <w:pPr>
        <w:pStyle w:val="Default"/>
        <w:spacing w:after="200"/>
        <w:jc w:val="both"/>
      </w:pPr>
      <w:r>
        <w:tab/>
      </w:r>
    </w:p>
    <w:p w:rsidR="00643E00" w:rsidRDefault="00643E00" w:rsidP="00B10355">
      <w:pPr>
        <w:pStyle w:val="Default"/>
        <w:spacing w:after="200"/>
        <w:ind w:left="708"/>
        <w:jc w:val="both"/>
        <w:rPr>
          <w:b/>
          <w:bCs/>
        </w:rPr>
      </w:pPr>
    </w:p>
    <w:p w:rsidR="00643E00" w:rsidRDefault="00643E00" w:rsidP="00B10355">
      <w:pPr>
        <w:pStyle w:val="Default"/>
        <w:spacing w:after="200"/>
        <w:ind w:left="708"/>
        <w:jc w:val="both"/>
        <w:rPr>
          <w:b/>
          <w:bCs/>
        </w:rPr>
      </w:pPr>
    </w:p>
    <w:p w:rsidR="00643E00" w:rsidRDefault="008F1837" w:rsidP="001D4893">
      <w:pPr>
        <w:pStyle w:val="Default"/>
        <w:spacing w:after="200"/>
        <w:jc w:val="both"/>
        <w:rPr>
          <w:b/>
          <w:bCs/>
        </w:rPr>
      </w:pPr>
      <w:r>
        <w:rPr>
          <w:spacing w:val="1"/>
          <w:sz w:val="20"/>
          <w:szCs w:val="20"/>
        </w:rPr>
        <w:tab/>
      </w:r>
      <w:r w:rsidR="00326F9C">
        <w:rPr>
          <w:spacing w:val="1"/>
          <w:sz w:val="20"/>
          <w:szCs w:val="20"/>
        </w:rPr>
        <w:t>6</w:t>
      </w:r>
      <w:r w:rsidR="00326F9C" w:rsidRPr="008E62CB">
        <w:rPr>
          <w:sz w:val="20"/>
          <w:szCs w:val="20"/>
        </w:rPr>
        <w:t>.</w:t>
      </w:r>
      <w:r w:rsidR="00326F9C" w:rsidRPr="008E62CB">
        <w:rPr>
          <w:spacing w:val="-2"/>
          <w:sz w:val="20"/>
          <w:szCs w:val="20"/>
        </w:rPr>
        <w:t>E</w:t>
      </w:r>
      <w:r w:rsidR="00326F9C" w:rsidRPr="008E62CB">
        <w:rPr>
          <w:spacing w:val="5"/>
          <w:sz w:val="20"/>
          <w:szCs w:val="20"/>
        </w:rPr>
        <w:t>j</w:t>
      </w:r>
      <w:r w:rsidR="00326F9C" w:rsidRPr="008E62CB">
        <w:rPr>
          <w:sz w:val="20"/>
          <w:szCs w:val="20"/>
        </w:rPr>
        <w:t>e</w:t>
      </w:r>
      <w:r w:rsidR="00326F9C" w:rsidRPr="008E62CB">
        <w:rPr>
          <w:spacing w:val="-6"/>
          <w:sz w:val="20"/>
          <w:szCs w:val="20"/>
        </w:rPr>
        <w:t>m</w:t>
      </w:r>
      <w:r w:rsidR="00326F9C" w:rsidRPr="008E62CB">
        <w:rPr>
          <w:spacing w:val="2"/>
          <w:sz w:val="20"/>
          <w:szCs w:val="20"/>
        </w:rPr>
        <w:t>p</w:t>
      </w:r>
      <w:r w:rsidR="00326F9C" w:rsidRPr="008E62CB">
        <w:rPr>
          <w:sz w:val="20"/>
          <w:szCs w:val="20"/>
        </w:rPr>
        <w:t>loe</w:t>
      </w:r>
      <w:r w:rsidR="00326F9C" w:rsidRPr="008E62CB">
        <w:rPr>
          <w:spacing w:val="-1"/>
          <w:sz w:val="20"/>
          <w:szCs w:val="20"/>
        </w:rPr>
        <w:t>x</w:t>
      </w:r>
      <w:r w:rsidR="00326F9C" w:rsidRPr="008E62CB">
        <w:rPr>
          <w:sz w:val="20"/>
          <w:szCs w:val="20"/>
        </w:rPr>
        <w:t>traí</w:t>
      </w:r>
      <w:r w:rsidR="00326F9C" w:rsidRPr="008E62CB">
        <w:rPr>
          <w:spacing w:val="1"/>
          <w:sz w:val="20"/>
          <w:szCs w:val="20"/>
        </w:rPr>
        <w:t>d</w:t>
      </w:r>
      <w:r w:rsidR="00326F9C" w:rsidRPr="008E62CB">
        <w:rPr>
          <w:sz w:val="20"/>
          <w:szCs w:val="20"/>
        </w:rPr>
        <w:t>o</w:t>
      </w:r>
      <w:r w:rsidR="00326F9C" w:rsidRPr="008E62CB">
        <w:rPr>
          <w:spacing w:val="1"/>
          <w:sz w:val="20"/>
          <w:szCs w:val="20"/>
        </w:rPr>
        <w:t>d</w:t>
      </w:r>
      <w:r w:rsidR="00326F9C" w:rsidRPr="008E62CB">
        <w:rPr>
          <w:sz w:val="20"/>
          <w:szCs w:val="20"/>
        </w:rPr>
        <w:t xml:space="preserve">ela </w:t>
      </w:r>
      <w:r w:rsidR="00326F9C" w:rsidRPr="008E62CB">
        <w:rPr>
          <w:spacing w:val="1"/>
          <w:sz w:val="20"/>
          <w:szCs w:val="20"/>
        </w:rPr>
        <w:t>r</w:t>
      </w:r>
      <w:r w:rsidR="00326F9C" w:rsidRPr="008E62CB">
        <w:rPr>
          <w:sz w:val="20"/>
          <w:szCs w:val="20"/>
        </w:rPr>
        <w:t>e</w:t>
      </w:r>
      <w:r w:rsidR="00326F9C" w:rsidRPr="008E62CB">
        <w:rPr>
          <w:spacing w:val="-2"/>
          <w:sz w:val="20"/>
          <w:szCs w:val="20"/>
        </w:rPr>
        <w:t>f</w:t>
      </w:r>
      <w:r w:rsidR="00326F9C" w:rsidRPr="008E62CB">
        <w:rPr>
          <w:sz w:val="20"/>
          <w:szCs w:val="20"/>
        </w:rPr>
        <w:t>e</w:t>
      </w:r>
      <w:r w:rsidR="00326F9C" w:rsidRPr="008E62CB">
        <w:rPr>
          <w:spacing w:val="1"/>
          <w:sz w:val="20"/>
          <w:szCs w:val="20"/>
        </w:rPr>
        <w:t>r</w:t>
      </w:r>
      <w:r w:rsidR="00326F9C" w:rsidRPr="008E62CB">
        <w:rPr>
          <w:sz w:val="20"/>
          <w:szCs w:val="20"/>
        </w:rPr>
        <w:t>e</w:t>
      </w:r>
      <w:r w:rsidR="00326F9C" w:rsidRPr="008E62CB">
        <w:rPr>
          <w:spacing w:val="-1"/>
          <w:sz w:val="20"/>
          <w:szCs w:val="20"/>
        </w:rPr>
        <w:t>n</w:t>
      </w:r>
      <w:r w:rsidR="00326F9C" w:rsidRPr="008E62CB">
        <w:rPr>
          <w:sz w:val="20"/>
          <w:szCs w:val="20"/>
        </w:rPr>
        <w:t>cia</w:t>
      </w:r>
      <w:r w:rsidR="00326F9C">
        <w:rPr>
          <w:spacing w:val="-14"/>
          <w:sz w:val="20"/>
          <w:szCs w:val="20"/>
        </w:rPr>
        <w:t>10</w:t>
      </w:r>
      <w:r w:rsidR="00326F9C" w:rsidRPr="008E62CB">
        <w:rPr>
          <w:spacing w:val="1"/>
          <w:sz w:val="20"/>
          <w:szCs w:val="20"/>
        </w:rPr>
        <w:t>d</w:t>
      </w:r>
      <w:r w:rsidR="00326F9C" w:rsidRPr="008E62CB">
        <w:rPr>
          <w:sz w:val="20"/>
          <w:szCs w:val="20"/>
        </w:rPr>
        <w:t>elca</w:t>
      </w:r>
      <w:r w:rsidR="00326F9C" w:rsidRPr="008E62CB">
        <w:rPr>
          <w:spacing w:val="1"/>
          <w:sz w:val="20"/>
          <w:szCs w:val="20"/>
        </w:rPr>
        <w:t>p</w:t>
      </w:r>
      <w:r w:rsidR="00326F9C" w:rsidRPr="008E62CB">
        <w:rPr>
          <w:sz w:val="20"/>
          <w:szCs w:val="20"/>
        </w:rPr>
        <w:t>í</w:t>
      </w:r>
      <w:r w:rsidR="00326F9C" w:rsidRPr="008E62CB">
        <w:rPr>
          <w:spacing w:val="2"/>
          <w:sz w:val="20"/>
          <w:szCs w:val="20"/>
        </w:rPr>
        <w:t>t</w:t>
      </w:r>
      <w:r w:rsidR="00326F9C" w:rsidRPr="008E62CB">
        <w:rPr>
          <w:spacing w:val="-4"/>
          <w:sz w:val="20"/>
          <w:szCs w:val="20"/>
        </w:rPr>
        <w:t>u</w:t>
      </w:r>
      <w:r w:rsidR="00326F9C" w:rsidRPr="008E62CB">
        <w:rPr>
          <w:spacing w:val="5"/>
          <w:sz w:val="20"/>
          <w:szCs w:val="20"/>
        </w:rPr>
        <w:t>l</w:t>
      </w:r>
      <w:r w:rsidR="00326F9C" w:rsidRPr="008E62CB">
        <w:rPr>
          <w:sz w:val="20"/>
          <w:szCs w:val="20"/>
        </w:rPr>
        <w:t>o1</w:t>
      </w:r>
      <w:r w:rsidR="00326F9C" w:rsidRPr="008E62CB">
        <w:rPr>
          <w:spacing w:val="1"/>
          <w:sz w:val="20"/>
          <w:szCs w:val="20"/>
        </w:rPr>
        <w:t xml:space="preserve"> d</w:t>
      </w:r>
      <w:r w:rsidR="00326F9C" w:rsidRPr="008E62CB">
        <w:rPr>
          <w:sz w:val="20"/>
          <w:szCs w:val="20"/>
        </w:rPr>
        <w:t>el</w:t>
      </w:r>
      <w:r w:rsidR="00326F9C" w:rsidRPr="008E62CB">
        <w:rPr>
          <w:spacing w:val="1"/>
          <w:sz w:val="20"/>
          <w:szCs w:val="20"/>
        </w:rPr>
        <w:t>d</w:t>
      </w:r>
      <w:r w:rsidR="00326F9C" w:rsidRPr="008E62CB">
        <w:rPr>
          <w:spacing w:val="-1"/>
          <w:sz w:val="20"/>
          <w:szCs w:val="20"/>
        </w:rPr>
        <w:t>o</w:t>
      </w:r>
      <w:r w:rsidR="00326F9C" w:rsidRPr="008E62CB">
        <w:rPr>
          <w:spacing w:val="-2"/>
          <w:sz w:val="20"/>
          <w:szCs w:val="20"/>
        </w:rPr>
        <w:t>c</w:t>
      </w:r>
      <w:r w:rsidR="00326F9C" w:rsidRPr="008E62CB">
        <w:rPr>
          <w:spacing w:val="1"/>
          <w:sz w:val="20"/>
          <w:szCs w:val="20"/>
        </w:rPr>
        <w:t>u</w:t>
      </w:r>
      <w:r w:rsidR="00326F9C" w:rsidRPr="008E62CB">
        <w:rPr>
          <w:spacing w:val="-6"/>
          <w:sz w:val="20"/>
          <w:szCs w:val="20"/>
        </w:rPr>
        <w:t>m</w:t>
      </w:r>
      <w:r w:rsidR="00326F9C" w:rsidRPr="008E62CB">
        <w:rPr>
          <w:spacing w:val="5"/>
          <w:sz w:val="20"/>
          <w:szCs w:val="20"/>
        </w:rPr>
        <w:t>e</w:t>
      </w:r>
      <w:r w:rsidR="00326F9C" w:rsidRPr="008E62CB">
        <w:rPr>
          <w:spacing w:val="-1"/>
          <w:sz w:val="20"/>
          <w:szCs w:val="20"/>
        </w:rPr>
        <w:t>n</w:t>
      </w:r>
      <w:r w:rsidR="00326F9C" w:rsidRPr="008E62CB">
        <w:rPr>
          <w:sz w:val="20"/>
          <w:szCs w:val="20"/>
        </w:rPr>
        <w:t>to</w:t>
      </w:r>
      <w:r w:rsidR="00326F9C" w:rsidRPr="008E62CB">
        <w:rPr>
          <w:spacing w:val="-4"/>
          <w:sz w:val="20"/>
          <w:szCs w:val="20"/>
        </w:rPr>
        <w:t>“</w:t>
      </w:r>
      <w:r w:rsidR="00326F9C" w:rsidRPr="008E62CB">
        <w:rPr>
          <w:spacing w:val="3"/>
          <w:sz w:val="20"/>
          <w:szCs w:val="20"/>
        </w:rPr>
        <w:t>G</w:t>
      </w:r>
      <w:r w:rsidR="00326F9C" w:rsidRPr="008E62CB">
        <w:rPr>
          <w:sz w:val="20"/>
          <w:szCs w:val="20"/>
        </w:rPr>
        <w:t>l</w:t>
      </w:r>
      <w:r w:rsidR="00326F9C" w:rsidRPr="008E62CB">
        <w:rPr>
          <w:spacing w:val="2"/>
          <w:sz w:val="20"/>
          <w:szCs w:val="20"/>
        </w:rPr>
        <w:t>o</w:t>
      </w:r>
      <w:r w:rsidR="00326F9C" w:rsidRPr="008E62CB">
        <w:rPr>
          <w:spacing w:val="-1"/>
          <w:sz w:val="20"/>
          <w:szCs w:val="20"/>
        </w:rPr>
        <w:t>s</w:t>
      </w:r>
      <w:r w:rsidR="00326F9C" w:rsidRPr="008E62CB">
        <w:rPr>
          <w:sz w:val="20"/>
          <w:szCs w:val="20"/>
        </w:rPr>
        <w:t>a</w:t>
      </w:r>
      <w:r w:rsidR="00326F9C" w:rsidRPr="008E62CB">
        <w:rPr>
          <w:spacing w:val="1"/>
          <w:sz w:val="20"/>
          <w:szCs w:val="20"/>
        </w:rPr>
        <w:t>r</w:t>
      </w:r>
      <w:r w:rsidR="00326F9C" w:rsidRPr="008E62CB">
        <w:rPr>
          <w:sz w:val="20"/>
          <w:szCs w:val="20"/>
        </w:rPr>
        <w:t>i</w:t>
      </w:r>
      <w:r w:rsidR="00326F9C" w:rsidRPr="008E62CB">
        <w:rPr>
          <w:spacing w:val="1"/>
          <w:sz w:val="20"/>
          <w:szCs w:val="20"/>
        </w:rPr>
        <w:t>o</w:t>
      </w:r>
      <w:r w:rsidR="00326F9C" w:rsidRPr="008E62CB">
        <w:rPr>
          <w:sz w:val="20"/>
          <w:szCs w:val="20"/>
        </w:rPr>
        <w:t>, a</w:t>
      </w:r>
      <w:r w:rsidR="00326F9C" w:rsidRPr="008E62CB">
        <w:rPr>
          <w:spacing w:val="1"/>
          <w:sz w:val="20"/>
          <w:szCs w:val="20"/>
        </w:rPr>
        <w:t>p</w:t>
      </w:r>
      <w:r w:rsidR="00326F9C" w:rsidRPr="008E62CB">
        <w:rPr>
          <w:sz w:val="20"/>
          <w:szCs w:val="20"/>
        </w:rPr>
        <w:t>é</w:t>
      </w:r>
      <w:r w:rsidR="00326F9C" w:rsidRPr="008E62CB">
        <w:rPr>
          <w:spacing w:val="-1"/>
          <w:sz w:val="20"/>
          <w:szCs w:val="20"/>
        </w:rPr>
        <w:t>n</w:t>
      </w:r>
      <w:r w:rsidR="00326F9C" w:rsidRPr="008E62CB">
        <w:rPr>
          <w:spacing w:val="1"/>
          <w:sz w:val="20"/>
          <w:szCs w:val="20"/>
        </w:rPr>
        <w:t>d</w:t>
      </w:r>
      <w:r w:rsidR="00326F9C" w:rsidRPr="008E62CB">
        <w:rPr>
          <w:sz w:val="20"/>
          <w:szCs w:val="20"/>
        </w:rPr>
        <w:t>icey</w:t>
      </w:r>
      <w:r w:rsidR="00326F9C" w:rsidRPr="008E62CB">
        <w:rPr>
          <w:spacing w:val="1"/>
          <w:sz w:val="20"/>
          <w:szCs w:val="20"/>
        </w:rPr>
        <w:t>b</w:t>
      </w:r>
      <w:r w:rsidR="00326F9C" w:rsidRPr="008E62CB">
        <w:rPr>
          <w:sz w:val="20"/>
          <w:szCs w:val="20"/>
        </w:rPr>
        <w:t>i</w:t>
      </w:r>
      <w:r w:rsidR="00326F9C" w:rsidRPr="008E62CB">
        <w:rPr>
          <w:spacing w:val="1"/>
          <w:sz w:val="20"/>
          <w:szCs w:val="20"/>
        </w:rPr>
        <w:t>b</w:t>
      </w:r>
      <w:r w:rsidR="00326F9C" w:rsidRPr="008E62CB">
        <w:rPr>
          <w:sz w:val="20"/>
          <w:szCs w:val="20"/>
        </w:rPr>
        <w:t>li</w:t>
      </w:r>
      <w:r w:rsidR="00326F9C" w:rsidRPr="008E62CB">
        <w:rPr>
          <w:spacing w:val="4"/>
          <w:sz w:val="20"/>
          <w:szCs w:val="20"/>
        </w:rPr>
        <w:t>o</w:t>
      </w:r>
      <w:r w:rsidR="00326F9C" w:rsidRPr="008E62CB">
        <w:rPr>
          <w:spacing w:val="-1"/>
          <w:sz w:val="20"/>
          <w:szCs w:val="20"/>
        </w:rPr>
        <w:t>g</w:t>
      </w:r>
      <w:r w:rsidR="00326F9C" w:rsidRPr="008E62CB">
        <w:rPr>
          <w:spacing w:val="1"/>
          <w:sz w:val="20"/>
          <w:szCs w:val="20"/>
        </w:rPr>
        <w:t>r</w:t>
      </w:r>
      <w:r w:rsidR="00326F9C" w:rsidRPr="008E62CB">
        <w:rPr>
          <w:sz w:val="20"/>
          <w:szCs w:val="20"/>
        </w:rPr>
        <w:t>a</w:t>
      </w:r>
      <w:r w:rsidR="00326F9C" w:rsidRPr="008E62CB">
        <w:rPr>
          <w:spacing w:val="-2"/>
          <w:sz w:val="20"/>
          <w:szCs w:val="20"/>
        </w:rPr>
        <w:t>f</w:t>
      </w:r>
      <w:r w:rsidR="00326F9C" w:rsidRPr="008E62CB">
        <w:rPr>
          <w:sz w:val="20"/>
          <w:szCs w:val="20"/>
        </w:rPr>
        <w:t>ía”.</w:t>
      </w:r>
    </w:p>
    <w:p w:rsidR="00B10355" w:rsidRPr="00E92EAD" w:rsidRDefault="00B10355" w:rsidP="00B10355">
      <w:pPr>
        <w:pStyle w:val="Default"/>
        <w:spacing w:after="200"/>
        <w:ind w:left="708"/>
        <w:jc w:val="both"/>
        <w:rPr>
          <w:b/>
          <w:bCs/>
        </w:rPr>
      </w:pPr>
      <w:r w:rsidRPr="00816707">
        <w:rPr>
          <w:b/>
          <w:bCs/>
        </w:rPr>
        <w:lastRenderedPageBreak/>
        <w:t xml:space="preserve">Ventajas: </w:t>
      </w:r>
    </w:p>
    <w:p w:rsidR="00B10355" w:rsidRDefault="00B10355" w:rsidP="00B10355">
      <w:pPr>
        <w:pStyle w:val="Default"/>
        <w:numPr>
          <w:ilvl w:val="0"/>
          <w:numId w:val="10"/>
        </w:numPr>
        <w:spacing w:after="200"/>
        <w:jc w:val="both"/>
      </w:pPr>
      <w:r>
        <w:t>Multipropósito.</w:t>
      </w:r>
    </w:p>
    <w:p w:rsidR="00B10355" w:rsidRPr="00816707" w:rsidRDefault="00B10355" w:rsidP="00B10355">
      <w:pPr>
        <w:pStyle w:val="Default"/>
        <w:numPr>
          <w:ilvl w:val="0"/>
          <w:numId w:val="10"/>
        </w:numPr>
        <w:spacing w:after="200"/>
        <w:jc w:val="both"/>
      </w:pPr>
      <w:r w:rsidRPr="00816707">
        <w:t xml:space="preserve">Multiplataforma. </w:t>
      </w:r>
    </w:p>
    <w:p w:rsidR="00B10355" w:rsidRDefault="00B10355" w:rsidP="00B10355">
      <w:pPr>
        <w:pStyle w:val="Default"/>
        <w:numPr>
          <w:ilvl w:val="0"/>
          <w:numId w:val="10"/>
        </w:numPr>
        <w:spacing w:after="200"/>
        <w:jc w:val="both"/>
      </w:pPr>
      <w:r>
        <w:t>Open Source.</w:t>
      </w:r>
    </w:p>
    <w:p w:rsidR="00B10355" w:rsidRDefault="00B10355" w:rsidP="00B10355">
      <w:pPr>
        <w:pStyle w:val="Default"/>
        <w:numPr>
          <w:ilvl w:val="0"/>
          <w:numId w:val="10"/>
        </w:numPr>
        <w:spacing w:after="200"/>
        <w:jc w:val="both"/>
      </w:pPr>
      <w:r>
        <w:t>Gratis.</w:t>
      </w:r>
    </w:p>
    <w:p w:rsidR="00B10355" w:rsidRDefault="00B10355" w:rsidP="00B10355">
      <w:pPr>
        <w:pStyle w:val="Default"/>
        <w:numPr>
          <w:ilvl w:val="0"/>
          <w:numId w:val="10"/>
        </w:numPr>
        <w:spacing w:after="200"/>
        <w:jc w:val="both"/>
      </w:pPr>
      <w:r>
        <w:t>Sintaxis simple.</w:t>
      </w:r>
    </w:p>
    <w:p w:rsidR="00B10355" w:rsidRDefault="00B10355" w:rsidP="00B10355">
      <w:pPr>
        <w:pStyle w:val="Default"/>
        <w:numPr>
          <w:ilvl w:val="0"/>
          <w:numId w:val="10"/>
        </w:numPr>
        <w:spacing w:after="200"/>
        <w:jc w:val="both"/>
      </w:pPr>
      <w:r>
        <w:t>Extensa documentación disponible.</w:t>
      </w:r>
    </w:p>
    <w:p w:rsidR="00B10355" w:rsidRDefault="00B10355" w:rsidP="00B10355">
      <w:pPr>
        <w:pStyle w:val="Default"/>
        <w:numPr>
          <w:ilvl w:val="0"/>
          <w:numId w:val="10"/>
        </w:numPr>
        <w:spacing w:after="200"/>
        <w:jc w:val="both"/>
      </w:pPr>
      <w:r w:rsidRPr="00816707">
        <w:t xml:space="preserve">Interoperabilidad </w:t>
      </w:r>
      <w:r>
        <w:t>entre varios lenguajes de programación diferentes.</w:t>
      </w:r>
    </w:p>
    <w:p w:rsidR="00B10355" w:rsidRPr="00816707" w:rsidRDefault="00B10355" w:rsidP="00B10355">
      <w:pPr>
        <w:pStyle w:val="Default"/>
        <w:spacing w:after="200"/>
        <w:jc w:val="both"/>
      </w:pPr>
    </w:p>
    <w:p w:rsidR="00B10355" w:rsidRPr="00A1010B" w:rsidRDefault="00B10355" w:rsidP="00A1010B">
      <w:pPr>
        <w:pStyle w:val="Default"/>
        <w:spacing w:after="200"/>
        <w:ind w:left="708"/>
        <w:jc w:val="both"/>
        <w:rPr>
          <w:b/>
          <w:bCs/>
        </w:rPr>
      </w:pPr>
      <w:r w:rsidRPr="00816707">
        <w:rPr>
          <w:b/>
          <w:bCs/>
        </w:rPr>
        <w:t xml:space="preserve">Desventajas: </w:t>
      </w:r>
    </w:p>
    <w:p w:rsidR="00B10355" w:rsidRDefault="00B10355" w:rsidP="00B10355">
      <w:pPr>
        <w:pStyle w:val="Default"/>
        <w:numPr>
          <w:ilvl w:val="0"/>
          <w:numId w:val="11"/>
        </w:numPr>
        <w:spacing w:after="200"/>
        <w:jc w:val="both"/>
      </w:pPr>
      <w:r w:rsidRPr="00816707">
        <w:t xml:space="preserve">Requiere una </w:t>
      </w:r>
      <w:r w:rsidRPr="00AB4003">
        <w:rPr>
          <w:i/>
        </w:rPr>
        <w:t>Máquina Virtual (JVM</w:t>
      </w:r>
      <w:r w:rsidRPr="00816707">
        <w:t>)</w:t>
      </w:r>
      <w:r w:rsidR="001D4893">
        <w:rPr>
          <w:vertAlign w:val="superscript"/>
        </w:rPr>
        <w:t>*</w:t>
      </w:r>
      <w:r>
        <w:t xml:space="preserve"> para ejecutar las aplicaciones o un </w:t>
      </w:r>
    </w:p>
    <w:p w:rsidR="00B10355" w:rsidRPr="00816707" w:rsidRDefault="00B10355" w:rsidP="00B10355">
      <w:pPr>
        <w:pStyle w:val="Default"/>
        <w:spacing w:after="200"/>
        <w:ind w:left="360"/>
        <w:jc w:val="both"/>
      </w:pPr>
      <w:r>
        <w:t>dispositivo móvil que cuente con el sistema operativo Android.</w:t>
      </w:r>
    </w:p>
    <w:p w:rsidR="00B10355" w:rsidRPr="00816707" w:rsidRDefault="00B10355" w:rsidP="00B10355">
      <w:pPr>
        <w:pStyle w:val="Default"/>
        <w:spacing w:after="200"/>
        <w:jc w:val="both"/>
      </w:pPr>
    </w:p>
    <w:p w:rsidR="00B10355" w:rsidRPr="00816707" w:rsidRDefault="00B10355" w:rsidP="00981C91">
      <w:pPr>
        <w:pStyle w:val="Ttulo2"/>
      </w:pPr>
      <w:r>
        <w:tab/>
      </w:r>
      <w:bookmarkStart w:id="13" w:name="_Toc388281405"/>
      <w:r w:rsidRPr="00816707">
        <w:t>4.1.2</w:t>
      </w:r>
      <w:r>
        <w:t xml:space="preserve"> -</w:t>
      </w:r>
      <w:r w:rsidRPr="00816707">
        <w:t xml:space="preserve"> SDK</w:t>
      </w:r>
      <w:bookmarkEnd w:id="13"/>
    </w:p>
    <w:p w:rsidR="00B10355" w:rsidRPr="00643E00" w:rsidRDefault="00B10355" w:rsidP="00643E00">
      <w:pPr>
        <w:rPr>
          <w:lang w:eastAsia="es-UY"/>
        </w:rPr>
      </w:pPr>
      <w:r>
        <w:rPr>
          <w:lang w:eastAsia="es-UY"/>
        </w:rPr>
        <w:tab/>
      </w:r>
      <w:r w:rsidRPr="00816707">
        <w:rPr>
          <w:lang w:eastAsia="es-UY"/>
        </w:rPr>
        <w:t xml:space="preserve">El SDK </w:t>
      </w:r>
      <w:r>
        <w:rPr>
          <w:lang w:eastAsia="es-UY"/>
        </w:rPr>
        <w:t xml:space="preserve">(Software Development Kit) </w:t>
      </w:r>
      <w:r w:rsidRPr="00816707">
        <w:rPr>
          <w:lang w:eastAsia="es-UY"/>
        </w:rPr>
        <w:t>de Android</w:t>
      </w:r>
      <w:r>
        <w:rPr>
          <w:lang w:eastAsia="es-UY"/>
        </w:rPr>
        <w:t>brinda</w:t>
      </w:r>
      <w:r w:rsidRPr="00816707">
        <w:rPr>
          <w:lang w:eastAsia="es-UY"/>
        </w:rPr>
        <w:t xml:space="preserve"> las bibliotecas API y </w:t>
      </w:r>
      <w:r>
        <w:rPr>
          <w:lang w:eastAsia="es-UY"/>
        </w:rPr>
        <w:t xml:space="preserve">todas </w:t>
      </w:r>
      <w:r w:rsidRPr="00816707">
        <w:rPr>
          <w:lang w:eastAsia="es-UY"/>
        </w:rPr>
        <w:t xml:space="preserve">las herramientas de desarrollo </w:t>
      </w:r>
      <w:r>
        <w:rPr>
          <w:lang w:eastAsia="es-UY"/>
        </w:rPr>
        <w:t>importantes</w:t>
      </w:r>
      <w:r w:rsidRPr="00816707">
        <w:rPr>
          <w:lang w:eastAsia="es-UY"/>
        </w:rPr>
        <w:t xml:space="preserve"> para crear, </w:t>
      </w:r>
      <w:r>
        <w:rPr>
          <w:lang w:eastAsia="es-UY"/>
        </w:rPr>
        <w:t>ejecutar</w:t>
      </w:r>
      <w:r w:rsidRPr="00816707">
        <w:rPr>
          <w:lang w:eastAsia="es-UY"/>
        </w:rPr>
        <w:t xml:space="preserve"> y depurar aplicaciones </w:t>
      </w:r>
      <w:r>
        <w:rPr>
          <w:lang w:eastAsia="es-UY"/>
        </w:rPr>
        <w:t xml:space="preserve">para el sistema operativo, así como un </w:t>
      </w:r>
      <w:r w:rsidRPr="00AB4003">
        <w:rPr>
          <w:i/>
          <w:lang w:eastAsia="es-UY"/>
        </w:rPr>
        <w:t>emulador</w:t>
      </w:r>
      <w:r>
        <w:rPr>
          <w:vertAlign w:val="superscript"/>
          <w:lang w:eastAsia="es-UY"/>
        </w:rPr>
        <w:t>*</w:t>
      </w:r>
      <w:r>
        <w:rPr>
          <w:lang w:eastAsia="es-UY"/>
        </w:rPr>
        <w:t xml:space="preserve"> si no se cuenta con un dispositivo móvil para testear la aplicación.</w:t>
      </w:r>
    </w:p>
    <w:p w:rsidR="00B10355" w:rsidRPr="00640735" w:rsidRDefault="00B10355" w:rsidP="00981C91">
      <w:pPr>
        <w:pStyle w:val="Ttulo2"/>
      </w:pPr>
      <w:r>
        <w:tab/>
      </w:r>
      <w:bookmarkStart w:id="14" w:name="_Toc388281406"/>
      <w:r w:rsidRPr="00640735">
        <w:t>4.1.3 - Eclipse.</w:t>
      </w:r>
      <w:bookmarkEnd w:id="14"/>
    </w:p>
    <w:p w:rsidR="00B10355" w:rsidRDefault="00B10355" w:rsidP="00B10355">
      <w:pPr>
        <w:rPr>
          <w:iCs/>
        </w:rPr>
      </w:pPr>
      <w:r>
        <w:tab/>
      </w:r>
      <w:r w:rsidRPr="00816707">
        <w:t xml:space="preserve">Para desarrollar la aplicación </w:t>
      </w:r>
      <w:r>
        <w:t>Android se consideró como adecuado</w:t>
      </w:r>
      <w:r w:rsidRPr="00816707">
        <w:t xml:space="preserve"> utilizar el </w:t>
      </w:r>
      <w:r w:rsidRPr="00816707">
        <w:rPr>
          <w:i/>
          <w:iCs/>
        </w:rPr>
        <w:t>entorno de desarrollo*</w:t>
      </w:r>
      <w:r>
        <w:t xml:space="preserve"> (IDE):</w:t>
      </w:r>
      <w:r w:rsidRPr="00816707">
        <w:rPr>
          <w:i/>
          <w:iCs/>
        </w:rPr>
        <w:t>Eclipse 4.2.</w:t>
      </w:r>
      <w:r w:rsidRPr="002E1E56">
        <w:rPr>
          <w:i/>
          <w:iCs/>
        </w:rPr>
        <w:t>1</w:t>
      </w:r>
    </w:p>
    <w:p w:rsidR="00B10355" w:rsidRDefault="00B10355" w:rsidP="00B10355">
      <w:r>
        <w:tab/>
      </w:r>
      <w:r w:rsidRPr="00816707">
        <w:t xml:space="preserve">Eclipse es un entorno de desarrollo integrado libre, </w:t>
      </w:r>
      <w:r>
        <w:t xml:space="preserve">de código abierto, que no maneja ningún lenguaje en específico pero es ampliamente utilizado para desarrollar en Java. Cuenta con ventanas y editores relacionados entre sí que optimizan la visualización y el trabajo sobre las aplicaciones, además de gestión de proyectos de aplicaciones (contiene el conjunto de recursos utilizados dentro de un mismo lugar) y depurador de código. </w:t>
      </w:r>
    </w:p>
    <w:p w:rsidR="00B10355" w:rsidRPr="00816707" w:rsidRDefault="00B10355" w:rsidP="00B10355">
      <w:r>
        <w:tab/>
        <w:t>El SDK de Android anteriormente mencionado está optimizado para su inclusión en este IDE.</w:t>
      </w:r>
    </w:p>
    <w:p w:rsidR="00B10355" w:rsidRPr="00816707" w:rsidRDefault="00B10355" w:rsidP="00B10355">
      <w:pPr>
        <w:pStyle w:val="Default"/>
        <w:spacing w:after="200"/>
        <w:jc w:val="both"/>
      </w:pPr>
    </w:p>
    <w:p w:rsidR="00B10355" w:rsidRPr="007830EC" w:rsidRDefault="00B10355" w:rsidP="00981C91">
      <w:pPr>
        <w:pStyle w:val="Ttulo2"/>
        <w:rPr>
          <w:lang w:val="en-US"/>
        </w:rPr>
      </w:pPr>
      <w:r w:rsidRPr="00CF0853">
        <w:lastRenderedPageBreak/>
        <w:tab/>
      </w:r>
      <w:bookmarkStart w:id="15" w:name="_Toc388281407"/>
      <w:r w:rsidRPr="005D760A">
        <w:rPr>
          <w:lang w:val="en-US"/>
        </w:rPr>
        <w:t>4.1.</w:t>
      </w:r>
      <w:r w:rsidR="00F3262A">
        <w:rPr>
          <w:lang w:val="en-US"/>
        </w:rPr>
        <w:t>4</w:t>
      </w:r>
      <w:r>
        <w:rPr>
          <w:lang w:val="en-US"/>
        </w:rPr>
        <w:t xml:space="preserve"> -</w:t>
      </w:r>
      <w:r w:rsidRPr="007830EC">
        <w:rPr>
          <w:lang w:val="en-US"/>
        </w:rPr>
        <w:t>SOAP (Simple Object Access Protocol)</w:t>
      </w:r>
      <w:bookmarkEnd w:id="15"/>
    </w:p>
    <w:p w:rsidR="00B10355" w:rsidRDefault="00B10355" w:rsidP="00B10355">
      <w:r w:rsidRPr="007830EC">
        <w:rPr>
          <w:i/>
          <w:iCs/>
          <w:lang w:val="en-US"/>
        </w:rPr>
        <w:tab/>
      </w:r>
      <w:r w:rsidRPr="00A9390F">
        <w:rPr>
          <w:iCs/>
        </w:rPr>
        <w:t>SOAP es un protocolo</w:t>
      </w:r>
      <w:r>
        <w:rPr>
          <w:iCs/>
        </w:rPr>
        <w:t xml:space="preserve"> liviano y simple</w:t>
      </w:r>
      <w:r w:rsidRPr="00A9390F">
        <w:rPr>
          <w:iCs/>
        </w:rPr>
        <w:t xml:space="preserve"> que consiste </w:t>
      </w:r>
      <w:r w:rsidRPr="00A9390F">
        <w:rPr>
          <w:bCs/>
        </w:rPr>
        <w:t>en</w:t>
      </w:r>
      <w:r>
        <w:rPr>
          <w:bCs/>
        </w:rPr>
        <w:t xml:space="preserve"> definir un formato estándar de mensajes para realizar la comunicación entre distintas aplicaciones</w:t>
      </w:r>
      <w:r>
        <w:t>de forma genérica (de modo que no importe el lenguaje utilizado por las mismas).</w:t>
      </w:r>
    </w:p>
    <w:p w:rsidR="00B10355" w:rsidRDefault="00B10355" w:rsidP="00643E00">
      <w:r>
        <w:tab/>
        <w:t>Dentro de la aplicación EnCuadro 3.0 se utiliza para el envío de datos (cuestionarios, ranking de usuarios) y recepción (todo lo referente a obras y salas) desde y hacia la base de datos del servidor.</w:t>
      </w:r>
    </w:p>
    <w:p w:rsidR="00B10355" w:rsidRDefault="00B10355" w:rsidP="00981C91">
      <w:pPr>
        <w:pStyle w:val="Ttulo2"/>
      </w:pPr>
      <w:r>
        <w:tab/>
      </w:r>
      <w:bookmarkStart w:id="16" w:name="_Toc388281408"/>
      <w:r w:rsidRPr="00816707">
        <w:t>4.1.</w:t>
      </w:r>
      <w:r w:rsidR="00F3262A">
        <w:t>5</w:t>
      </w:r>
      <w:r>
        <w:t xml:space="preserve"> -FTP (File Transfer Protocol)</w:t>
      </w:r>
      <w:bookmarkEnd w:id="16"/>
    </w:p>
    <w:p w:rsidR="00B10355" w:rsidRDefault="00B10355" w:rsidP="00B10355">
      <w:r>
        <w:rPr>
          <w:b/>
        </w:rPr>
        <w:tab/>
      </w:r>
      <w:r>
        <w:t xml:space="preserve">FTP es un protocolo basado en la arquitectura </w:t>
      </w:r>
      <w:r w:rsidRPr="00783748">
        <w:rPr>
          <w:i/>
        </w:rPr>
        <w:t>cliente-servidor</w:t>
      </w:r>
      <w:r>
        <w:t>* para la transferencia de archivos entre un dispositivo y un servidor, ya sea para descargar o subir un archivo independientemente del sistema operativo que se use.</w:t>
      </w:r>
    </w:p>
    <w:p w:rsidR="00B10355" w:rsidRDefault="00B10355" w:rsidP="00B10355">
      <w:r>
        <w:tab/>
        <w:t>Dentro de la aplicación EnCuadro 3.0 se utiliza para la descarga de audio e imágenes asociadas con cada obra.</w:t>
      </w:r>
    </w:p>
    <w:p w:rsidR="00B10355" w:rsidRPr="00697714" w:rsidRDefault="00B10355" w:rsidP="00B10355">
      <w:r>
        <w:br w:type="page"/>
      </w:r>
    </w:p>
    <w:p w:rsidR="00B10355" w:rsidRPr="00640735" w:rsidRDefault="00B10355" w:rsidP="00981C91">
      <w:pPr>
        <w:pStyle w:val="Ttulo2"/>
      </w:pPr>
      <w:r>
        <w:lastRenderedPageBreak/>
        <w:tab/>
      </w:r>
      <w:bookmarkStart w:id="17" w:name="_Toc388281409"/>
      <w:r w:rsidRPr="00640735">
        <w:t>4.2  - Requerimientos funcionales.</w:t>
      </w:r>
      <w:bookmarkEnd w:id="17"/>
    </w:p>
    <w:p w:rsidR="00B10355" w:rsidRDefault="00B10355" w:rsidP="00B10355">
      <w:r>
        <w:tab/>
        <w:t>Para que el sistema funcione de forma correcta se definieron los siguientes requerimientos: la aplicación debe brindar los mismos casos de uso que su predecesora en iOS, optimizados para dispositivos Android, con un entorno amigable, intuitivo y rápido.</w:t>
      </w:r>
    </w:p>
    <w:p w:rsidR="00B10355" w:rsidRPr="005244FA" w:rsidRDefault="00B10355" w:rsidP="00981C91">
      <w:pPr>
        <w:pStyle w:val="Ttulo2"/>
        <w:ind w:firstLine="708"/>
      </w:pPr>
      <w:bookmarkStart w:id="18" w:name="_Toc388281410"/>
      <w:r w:rsidRPr="005244FA">
        <w:t>4.2.1 - Listar obras</w:t>
      </w:r>
      <w:r>
        <w:t>.</w:t>
      </w:r>
      <w:bookmarkEnd w:id="18"/>
    </w:p>
    <w:p w:rsidR="00B10355" w:rsidRDefault="00B10355" w:rsidP="00B10355">
      <w:r>
        <w:tab/>
        <w:t>El sistema debe listar todas las obras disponibles dentro de la base de datos para que el usuario elija la que desee.</w:t>
      </w:r>
    </w:p>
    <w:p w:rsidR="00B10355" w:rsidRDefault="00B10355" w:rsidP="00981C91">
      <w:pPr>
        <w:pStyle w:val="Ttulo2"/>
        <w:ind w:firstLine="708"/>
      </w:pPr>
      <w:bookmarkStart w:id="19" w:name="_Toc388281411"/>
      <w:r w:rsidRPr="005244FA">
        <w:t>4.2.2 - Listar salas</w:t>
      </w:r>
      <w:r>
        <w:t>.</w:t>
      </w:r>
      <w:bookmarkEnd w:id="19"/>
    </w:p>
    <w:p w:rsidR="00B10355" w:rsidRDefault="00B10355" w:rsidP="00B10355">
      <w:r>
        <w:rPr>
          <w:b/>
        </w:rPr>
        <w:tab/>
      </w:r>
      <w:r>
        <w:t>El sistema debe listar todas las salas disponibles dentro de la base de datos para que el usuario elija la que desee.</w:t>
      </w:r>
    </w:p>
    <w:p w:rsidR="00B10355" w:rsidRPr="007D19D1" w:rsidRDefault="00B10355" w:rsidP="00981C91">
      <w:pPr>
        <w:pStyle w:val="Ttulo2"/>
      </w:pPr>
      <w:r>
        <w:tab/>
      </w:r>
      <w:bookmarkStart w:id="20" w:name="_Toc388281412"/>
      <w:r w:rsidRPr="007D19D1">
        <w:t>4.2.3 - Mostrar contenido de obra.</w:t>
      </w:r>
      <w:bookmarkEnd w:id="20"/>
    </w:p>
    <w:p w:rsidR="00B10355" w:rsidRDefault="00B10355" w:rsidP="00B10355">
      <w:r>
        <w:rPr>
          <w:b/>
        </w:rPr>
        <w:tab/>
      </w:r>
      <w:r>
        <w:t>El sistema muestra el contenido de la base de datos asociado a la obra seleccionada.</w:t>
      </w:r>
    </w:p>
    <w:p w:rsidR="00B10355" w:rsidRDefault="00B10355" w:rsidP="00981C91">
      <w:pPr>
        <w:pStyle w:val="Ttulo2"/>
      </w:pPr>
      <w:r>
        <w:tab/>
      </w:r>
      <w:bookmarkStart w:id="21" w:name="_Toc388281413"/>
      <w:r>
        <w:t>4.2.4 - Leer QR de obra</w:t>
      </w:r>
      <w:bookmarkEnd w:id="21"/>
    </w:p>
    <w:p w:rsidR="00B10355" w:rsidRDefault="00B10355" w:rsidP="00B10355">
      <w:r>
        <w:rPr>
          <w:b/>
        </w:rPr>
        <w:tab/>
      </w:r>
      <w:r>
        <w:t>A través de la cámara, se identifica un QR correspondiente a una obra y se muestra el contenido correspondiente.</w:t>
      </w:r>
    </w:p>
    <w:p w:rsidR="00B10355" w:rsidRDefault="00B10355" w:rsidP="00981C91">
      <w:pPr>
        <w:pStyle w:val="Ttulo2"/>
      </w:pPr>
      <w:r>
        <w:tab/>
      </w:r>
      <w:bookmarkStart w:id="22" w:name="_Toc388281414"/>
      <w:r>
        <w:t>4.2.5 - Leer QR de sala</w:t>
      </w:r>
      <w:bookmarkEnd w:id="22"/>
    </w:p>
    <w:p w:rsidR="00B10355" w:rsidRDefault="00B10355" w:rsidP="00B10355">
      <w:r>
        <w:rPr>
          <w:b/>
        </w:rPr>
        <w:tab/>
      </w:r>
      <w:r>
        <w:t>A través de la cámara, se identifica un QR correspondiente a una sala y se muestran sus obras disponibles.</w:t>
      </w:r>
    </w:p>
    <w:p w:rsidR="00B10355" w:rsidRDefault="00B10355" w:rsidP="00981C91">
      <w:pPr>
        <w:pStyle w:val="Ttulo2"/>
      </w:pPr>
      <w:r>
        <w:tab/>
      </w:r>
      <w:bookmarkStart w:id="23" w:name="_Toc388281415"/>
      <w:r>
        <w:t>4.2.6 - Reconocimiento de imagen</w:t>
      </w:r>
      <w:bookmarkEnd w:id="23"/>
    </w:p>
    <w:p w:rsidR="00B10355" w:rsidRPr="009A3149" w:rsidRDefault="00B10355" w:rsidP="00B10355">
      <w:r>
        <w:tab/>
        <w:t>A través de la cámara se identifica una obra tomando una foto de la misma y se muestra el contenido correspondiente.</w:t>
      </w:r>
    </w:p>
    <w:p w:rsidR="00B10355" w:rsidRPr="00AA65C2" w:rsidRDefault="00B10355" w:rsidP="00B10355"/>
    <w:p w:rsidR="008E265C" w:rsidRDefault="00B10355" w:rsidP="00643E00">
      <w:pPr>
        <w:pStyle w:val="Ttulo1"/>
      </w:pPr>
      <w:r w:rsidRPr="007D19D1">
        <w:tab/>
      </w:r>
    </w:p>
    <w:p w:rsidR="008E265C" w:rsidRDefault="008E265C" w:rsidP="008E265C">
      <w:pPr>
        <w:rPr>
          <w:rFonts w:eastAsiaTheme="majorEastAsia" w:cstheme="majorBidi"/>
          <w:sz w:val="40"/>
          <w:szCs w:val="28"/>
        </w:rPr>
      </w:pPr>
      <w:r>
        <w:br w:type="page"/>
      </w:r>
    </w:p>
    <w:p w:rsidR="00B10355" w:rsidRPr="00643E00" w:rsidRDefault="00B10355" w:rsidP="008E265C">
      <w:pPr>
        <w:pStyle w:val="Ttulo1"/>
        <w:ind w:firstLine="708"/>
      </w:pPr>
      <w:bookmarkStart w:id="24" w:name="_Toc388281416"/>
      <w:r w:rsidRPr="00981C91">
        <w:lastRenderedPageBreak/>
        <w:t>5 - Solución al problema.</w:t>
      </w:r>
      <w:bookmarkEnd w:id="24"/>
    </w:p>
    <w:p w:rsidR="00B10355" w:rsidRPr="00640735" w:rsidRDefault="00B10355" w:rsidP="00981C91">
      <w:pPr>
        <w:pStyle w:val="Ttulo2"/>
      </w:pPr>
      <w:r w:rsidRPr="00640735">
        <w:tab/>
      </w:r>
      <w:bookmarkStart w:id="25" w:name="_Toc388281417"/>
      <w:r w:rsidRPr="00640735">
        <w:t>5.1 - Introducción.</w:t>
      </w:r>
      <w:bookmarkEnd w:id="25"/>
    </w:p>
    <w:p w:rsidR="00B10355" w:rsidRDefault="00B10355" w:rsidP="00B10355">
      <w:r w:rsidRPr="00640735">
        <w:tab/>
        <w:t xml:space="preserve">El proyecto se inició basándose en los diagramas y casos de uso de los proyectos anteriores, cotejando con los nuevos requerimientos funcionales </w:t>
      </w:r>
      <w:r w:rsidR="001D4893">
        <w:t>y el modelo de dominio antiguo.</w:t>
      </w:r>
      <w:r w:rsidRPr="00640735">
        <w:t xml:space="preserve"> El modelo se modificó durante el transcurso del proyecto ya que se decidió agregar a la aplicación un juego interactivo y cuestionarios con datos importantes al</w:t>
      </w:r>
      <w:r>
        <w:t xml:space="preserve"> comienzo de la aplicación y con datos que son relevantes para el personal del museo al final de la aplicación.</w:t>
      </w:r>
    </w:p>
    <w:p w:rsidR="00B10355" w:rsidRDefault="00B10355" w:rsidP="00B10355">
      <w:r>
        <w:tab/>
        <w:t xml:space="preserve">La solución se dividió en casos de uso </w:t>
      </w:r>
      <w:r w:rsidRPr="00B34D7E">
        <w:rPr>
          <w:i/>
        </w:rPr>
        <w:t>críticos</w:t>
      </w:r>
      <w:r>
        <w:t xml:space="preserve">* y </w:t>
      </w:r>
      <w:r w:rsidRPr="00B34D7E">
        <w:rPr>
          <w:i/>
        </w:rPr>
        <w:t>no críticos</w:t>
      </w:r>
      <w:r>
        <w:t>*, para reconocer claramente cómo lograr los requerimientos pedidos. A medida que surgían dudas, se organizaron reuniones con el tutor y cliente para aclararlas y fijar metas semanales como supervisión.</w:t>
      </w:r>
    </w:p>
    <w:p w:rsidR="00B10355" w:rsidRDefault="00B10355" w:rsidP="00B10355">
      <w:r>
        <w:tab/>
        <w:t xml:space="preserve">Luego de investigar las tecnologías a usar, comenzó el trabajo de codificación que se adecúe a la realidad planteada para lo que va a ser el producto final y funcional. </w:t>
      </w:r>
    </w:p>
    <w:p w:rsidR="00B10355" w:rsidRDefault="00B10355" w:rsidP="00B10355">
      <w:r>
        <w:tab/>
        <w:t>Las tareas de análisis, investigación, documentación y comprensión de la realidad planteada se fueron realizando a lo largo del proyecto.</w:t>
      </w:r>
    </w:p>
    <w:p w:rsidR="00B10355" w:rsidRDefault="00B10355" w:rsidP="00B10355">
      <w:pPr>
        <w:rPr>
          <w:sz w:val="23"/>
          <w:szCs w:val="23"/>
        </w:rPr>
      </w:pPr>
    </w:p>
    <w:p w:rsidR="00B10355" w:rsidRDefault="00B10355" w:rsidP="00B10355">
      <w:pPr>
        <w:pStyle w:val="Subttulo"/>
      </w:pPr>
      <w:r>
        <w:tab/>
      </w: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Default="00B10355" w:rsidP="00B10355">
      <w:pPr>
        <w:pStyle w:val="Subttulo"/>
      </w:pPr>
    </w:p>
    <w:p w:rsidR="00B10355" w:rsidRPr="00640735" w:rsidRDefault="00B10355" w:rsidP="00FF1B66">
      <w:pPr>
        <w:pStyle w:val="Ttulo2"/>
        <w:ind w:firstLine="708"/>
      </w:pPr>
      <w:bookmarkStart w:id="26" w:name="_Toc388281418"/>
      <w:r w:rsidRPr="00640735">
        <w:t>5.2 - Modelo de dominio.</w:t>
      </w:r>
      <w:bookmarkEnd w:id="26"/>
    </w:p>
    <w:p w:rsidR="00B10355" w:rsidRPr="00FC0367" w:rsidRDefault="00B10355" w:rsidP="00B10355">
      <w:r>
        <w:rPr>
          <w:noProof/>
          <w:lang w:eastAsia="es-UY"/>
        </w:rPr>
        <w:drawing>
          <wp:inline distT="0" distB="0" distL="0" distR="0">
            <wp:extent cx="5400040" cy="2748965"/>
            <wp:effectExtent l="19050" t="0" r="0" b="0"/>
            <wp:docPr id="1" name="Imagen 1" descr="C:\Users\jeank\Desktop\modelo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k\Desktop\modelo dominio.jpg"/>
                    <pic:cNvPicPr>
                      <a:picLocks noChangeAspect="1" noChangeArrowheads="1"/>
                    </pic:cNvPicPr>
                  </pic:nvPicPr>
                  <pic:blipFill>
                    <a:blip r:embed="rId8"/>
                    <a:srcRect/>
                    <a:stretch>
                      <a:fillRect/>
                    </a:stretch>
                  </pic:blipFill>
                  <pic:spPr bwMode="auto">
                    <a:xfrm>
                      <a:off x="0" y="0"/>
                      <a:ext cx="5400040" cy="2748965"/>
                    </a:xfrm>
                    <a:prstGeom prst="rect">
                      <a:avLst/>
                    </a:prstGeom>
                    <a:noFill/>
                    <a:ln w="9525">
                      <a:noFill/>
                      <a:miter lim="800000"/>
                      <a:headEnd/>
                      <a:tailEnd/>
                    </a:ln>
                  </pic:spPr>
                </pic:pic>
              </a:graphicData>
            </a:graphic>
          </wp:inline>
        </w:drawing>
      </w:r>
    </w:p>
    <w:p w:rsidR="00B10355" w:rsidRDefault="00B10355" w:rsidP="00B10355">
      <w:r>
        <w:tab/>
        <w:t>Un modelo de dominio es un modelo conceptual que refleja un diagrama de clases con sus respectivos conceptos abstraídos de la realidad física.</w:t>
      </w:r>
    </w:p>
    <w:p w:rsidR="00B10355" w:rsidRDefault="00B10355" w:rsidP="00B10355">
      <w:r>
        <w:t xml:space="preserve">En este modelo de dominio, se definen las siguientes clases principales: Usuarios (del tipo administrador o personal), Visitantes, Salas, Contenidos salas (del tipo Video, Audio, Texto, Modelo 3D y/o Imagen), Obras, Contenidos obras (del tipo Video, Audio, Texto, Modelo 3D y/o Animación), Juego, Pista, Estadística, Cuestionario. </w:t>
      </w:r>
    </w:p>
    <w:p w:rsidR="00B10355" w:rsidRDefault="00B10355" w:rsidP="00B10355">
      <w:r>
        <w:t>Un Visitante es quien utiliza la aplicación, por lo que tiene acceso a los casos de uso de esta. Las salas, representan las salas de un museo, que se identifican con un Id y tienen un contenido asociado. Dicho contenido no puedo existir sin una sala que lo contenga. Las obras, son las que existen en una sala de un museo y que se identifican con un Id y su imagen. Ningún contenido de obra puede estar sin su obra correspondiente.</w:t>
      </w: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spacing w:after="200"/>
        <w:rPr>
          <w:b/>
          <w:bCs/>
          <w:sz w:val="36"/>
          <w:szCs w:val="36"/>
        </w:rPr>
      </w:pPr>
    </w:p>
    <w:p w:rsidR="00B10355" w:rsidRDefault="00B10355" w:rsidP="00B10355">
      <w:pPr>
        <w:pStyle w:val="Default"/>
      </w:pPr>
      <w:r>
        <w:tab/>
      </w: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B10355">
      <w:pPr>
        <w:pStyle w:val="Default"/>
      </w:pPr>
    </w:p>
    <w:p w:rsidR="00B10355" w:rsidRDefault="00B10355" w:rsidP="00FF1B66">
      <w:pPr>
        <w:pStyle w:val="Ttulo2"/>
        <w:ind w:firstLine="708"/>
      </w:pPr>
      <w:bookmarkStart w:id="27" w:name="_Toc388281419"/>
      <w:r>
        <w:t>5.3. Casos de uso.</w:t>
      </w:r>
      <w:bookmarkEnd w:id="27"/>
    </w:p>
    <w:p w:rsidR="00B10355" w:rsidRPr="00C24DAD" w:rsidRDefault="00B10355" w:rsidP="00FF1B66">
      <w:pPr>
        <w:pStyle w:val="Ttulo2"/>
        <w:ind w:firstLine="708"/>
        <w:rPr>
          <w:sz w:val="36"/>
          <w:szCs w:val="36"/>
        </w:rPr>
      </w:pPr>
      <w:bookmarkStart w:id="28" w:name="_Toc388281420"/>
      <w:r>
        <w:t>5.3.1. Casos de uso críticos</w:t>
      </w:r>
      <w:r w:rsidRPr="00FC0367">
        <w:rPr>
          <w:vertAlign w:val="superscript"/>
        </w:rPr>
        <w:t>20</w:t>
      </w:r>
      <w:r>
        <w:t>.</w:t>
      </w:r>
      <w:bookmarkEnd w:id="28"/>
    </w:p>
    <w:p w:rsidR="00B10355" w:rsidRDefault="00B10355" w:rsidP="00E16358">
      <w:pPr>
        <w:pStyle w:val="Default"/>
        <w:numPr>
          <w:ilvl w:val="0"/>
          <w:numId w:val="15"/>
        </w:numPr>
        <w:spacing w:after="87"/>
        <w:rPr>
          <w:sz w:val="23"/>
          <w:szCs w:val="23"/>
        </w:rPr>
      </w:pPr>
      <w:r>
        <w:rPr>
          <w:sz w:val="23"/>
          <w:szCs w:val="23"/>
        </w:rPr>
        <w:t xml:space="preserve">Listar sala.  </w:t>
      </w:r>
    </w:p>
    <w:p w:rsidR="00B10355" w:rsidRDefault="00B10355" w:rsidP="00E16358">
      <w:pPr>
        <w:pStyle w:val="Default"/>
        <w:numPr>
          <w:ilvl w:val="0"/>
          <w:numId w:val="15"/>
        </w:numPr>
        <w:spacing w:after="87"/>
        <w:rPr>
          <w:sz w:val="23"/>
          <w:szCs w:val="23"/>
        </w:rPr>
      </w:pPr>
      <w:r>
        <w:rPr>
          <w:sz w:val="23"/>
          <w:szCs w:val="23"/>
        </w:rPr>
        <w:t xml:space="preserve">Mostrar Contenido Sala. </w:t>
      </w:r>
    </w:p>
    <w:p w:rsidR="00B10355" w:rsidRDefault="00B10355" w:rsidP="00E16358">
      <w:pPr>
        <w:pStyle w:val="Default"/>
        <w:numPr>
          <w:ilvl w:val="0"/>
          <w:numId w:val="15"/>
        </w:numPr>
        <w:spacing w:after="87"/>
        <w:rPr>
          <w:sz w:val="23"/>
          <w:szCs w:val="23"/>
        </w:rPr>
      </w:pPr>
      <w:r>
        <w:rPr>
          <w:sz w:val="23"/>
          <w:szCs w:val="23"/>
        </w:rPr>
        <w:t xml:space="preserve">Reproducir Audio </w:t>
      </w:r>
    </w:p>
    <w:p w:rsidR="00B10355" w:rsidRDefault="00B10355" w:rsidP="00E16358">
      <w:pPr>
        <w:pStyle w:val="Default"/>
        <w:numPr>
          <w:ilvl w:val="0"/>
          <w:numId w:val="15"/>
        </w:numPr>
        <w:spacing w:after="87"/>
        <w:rPr>
          <w:sz w:val="23"/>
          <w:szCs w:val="23"/>
        </w:rPr>
      </w:pPr>
      <w:r>
        <w:rPr>
          <w:sz w:val="23"/>
          <w:szCs w:val="23"/>
        </w:rPr>
        <w:t xml:space="preserve">Listar obras Perteneciente a Sala </w:t>
      </w:r>
    </w:p>
    <w:p w:rsidR="00B10355" w:rsidRDefault="00B10355" w:rsidP="00E16358">
      <w:pPr>
        <w:pStyle w:val="Default"/>
        <w:numPr>
          <w:ilvl w:val="0"/>
          <w:numId w:val="15"/>
        </w:numPr>
        <w:spacing w:after="87"/>
        <w:rPr>
          <w:sz w:val="23"/>
          <w:szCs w:val="23"/>
        </w:rPr>
      </w:pPr>
      <w:r>
        <w:rPr>
          <w:sz w:val="23"/>
          <w:szCs w:val="23"/>
        </w:rPr>
        <w:t xml:space="preserve">Reconocimiento Imagen </w:t>
      </w:r>
    </w:p>
    <w:p w:rsidR="00B10355" w:rsidRDefault="00B10355" w:rsidP="00E16358">
      <w:pPr>
        <w:pStyle w:val="Default"/>
        <w:numPr>
          <w:ilvl w:val="0"/>
          <w:numId w:val="15"/>
        </w:numPr>
        <w:spacing w:after="87"/>
        <w:rPr>
          <w:sz w:val="23"/>
          <w:szCs w:val="23"/>
        </w:rPr>
      </w:pPr>
      <w:r>
        <w:rPr>
          <w:sz w:val="23"/>
          <w:szCs w:val="23"/>
        </w:rPr>
        <w:t xml:space="preserve">Mostrar Contenido Obra </w:t>
      </w:r>
    </w:p>
    <w:p w:rsidR="00B10355" w:rsidRDefault="00B10355" w:rsidP="00E16358">
      <w:pPr>
        <w:pStyle w:val="Default"/>
        <w:numPr>
          <w:ilvl w:val="0"/>
          <w:numId w:val="15"/>
        </w:numPr>
        <w:spacing w:after="87"/>
        <w:rPr>
          <w:sz w:val="23"/>
          <w:szCs w:val="23"/>
        </w:rPr>
      </w:pPr>
      <w:r>
        <w:rPr>
          <w:sz w:val="23"/>
          <w:szCs w:val="23"/>
        </w:rPr>
        <w:t xml:space="preserve">Identificar Obra QR </w:t>
      </w:r>
    </w:p>
    <w:p w:rsidR="00B10355" w:rsidRDefault="00B10355" w:rsidP="00E16358">
      <w:pPr>
        <w:pStyle w:val="Default"/>
        <w:numPr>
          <w:ilvl w:val="0"/>
          <w:numId w:val="15"/>
        </w:numPr>
        <w:spacing w:after="87"/>
        <w:rPr>
          <w:sz w:val="23"/>
          <w:szCs w:val="23"/>
        </w:rPr>
      </w:pPr>
      <w:r>
        <w:rPr>
          <w:sz w:val="23"/>
          <w:szCs w:val="23"/>
        </w:rPr>
        <w:t xml:space="preserve">Identificar Sala QR </w:t>
      </w:r>
    </w:p>
    <w:p w:rsidR="00E16358" w:rsidRDefault="00E16358" w:rsidP="00E16358">
      <w:pPr>
        <w:pStyle w:val="Default"/>
        <w:spacing w:after="87"/>
        <w:ind w:left="1069"/>
        <w:rPr>
          <w:sz w:val="23"/>
          <w:szCs w:val="23"/>
        </w:rPr>
      </w:pPr>
    </w:p>
    <w:p w:rsidR="00B10355" w:rsidRDefault="00B10355" w:rsidP="00FF1B66">
      <w:pPr>
        <w:pStyle w:val="Ttulo2"/>
        <w:ind w:firstLine="708"/>
      </w:pPr>
      <w:bookmarkStart w:id="29" w:name="_Toc388281421"/>
      <w:r>
        <w:t>5.3.2. Casos de uso no críticos.</w:t>
      </w:r>
      <w:bookmarkEnd w:id="29"/>
    </w:p>
    <w:p w:rsidR="00B10355" w:rsidRPr="00C24DAD" w:rsidRDefault="00B10355" w:rsidP="00061ECE">
      <w:pPr>
        <w:pStyle w:val="Default"/>
        <w:numPr>
          <w:ilvl w:val="0"/>
          <w:numId w:val="20"/>
        </w:numPr>
        <w:spacing w:after="87"/>
        <w:rPr>
          <w:sz w:val="23"/>
          <w:szCs w:val="23"/>
        </w:rPr>
      </w:pPr>
      <w:r>
        <w:rPr>
          <w:sz w:val="23"/>
          <w:szCs w:val="23"/>
        </w:rPr>
        <w:t>Alta Visita</w:t>
      </w:r>
    </w:p>
    <w:p w:rsidR="00B10355" w:rsidRDefault="00B10355" w:rsidP="00061ECE">
      <w:pPr>
        <w:pStyle w:val="Default"/>
        <w:numPr>
          <w:ilvl w:val="0"/>
          <w:numId w:val="20"/>
        </w:numPr>
        <w:spacing w:after="86"/>
        <w:rPr>
          <w:sz w:val="23"/>
          <w:szCs w:val="23"/>
        </w:rPr>
      </w:pPr>
      <w:r>
        <w:rPr>
          <w:sz w:val="23"/>
          <w:szCs w:val="23"/>
        </w:rPr>
        <w:t>Buscar Sala</w:t>
      </w:r>
    </w:p>
    <w:p w:rsidR="00B10355" w:rsidRDefault="00B10355" w:rsidP="00061ECE">
      <w:pPr>
        <w:pStyle w:val="Default"/>
        <w:numPr>
          <w:ilvl w:val="0"/>
          <w:numId w:val="20"/>
        </w:numPr>
        <w:spacing w:after="86"/>
        <w:rPr>
          <w:sz w:val="23"/>
          <w:szCs w:val="23"/>
        </w:rPr>
      </w:pPr>
      <w:r>
        <w:rPr>
          <w:sz w:val="23"/>
          <w:szCs w:val="23"/>
        </w:rPr>
        <w:t xml:space="preserve">Reproducir Video </w:t>
      </w:r>
    </w:p>
    <w:p w:rsidR="00B10355" w:rsidRDefault="00B10355" w:rsidP="00061ECE">
      <w:pPr>
        <w:pStyle w:val="Default"/>
        <w:numPr>
          <w:ilvl w:val="0"/>
          <w:numId w:val="20"/>
        </w:numPr>
        <w:spacing w:after="86"/>
        <w:rPr>
          <w:sz w:val="23"/>
          <w:szCs w:val="23"/>
        </w:rPr>
      </w:pPr>
      <w:r>
        <w:rPr>
          <w:sz w:val="23"/>
          <w:szCs w:val="23"/>
        </w:rPr>
        <w:t xml:space="preserve">Listar Obras </w:t>
      </w:r>
    </w:p>
    <w:p w:rsidR="00B10355" w:rsidRDefault="00B10355" w:rsidP="00061ECE">
      <w:pPr>
        <w:pStyle w:val="Default"/>
        <w:numPr>
          <w:ilvl w:val="0"/>
          <w:numId w:val="20"/>
        </w:numPr>
        <w:spacing w:after="86"/>
        <w:rPr>
          <w:sz w:val="23"/>
          <w:szCs w:val="23"/>
        </w:rPr>
      </w:pPr>
      <w:r>
        <w:rPr>
          <w:sz w:val="23"/>
          <w:szCs w:val="23"/>
        </w:rPr>
        <w:t xml:space="preserve">Buscar Obras </w:t>
      </w:r>
    </w:p>
    <w:p w:rsidR="00B10355" w:rsidRDefault="00B10355" w:rsidP="00061ECE">
      <w:pPr>
        <w:pStyle w:val="Default"/>
        <w:numPr>
          <w:ilvl w:val="0"/>
          <w:numId w:val="20"/>
        </w:numPr>
        <w:spacing w:after="86"/>
        <w:rPr>
          <w:sz w:val="23"/>
          <w:szCs w:val="23"/>
        </w:rPr>
      </w:pPr>
      <w:r>
        <w:rPr>
          <w:sz w:val="23"/>
          <w:szCs w:val="23"/>
        </w:rPr>
        <w:t>Recorrido Juego</w:t>
      </w:r>
    </w:p>
    <w:p w:rsidR="00B10355" w:rsidRDefault="00B10355" w:rsidP="00061ECE">
      <w:pPr>
        <w:pStyle w:val="Default"/>
        <w:numPr>
          <w:ilvl w:val="0"/>
          <w:numId w:val="20"/>
        </w:numPr>
        <w:spacing w:after="86"/>
        <w:rPr>
          <w:sz w:val="23"/>
          <w:szCs w:val="23"/>
        </w:rPr>
      </w:pPr>
      <w:r>
        <w:rPr>
          <w:sz w:val="23"/>
          <w:szCs w:val="23"/>
        </w:rPr>
        <w:t>Finalizar Juego</w:t>
      </w:r>
    </w:p>
    <w:p w:rsidR="00B10355" w:rsidRDefault="00B10355" w:rsidP="00061ECE">
      <w:pPr>
        <w:pStyle w:val="Default"/>
        <w:numPr>
          <w:ilvl w:val="0"/>
          <w:numId w:val="20"/>
        </w:numPr>
        <w:spacing w:after="86"/>
        <w:rPr>
          <w:sz w:val="23"/>
          <w:szCs w:val="23"/>
        </w:rPr>
      </w:pPr>
      <w:r>
        <w:rPr>
          <w:sz w:val="23"/>
          <w:szCs w:val="23"/>
        </w:rPr>
        <w:t xml:space="preserve">Listar Puntajes </w:t>
      </w:r>
    </w:p>
    <w:p w:rsidR="00B10355" w:rsidRDefault="00B10355" w:rsidP="00061ECE">
      <w:pPr>
        <w:pStyle w:val="Default"/>
        <w:numPr>
          <w:ilvl w:val="0"/>
          <w:numId w:val="20"/>
        </w:numPr>
        <w:spacing w:after="86"/>
        <w:rPr>
          <w:sz w:val="23"/>
          <w:szCs w:val="23"/>
        </w:rPr>
      </w:pPr>
      <w:r>
        <w:rPr>
          <w:sz w:val="23"/>
          <w:szCs w:val="23"/>
        </w:rPr>
        <w:t xml:space="preserve">Estado del Juego </w:t>
      </w:r>
    </w:p>
    <w:p w:rsidR="00B10355" w:rsidRDefault="00B10355" w:rsidP="00061ECE">
      <w:pPr>
        <w:pStyle w:val="Default"/>
        <w:numPr>
          <w:ilvl w:val="0"/>
          <w:numId w:val="20"/>
        </w:numPr>
        <w:spacing w:after="86"/>
        <w:rPr>
          <w:sz w:val="23"/>
          <w:szCs w:val="23"/>
        </w:rPr>
      </w:pPr>
      <w:r>
        <w:rPr>
          <w:sz w:val="23"/>
          <w:szCs w:val="23"/>
        </w:rPr>
        <w:t>Rellenar Cuestionario</w:t>
      </w:r>
    </w:p>
    <w:p w:rsidR="00B10355" w:rsidRDefault="00B10355" w:rsidP="00061ECE">
      <w:pPr>
        <w:pStyle w:val="Default"/>
        <w:numPr>
          <w:ilvl w:val="0"/>
          <w:numId w:val="20"/>
        </w:numPr>
        <w:spacing w:after="86"/>
        <w:rPr>
          <w:sz w:val="23"/>
          <w:szCs w:val="23"/>
        </w:rPr>
      </w:pPr>
      <w:r>
        <w:rPr>
          <w:sz w:val="23"/>
          <w:szCs w:val="23"/>
        </w:rPr>
        <w:t>Seleccionar obra</w:t>
      </w:r>
    </w:p>
    <w:p w:rsidR="00061ECE" w:rsidRPr="00FF1B66" w:rsidRDefault="00061ECE" w:rsidP="00FF1B66">
      <w:pPr>
        <w:pStyle w:val="Default"/>
        <w:spacing w:after="86"/>
        <w:ind w:firstLine="708"/>
        <w:rPr>
          <w:sz w:val="23"/>
          <w:szCs w:val="23"/>
        </w:rPr>
      </w:pPr>
    </w:p>
    <w:p w:rsidR="00B10355" w:rsidRPr="008A7922" w:rsidRDefault="00B10355" w:rsidP="00981C91">
      <w:pPr>
        <w:pStyle w:val="Ttulo2"/>
        <w:ind w:firstLine="708"/>
      </w:pPr>
      <w:bookmarkStart w:id="30" w:name="_Toc388281422"/>
      <w:r w:rsidRPr="008A7922">
        <w:t>5.3.3</w:t>
      </w:r>
      <w:r>
        <w:t xml:space="preserve"> -</w:t>
      </w:r>
      <w:r w:rsidRPr="008A7922">
        <w:t xml:space="preserve"> Descripción de casos de uso críticos.</w:t>
      </w:r>
      <w:bookmarkEnd w:id="30"/>
    </w:p>
    <w:p w:rsidR="00B10355" w:rsidRPr="00383642" w:rsidRDefault="00B10355" w:rsidP="00981C91">
      <w:pPr>
        <w:pStyle w:val="Ttulo2"/>
        <w:ind w:firstLine="708"/>
      </w:pPr>
      <w:bookmarkStart w:id="31" w:name="_Toc388281423"/>
      <w:r w:rsidRPr="00383642">
        <w:t>5.3.3.1 - Listar Sala</w:t>
      </w:r>
      <w:bookmarkEnd w:id="31"/>
    </w:p>
    <w:p w:rsidR="00B10355" w:rsidRDefault="00B10355" w:rsidP="00B10355">
      <w:r>
        <w:tab/>
        <w:t>Este caso de uso le permite a un Visitante del museo ver todas las salas que posee, ya que el sistema lista todas las existentes.</w:t>
      </w:r>
    </w:p>
    <w:p w:rsidR="00B10355" w:rsidRPr="00827858" w:rsidRDefault="00B10355" w:rsidP="00981C91">
      <w:pPr>
        <w:pStyle w:val="Ttulo2"/>
        <w:ind w:firstLine="708"/>
      </w:pPr>
      <w:bookmarkStart w:id="32" w:name="_Toc388281424"/>
      <w:r w:rsidRPr="00827858">
        <w:t>5.3.3.2</w:t>
      </w:r>
      <w:r>
        <w:t xml:space="preserve"> -</w:t>
      </w:r>
      <w:r w:rsidRPr="00827858">
        <w:t xml:space="preserve"> Mostrar contenido sala</w:t>
      </w:r>
      <w:bookmarkEnd w:id="32"/>
    </w:p>
    <w:p w:rsidR="00B10355" w:rsidRPr="008A7922" w:rsidRDefault="00B10355" w:rsidP="00B10355">
      <w:pPr>
        <w:rPr>
          <w:b/>
          <w:bCs/>
          <w:sz w:val="32"/>
          <w:szCs w:val="32"/>
        </w:rPr>
      </w:pPr>
      <w:r>
        <w:tab/>
        <w:t>Este caso de uso le permite a un Visitante del museo ver el contenido de una sala seleccionada. Se muestra el nombre, una descripción, la imagen, video y audio de la sala.</w:t>
      </w:r>
    </w:p>
    <w:p w:rsidR="00B10355" w:rsidRPr="00981C91" w:rsidRDefault="00B10355" w:rsidP="00981C91">
      <w:pPr>
        <w:pStyle w:val="Ttulo2"/>
        <w:ind w:firstLine="708"/>
      </w:pPr>
      <w:bookmarkStart w:id="33" w:name="_Toc388281425"/>
      <w:r w:rsidRPr="00981C91">
        <w:lastRenderedPageBreak/>
        <w:t>5.3.3.3 - Reproducir Audio</w:t>
      </w:r>
      <w:bookmarkEnd w:id="33"/>
    </w:p>
    <w:p w:rsidR="00B10355" w:rsidRDefault="00B10355" w:rsidP="00B10355">
      <w:r>
        <w:tab/>
        <w:t>Este caso de uso consiste en descargar Audio de una obra desde la base de datos mediante FTP y luego reproducirlo en la aplicación.</w:t>
      </w:r>
    </w:p>
    <w:p w:rsidR="00B10355" w:rsidRPr="00CB3398" w:rsidRDefault="00B10355" w:rsidP="00981C91">
      <w:pPr>
        <w:pStyle w:val="Ttulo2"/>
        <w:ind w:firstLine="708"/>
      </w:pPr>
      <w:bookmarkStart w:id="34" w:name="_Toc388281426"/>
      <w:r w:rsidRPr="00CB3398">
        <w:t>5.3.3.4</w:t>
      </w:r>
      <w:r>
        <w:t xml:space="preserve"> -</w:t>
      </w:r>
      <w:r w:rsidRPr="00CB3398">
        <w:t xml:space="preserve"> Listar obras pertenecientes a sala</w:t>
      </w:r>
      <w:bookmarkEnd w:id="34"/>
    </w:p>
    <w:p w:rsidR="00B10355" w:rsidRPr="000F7182" w:rsidRDefault="00B10355" w:rsidP="00B10355">
      <w:r>
        <w:tab/>
        <w:t>Este caso de uso le permite a un Visitante del museo ver las obras que posee una sala en particular, aquí no se listan todas las obras del museo sino que se muestran todas las obras de una sala seleccionada por el visitante.</w:t>
      </w:r>
    </w:p>
    <w:p w:rsidR="00B10355" w:rsidRPr="003D1E4A" w:rsidRDefault="00B10355" w:rsidP="00981C91">
      <w:pPr>
        <w:pStyle w:val="Ttulo2"/>
        <w:ind w:firstLine="708"/>
      </w:pPr>
      <w:bookmarkStart w:id="35" w:name="_Toc388281427"/>
      <w:r w:rsidRPr="003D1E4A">
        <w:t>5.3.3.5</w:t>
      </w:r>
      <w:r>
        <w:t xml:space="preserve"> -</w:t>
      </w:r>
      <w:r w:rsidRPr="003D1E4A">
        <w:t xml:space="preserve"> Reconocimiento imagen</w:t>
      </w:r>
      <w:bookmarkEnd w:id="35"/>
    </w:p>
    <w:p w:rsidR="00B10355" w:rsidRDefault="00B10355" w:rsidP="00B10355">
      <w:r>
        <w:tab/>
        <w:t>Este caso de uso le permite a un visitante del museo reconocer una obra del museo y ver su contenido luego de tomar una foto de la misma y enviarla al servidor donde este le responderá si ha reconocido la obra o no entre las obras del museo.</w:t>
      </w:r>
    </w:p>
    <w:p w:rsidR="00B10355" w:rsidRPr="003D1E4A" w:rsidRDefault="00B10355" w:rsidP="00981C91">
      <w:pPr>
        <w:pStyle w:val="Ttulo2"/>
        <w:ind w:firstLine="708"/>
      </w:pPr>
      <w:bookmarkStart w:id="36" w:name="_Toc388281428"/>
      <w:r>
        <w:t>5.3.3.6 -</w:t>
      </w:r>
      <w:r w:rsidRPr="003D1E4A">
        <w:t xml:space="preserve"> Mostrar Contenido de obra</w:t>
      </w:r>
      <w:bookmarkEnd w:id="36"/>
    </w:p>
    <w:p w:rsidR="00B10355" w:rsidRDefault="00B10355" w:rsidP="00B10355">
      <w:r>
        <w:tab/>
        <w:t>Este caso de uso le permite a un visitante del museo ver el contenido de una obra seleccionada. Se muestra el nombre, una descripción, la imagen, video y audio de la obra.</w:t>
      </w:r>
    </w:p>
    <w:p w:rsidR="00B10355" w:rsidRPr="004232A7" w:rsidRDefault="00B10355" w:rsidP="00981C91">
      <w:pPr>
        <w:pStyle w:val="Ttulo2"/>
        <w:ind w:firstLine="708"/>
      </w:pPr>
      <w:bookmarkStart w:id="37" w:name="_Toc388281429"/>
      <w:r w:rsidRPr="004232A7">
        <w:t>5.3.3.7</w:t>
      </w:r>
      <w:r>
        <w:t xml:space="preserve"> -</w:t>
      </w:r>
      <w:r w:rsidRPr="004232A7">
        <w:t xml:space="preserve"> Reconocer obra QR</w:t>
      </w:r>
      <w:bookmarkEnd w:id="37"/>
    </w:p>
    <w:p w:rsidR="00B10355" w:rsidRDefault="00B10355" w:rsidP="00B10355">
      <w:r>
        <w:tab/>
        <w:t>Este caso de uso le permite a un Visitante del museo ver el contenido de una obra a través del escaneo de QR, el sistema le habilitara la cámara y el visitante deberá escanear el QR de una obra que representa su id.</w:t>
      </w:r>
    </w:p>
    <w:p w:rsidR="00B10355" w:rsidRPr="00822B69" w:rsidRDefault="00B10355" w:rsidP="00981C91">
      <w:pPr>
        <w:pStyle w:val="Ttulo2"/>
        <w:ind w:firstLine="708"/>
      </w:pPr>
      <w:bookmarkStart w:id="38" w:name="_Toc388281430"/>
      <w:r>
        <w:t>5.3.3.8 -</w:t>
      </w:r>
      <w:r w:rsidRPr="00822B69">
        <w:t xml:space="preserve"> Reconocer sala QR</w:t>
      </w:r>
      <w:bookmarkEnd w:id="38"/>
    </w:p>
    <w:p w:rsidR="00B10355" w:rsidRDefault="00B10355" w:rsidP="00B10355">
      <w:r>
        <w:tab/>
        <w:t>Este caso de uso le permite a un Visitante del museo ver el contenido de una obra a través del escaneo de QR, el sistema le habilitara la cámara y el visitante deberá escanear el QR de una obra que representa su id.</w:t>
      </w:r>
    </w:p>
    <w:p w:rsidR="00B10355" w:rsidRDefault="00B10355" w:rsidP="00B10355">
      <w:pPr>
        <w:pStyle w:val="Default"/>
        <w:spacing w:after="200"/>
        <w:ind w:left="708"/>
        <w:rPr>
          <w:b/>
          <w:bCs/>
          <w:sz w:val="32"/>
          <w:szCs w:val="32"/>
        </w:rPr>
      </w:pPr>
    </w:p>
    <w:p w:rsidR="00B10355" w:rsidRDefault="00B10355" w:rsidP="00B10355">
      <w:pPr>
        <w:rPr>
          <w:rFonts w:cs="Times New Roman"/>
          <w:b/>
          <w:bCs/>
          <w:color w:val="000000"/>
          <w:sz w:val="32"/>
          <w:szCs w:val="32"/>
        </w:rPr>
      </w:pPr>
      <w:r>
        <w:rPr>
          <w:b/>
          <w:bCs/>
          <w:sz w:val="32"/>
          <w:szCs w:val="32"/>
        </w:rPr>
        <w:br w:type="page"/>
      </w:r>
    </w:p>
    <w:p w:rsidR="00B10355" w:rsidRDefault="00B10355" w:rsidP="00981C91">
      <w:pPr>
        <w:pStyle w:val="Ttulo2"/>
        <w:ind w:firstLine="708"/>
      </w:pPr>
      <w:bookmarkStart w:id="39" w:name="_Toc388281431"/>
      <w:r>
        <w:lastRenderedPageBreak/>
        <w:t>5.3.4 - Diagramas de secuencia del sistema.</w:t>
      </w:r>
      <w:bookmarkEnd w:id="39"/>
      <w:r>
        <w:tab/>
      </w:r>
    </w:p>
    <w:p w:rsidR="00B10355" w:rsidRDefault="00B10355" w:rsidP="00B10355">
      <w:pPr>
        <w:ind w:firstLine="708"/>
      </w:pPr>
      <w:r>
        <w:t>A continuación de presentan los diagramas de secuencia del sistema críticos a modo de muestra, para ver todos los casos de uso dirigirse al capítulo 2.2 del documento “Glosario, apéndice y bibliografía”. También se encuentran en ese documento en el capítulo 2.3 los contratos sobre las funciones de dichos diagramas.</w:t>
      </w:r>
    </w:p>
    <w:p w:rsidR="00B10355" w:rsidRDefault="00B10355" w:rsidP="00981C91">
      <w:pPr>
        <w:pStyle w:val="Ttulo2"/>
        <w:ind w:firstLine="708"/>
      </w:pPr>
      <w:bookmarkStart w:id="40" w:name="_Toc388281432"/>
      <w:r>
        <w:t>5.3.4.1 Listar Sala</w:t>
      </w:r>
      <w:bookmarkEnd w:id="40"/>
    </w:p>
    <w:p w:rsidR="00B10355" w:rsidRDefault="00B10355" w:rsidP="00B10355">
      <w:pPr>
        <w:pStyle w:val="Default"/>
        <w:spacing w:after="200"/>
        <w:ind w:left="708"/>
        <w:rPr>
          <w:b/>
          <w:bCs/>
          <w:sz w:val="32"/>
          <w:szCs w:val="32"/>
        </w:rPr>
      </w:pPr>
      <w:r w:rsidRPr="00540366">
        <w:rPr>
          <w:b/>
          <w:bCs/>
          <w:noProof/>
          <w:sz w:val="32"/>
          <w:szCs w:val="32"/>
          <w:lang w:eastAsia="es-UY"/>
        </w:rPr>
        <w:drawing>
          <wp:inline distT="0" distB="0" distL="0" distR="0">
            <wp:extent cx="5400040" cy="3442999"/>
            <wp:effectExtent l="19050" t="0" r="0" b="0"/>
            <wp:docPr id="2"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2050"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3" name="12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5" name="14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Tarjeta"/>
                      <a:cNvSpPr/>
                    </a:nvSpPr>
                    <a:spPr>
                      <a:xfrm rot="10800000">
                        <a:off x="179388" y="188913"/>
                        <a:ext cx="27368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56" name="16 CuadroTexto"/>
                      <a:cNvSpPr txBox="1">
                        <a:spLocks noChangeArrowheads="1"/>
                      </a:cNvSpPr>
                    </a:nvSpPr>
                    <a:spPr bwMode="auto">
                      <a:xfrm>
                        <a:off x="468313" y="188913"/>
                        <a:ext cx="138271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Lista Sala</a:t>
                          </a:r>
                        </a:p>
                      </a:txBody>
                      <a:useSpRect/>
                    </a:txSp>
                  </a:sp>
                  <a:cxnSp>
                    <a:nvCxnSpPr>
                      <a:cNvPr id="21" name="20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58" name="21 CuadroTexto"/>
                      <a:cNvSpPr txBox="1">
                        <a:spLocks noChangeArrowheads="1"/>
                      </a:cNvSpPr>
                    </a:nvSpPr>
                    <a:spPr bwMode="auto">
                      <a:xfrm>
                        <a:off x="1143000" y="1571625"/>
                        <a:ext cx="34115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Salas:=ListaSala( ): Set(Nombre:String,iD:Int)</a:t>
                          </a:r>
                        </a:p>
                      </a:txBody>
                      <a:useSpRect/>
                    </a:txSp>
                  </a:sp>
                  <a:cxnSp>
                    <a:nvCxnSpPr>
                      <a:cNvPr id="30" name="29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0" name="30 CuadroTexto"/>
                      <a:cNvSpPr txBox="1">
                        <a:spLocks noChangeArrowheads="1"/>
                      </a:cNvSpPr>
                    </a:nvSpPr>
                    <a:spPr bwMode="auto">
                      <a:xfrm>
                        <a:off x="1143000" y="2286000"/>
                        <a:ext cx="18224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SeleccionarSala(iD:Int)</a:t>
                          </a:r>
                        </a:p>
                      </a:txBody>
                      <a:useSpRect/>
                    </a:txSp>
                  </a:sp>
                  <a:cxnSp>
                    <a:nvCxnSpPr>
                      <a:cNvPr id="35" name="34 Conector recto de flecha"/>
                      <a:cNvCxnSpPr/>
                    </a:nvCxnSpPr>
                    <a:spPr>
                      <a:xfrm>
                        <a:off x="7092950" y="2565400"/>
                        <a:ext cx="719138" cy="223202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36" name="35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3" name="36 CuadroTexto"/>
                      <a:cNvSpPr txBox="1">
                        <a:spLocks noChangeArrowheads="1"/>
                      </a:cNvSpPr>
                    </a:nvSpPr>
                    <a:spPr bwMode="auto">
                      <a:xfrm>
                        <a:off x="6929438" y="5143500"/>
                        <a:ext cx="1944687" cy="27622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txBody>
                      <a:useSpRect/>
                    </a:txSp>
                  </a:sp>
                  <a:sp>
                    <a:nvSpPr>
                      <a:cNvPr id="2064"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1" w:name="_Toc388281433"/>
      <w:r>
        <w:lastRenderedPageBreak/>
        <w:t>5.3.4.2 Mostrar Contenido Sala</w:t>
      </w:r>
      <w:bookmarkEnd w:id="41"/>
    </w:p>
    <w:p w:rsidR="00B10355" w:rsidRDefault="00B10355" w:rsidP="00B10355">
      <w:pPr>
        <w:pStyle w:val="Default"/>
        <w:spacing w:after="200"/>
        <w:ind w:left="708"/>
        <w:rPr>
          <w:b/>
          <w:bCs/>
          <w:sz w:val="32"/>
          <w:szCs w:val="32"/>
        </w:rPr>
      </w:pPr>
      <w:r w:rsidRPr="00540366">
        <w:rPr>
          <w:b/>
          <w:bCs/>
          <w:noProof/>
          <w:sz w:val="32"/>
          <w:szCs w:val="32"/>
          <w:lang w:eastAsia="es-UY"/>
        </w:rPr>
        <w:drawing>
          <wp:inline distT="0" distB="0" distL="0" distR="0">
            <wp:extent cx="5400040" cy="4421825"/>
            <wp:effectExtent l="19050" t="0" r="0" b="0"/>
            <wp:docPr id="4"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7" cy="5954712"/>
                      <a:chOff x="179388" y="188913"/>
                      <a:chExt cx="7272337" cy="5954712"/>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65881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352742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33210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468313" y="188913"/>
                        <a:ext cx="3025775"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Mostrar Contenido de Sala</a:t>
                          </a:r>
                        </a:p>
                      </a:txBody>
                      <a:useSpRect/>
                    </a:txSp>
                  </a:sp>
                  <a:cxnSp>
                    <a:nvCxnSpPr>
                      <a:cNvPr id="15" name="14 Conector recto de flecha"/>
                      <a:cNvCxnSpPr/>
                    </a:nvCxnSpPr>
                    <a:spPr>
                      <a:xfrm>
                        <a:off x="755650" y="14843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6" name="15 CuadroTexto"/>
                      <a:cNvSpPr txBox="1">
                        <a:spLocks noChangeArrowheads="1"/>
                      </a:cNvSpPr>
                    </a:nvSpPr>
                    <a:spPr bwMode="auto">
                      <a:xfrm>
                        <a:off x="1571625" y="1268413"/>
                        <a:ext cx="23447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Ds := getSala(iD:int):Data Sala</a:t>
                          </a:r>
                        </a:p>
                      </a:txBody>
                      <a:useSpRect/>
                    </a:txSp>
                  </a:sp>
                  <a:cxnSp>
                    <a:nvCxnSpPr>
                      <a:cNvPr id="41" name="40 Conector recto de flecha"/>
                      <a:cNvCxnSpPr/>
                    </a:nvCxnSpPr>
                    <a:spPr>
                      <a:xfrm>
                        <a:off x="755650" y="350043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8" name="41 CuadroTexto"/>
                      <a:cNvSpPr txBox="1">
                        <a:spLocks noChangeArrowheads="1"/>
                      </a:cNvSpPr>
                    </a:nvSpPr>
                    <a:spPr bwMode="auto">
                      <a:xfrm>
                        <a:off x="1500188" y="3214688"/>
                        <a:ext cx="18907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defaultImg(): file</a:t>
                          </a:r>
                        </a:p>
                      </a:txBody>
                      <a:useSpRect/>
                    </a:txSp>
                  </a:sp>
                  <a:sp>
                    <a:nvSpPr>
                      <a:cNvPr id="54" name="53 Rectángulo"/>
                      <a:cNvSpPr/>
                    </a:nvSpPr>
                    <a:spPr>
                      <a:xfrm>
                        <a:off x="428625" y="2000250"/>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Tarjeta"/>
                      <a:cNvSpPr/>
                    </a:nvSpPr>
                    <a:spPr>
                      <a:xfrm rot="10800000">
                        <a:off x="428625" y="2000250"/>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1" name="49 CuadroTexto"/>
                      <a:cNvSpPr txBox="1">
                        <a:spLocks noChangeArrowheads="1"/>
                      </a:cNvSpPr>
                    </a:nvSpPr>
                    <a:spPr bwMode="auto">
                      <a:xfrm>
                        <a:off x="500063" y="1928813"/>
                        <a:ext cx="4238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12" name="50 CuadroTexto"/>
                      <a:cNvSpPr txBox="1">
                        <a:spLocks noChangeArrowheads="1"/>
                      </a:cNvSpPr>
                    </a:nvSpPr>
                    <a:spPr bwMode="auto">
                      <a:xfrm>
                        <a:off x="2214563" y="2000250"/>
                        <a:ext cx="15144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existe nomImg]</a:t>
                          </a:r>
                        </a:p>
                      </a:txBody>
                      <a:useSpRect/>
                    </a:txSp>
                  </a:sp>
                  <a:cxnSp>
                    <a:nvCxnSpPr>
                      <a:cNvPr id="58" name="57 Conector recto de flecha"/>
                      <a:cNvCxnSpPr/>
                    </a:nvCxnSpPr>
                    <a:spPr>
                      <a:xfrm>
                        <a:off x="785813" y="264318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4" name="52 CuadroTexto"/>
                      <a:cNvSpPr txBox="1">
                        <a:spLocks noChangeArrowheads="1"/>
                      </a:cNvSpPr>
                    </a:nvSpPr>
                    <a:spPr bwMode="auto">
                      <a:xfrm>
                        <a:off x="1428750" y="2428875"/>
                        <a:ext cx="30543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descargarImg(nomImg:string): file</a:t>
                          </a:r>
                        </a:p>
                      </a:txBody>
                      <a:useSpRect/>
                    </a:txSp>
                  </a:sp>
                  <a:cxnSp>
                    <a:nvCxnSpPr>
                      <a:cNvPr id="60" name="59 Conector recto"/>
                      <a:cNvCxnSpPr/>
                    </a:nvCxnSpPr>
                    <a:spPr>
                      <a:xfrm>
                        <a:off x="428625" y="2928938"/>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67" name="66 Rectángulo"/>
                      <a:cNvSpPr/>
                    </a:nvSpPr>
                    <a:spPr>
                      <a:xfrm>
                        <a:off x="539750" y="3789363"/>
                        <a:ext cx="1960563" cy="235426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539750" y="3789363"/>
                        <a:ext cx="1960563" cy="64770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8" name="27 CuadroTexto"/>
                      <a:cNvSpPr txBox="1">
                        <a:spLocks noChangeArrowheads="1"/>
                      </a:cNvSpPr>
                    </a:nvSpPr>
                    <a:spPr bwMode="auto">
                      <a:xfrm>
                        <a:off x="744538" y="3933825"/>
                        <a:ext cx="1193800"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s-UY" sz="1400">
                              <a:latin typeface="Calibri" pitchFamily="34" charset="0"/>
                            </a:rPr>
                            <a:t>&lt;&lt;datatype&gt;&gt;</a:t>
                          </a:r>
                        </a:p>
                        <a:p>
                          <a:pPr algn="ctr"/>
                          <a:r>
                            <a:rPr lang="es-UY" sz="1400">
                              <a:latin typeface="Calibri" pitchFamily="34" charset="0"/>
                            </a:rPr>
                            <a:t>Data Sala </a:t>
                          </a:r>
                        </a:p>
                      </a:txBody>
                      <a:useSpRect/>
                    </a:txSp>
                  </a:sp>
                  <a:sp>
                    <a:nvSpPr>
                      <a:cNvPr id="4119" name="28 CuadroTexto"/>
                      <a:cNvSpPr txBox="1">
                        <a:spLocks noChangeArrowheads="1"/>
                      </a:cNvSpPr>
                    </a:nvSpPr>
                    <a:spPr bwMode="auto">
                      <a:xfrm>
                        <a:off x="611188" y="4508500"/>
                        <a:ext cx="1817687" cy="1600200"/>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NombreMapa: String</a:t>
                          </a:r>
                        </a:p>
                        <a:p>
                          <a:r>
                            <a:rPr lang="es-UY" sz="1400">
                              <a:latin typeface="Calibri" pitchFamily="34" charset="0"/>
                            </a:rPr>
                            <a:t>Autor: String</a:t>
                          </a:r>
                        </a:p>
                        <a:p>
                          <a:r>
                            <a:rPr lang="es-UY" sz="1400">
                              <a:latin typeface="Calibri" pitchFamily="34" charset="0"/>
                            </a:rPr>
                            <a:t>Detalles: String</a:t>
                          </a:r>
                        </a:p>
                        <a:p>
                          <a:r>
                            <a:rPr lang="es-UY" sz="1400">
                              <a:latin typeface="Calibri" pitchFamily="34" charset="0"/>
                            </a:rPr>
                            <a:t>iD: Int</a:t>
                          </a:r>
                        </a:p>
                        <a:p>
                          <a:r>
                            <a:rPr lang="es-UY" sz="1400">
                              <a:latin typeface="Calibri" pitchFamily="34" charset="0"/>
                            </a:rPr>
                            <a:t>nomImg: String</a:t>
                          </a:r>
                        </a:p>
                        <a:p>
                          <a:r>
                            <a:rPr lang="es-UY" sz="1400">
                              <a:latin typeface="Calibri" pitchFamily="34" charset="0"/>
                            </a:rPr>
                            <a:t>nomVideo: String</a:t>
                          </a:r>
                        </a:p>
                        <a:p>
                          <a:r>
                            <a:rPr lang="es-UY" sz="1400">
                              <a:latin typeface="Calibri" pitchFamily="34" charset="0"/>
                            </a:rPr>
                            <a:t>nomAudio: string</a:t>
                          </a:r>
                        </a:p>
                      </a:txBody>
                      <a:useSpRect/>
                    </a:txSp>
                  </a:sp>
                  <a:sp>
                    <a:nvSpPr>
                      <a:cNvPr id="4120" name="29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Pr="00981C91" w:rsidRDefault="00B10355" w:rsidP="00981C91">
      <w:pPr>
        <w:pStyle w:val="Ttulo2"/>
        <w:ind w:firstLine="708"/>
        <w:rPr>
          <w:szCs w:val="32"/>
        </w:rPr>
      </w:pPr>
      <w:bookmarkStart w:id="42" w:name="_Toc388281434"/>
      <w:r w:rsidRPr="00981C91">
        <w:rPr>
          <w:szCs w:val="32"/>
        </w:rPr>
        <w:lastRenderedPageBreak/>
        <w:t>5.3.4.3 Reproducir Audio</w:t>
      </w:r>
      <w:bookmarkEnd w:id="42"/>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4704719"/>
            <wp:effectExtent l="19050" t="0" r="0" b="0"/>
            <wp:docPr id="5"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7" cy="6335712"/>
                      <a:chOff x="179388" y="188913"/>
                      <a:chExt cx="7272337" cy="6335712"/>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511175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6588125" y="981075"/>
                        <a:ext cx="0" cy="5400675"/>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633571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27368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252413" y="188913"/>
                        <a:ext cx="21637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Reproducir Audio</a:t>
                          </a:r>
                        </a:p>
                      </a:txBody>
                      <a:useSpRect/>
                    </a:txSp>
                  </a:sp>
                  <a:sp>
                    <a:nvSpPr>
                      <a:cNvPr id="15" name="14 Rectángulo"/>
                      <a:cNvSpPr/>
                    </a:nvSpPr>
                    <a:spPr>
                      <a:xfrm>
                        <a:off x="323850" y="1484313"/>
                        <a:ext cx="6840538" cy="345757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Tarjeta"/>
                      <a:cNvSpPr/>
                    </a:nvSpPr>
                    <a:spPr>
                      <a:xfrm rot="10800000">
                        <a:off x="323850" y="1484313"/>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7" name="18 CuadroTexto"/>
                      <a:cNvSpPr txBox="1">
                        <a:spLocks noChangeArrowheads="1"/>
                      </a:cNvSpPr>
                    </a:nvSpPr>
                    <a:spPr bwMode="auto">
                      <a:xfrm>
                        <a:off x="468313" y="1412875"/>
                        <a:ext cx="509587"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08" name="19 CuadroTexto"/>
                      <a:cNvSpPr txBox="1">
                        <a:spLocks noChangeArrowheads="1"/>
                      </a:cNvSpPr>
                    </a:nvSpPr>
                    <a:spPr bwMode="auto">
                      <a:xfrm>
                        <a:off x="2987675" y="1484313"/>
                        <a:ext cx="1635125"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[Si no existe Audio File]</a:t>
                          </a:r>
                        </a:p>
                      </a:txBody>
                      <a:useSpRect/>
                    </a:txSp>
                  </a:sp>
                  <a:cxnSp>
                    <a:nvCxnSpPr>
                      <a:cNvPr id="19" name="18 Conector recto de flecha"/>
                      <a:cNvCxnSpPr/>
                    </a:nvCxnSpPr>
                    <a:spPr>
                      <a:xfrm>
                        <a:off x="755650" y="2708275"/>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0" name="21 CuadroTexto"/>
                      <a:cNvSpPr txBox="1">
                        <a:spLocks noChangeArrowheads="1"/>
                      </a:cNvSpPr>
                    </a:nvSpPr>
                    <a:spPr bwMode="auto">
                      <a:xfrm>
                        <a:off x="2627313" y="2420938"/>
                        <a:ext cx="2001837"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AudioFile:= DescargarAudio()</a:t>
                          </a:r>
                        </a:p>
                      </a:txBody>
                      <a:useSpRect/>
                    </a:txSp>
                  </a:sp>
                  <a:sp>
                    <a:nvSpPr>
                      <a:cNvPr id="4111" name="21 CuadroTexto"/>
                      <a:cNvSpPr txBox="1">
                        <a:spLocks noChangeArrowheads="1"/>
                      </a:cNvSpPr>
                    </a:nvSpPr>
                    <a:spPr bwMode="auto">
                      <a:xfrm>
                        <a:off x="395288" y="1125538"/>
                        <a:ext cx="828675" cy="3063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a:sp>
                    <a:nvSpPr>
                      <a:cNvPr id="49" name="48 Rectángulo"/>
                      <a:cNvSpPr/>
                    </a:nvSpPr>
                    <a:spPr>
                      <a:xfrm>
                        <a:off x="468313" y="2133600"/>
                        <a:ext cx="6407150" cy="2016125"/>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Tarjeta"/>
                      <a:cNvSpPr/>
                    </a:nvSpPr>
                    <a:spPr>
                      <a:xfrm rot="10800000">
                        <a:off x="468313" y="2133600"/>
                        <a:ext cx="935037"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4" name="18 CuadroTexto"/>
                      <a:cNvSpPr txBox="1">
                        <a:spLocks noChangeArrowheads="1"/>
                      </a:cNvSpPr>
                    </a:nvSpPr>
                    <a:spPr bwMode="auto">
                      <a:xfrm>
                        <a:off x="611188" y="2060575"/>
                        <a:ext cx="511175"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cxnSp>
                    <a:nvCxnSpPr>
                      <a:cNvPr id="53" name="52 Conector recto de flecha"/>
                      <a:cNvCxnSpPr/>
                    </a:nvCxnSpPr>
                    <a:spPr>
                      <a:xfrm>
                        <a:off x="755650" y="3860800"/>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6" name="21 CuadroTexto"/>
                      <a:cNvSpPr txBox="1">
                        <a:spLocks noChangeArrowheads="1"/>
                      </a:cNvSpPr>
                    </a:nvSpPr>
                    <a:spPr bwMode="auto">
                      <a:xfrm>
                        <a:off x="2555875" y="3573463"/>
                        <a:ext cx="2695575"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Error:=ErrorMensaje(audio:string):string</a:t>
                          </a:r>
                        </a:p>
                      </a:txBody>
                      <a:useSpRect/>
                    </a:txSp>
                  </a:sp>
                  <a:sp>
                    <a:nvSpPr>
                      <a:cNvPr id="4117" name="19 CuadroTexto"/>
                      <a:cNvSpPr txBox="1">
                        <a:spLocks noChangeArrowheads="1"/>
                      </a:cNvSpPr>
                    </a:nvSpPr>
                    <a:spPr bwMode="auto">
                      <a:xfrm>
                        <a:off x="3059113" y="2133600"/>
                        <a:ext cx="1489075" cy="27622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[Si existe nom audio]</a:t>
                          </a:r>
                        </a:p>
                      </a:txBody>
                      <a:useSpRect/>
                    </a:txSp>
                  </a:sp>
                  <a:cxnSp>
                    <a:nvCxnSpPr>
                      <a:cNvPr id="32" name="31 Conector recto"/>
                      <a:cNvCxnSpPr/>
                    </a:nvCxnSpPr>
                    <a:spPr>
                      <a:xfrm>
                        <a:off x="468313" y="3357563"/>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a:off x="323850" y="4292600"/>
                        <a:ext cx="6840538"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5" name="34 Conector recto de flecha"/>
                      <a:cNvCxnSpPr/>
                    </a:nvCxnSpPr>
                    <a:spPr>
                      <a:xfrm>
                        <a:off x="827088" y="4724400"/>
                        <a:ext cx="57610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1" name="21 CuadroTexto"/>
                      <a:cNvSpPr txBox="1">
                        <a:spLocks noChangeArrowheads="1"/>
                      </a:cNvSpPr>
                    </a:nvSpPr>
                    <a:spPr bwMode="auto">
                      <a:xfrm>
                        <a:off x="3492500" y="4437063"/>
                        <a:ext cx="531813"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Play()</a:t>
                          </a:r>
                        </a:p>
                      </a:txBody>
                      <a:useSpRect/>
                    </a:txSp>
                  </a:sp>
                  <a:cxnSp>
                    <a:nvCxnSpPr>
                      <a:cNvPr id="38" name="37 Conector recto de flecha"/>
                      <a:cNvCxnSpPr/>
                    </a:nvCxnSpPr>
                    <a:spPr>
                      <a:xfrm>
                        <a:off x="755650" y="314166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3" name="21 CuadroTexto"/>
                      <a:cNvSpPr txBox="1">
                        <a:spLocks noChangeArrowheads="1"/>
                      </a:cNvSpPr>
                    </a:nvSpPr>
                    <a:spPr bwMode="auto">
                      <a:xfrm>
                        <a:off x="3492500" y="2852738"/>
                        <a:ext cx="531813" cy="277812"/>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Play()</a:t>
                          </a:r>
                        </a:p>
                      </a:txBody>
                      <a:useSpRect/>
                    </a:txSp>
                  </a:sp>
                  <a:sp>
                    <a:nvSpPr>
                      <a:cNvPr id="44" name="43 Rectángulo"/>
                      <a:cNvSpPr/>
                    </a:nvSpPr>
                    <a:spPr>
                      <a:xfrm>
                        <a:off x="539750" y="5084763"/>
                        <a:ext cx="6407150" cy="1296987"/>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Tarjeta"/>
                      <a:cNvSpPr/>
                    </a:nvSpPr>
                    <a:spPr>
                      <a:xfrm rot="10800000">
                        <a:off x="539750" y="5084763"/>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7" name="18 CuadroTexto"/>
                      <a:cNvSpPr txBox="1">
                        <a:spLocks noChangeArrowheads="1"/>
                      </a:cNvSpPr>
                    </a:nvSpPr>
                    <a:spPr bwMode="auto">
                      <a:xfrm>
                        <a:off x="611188" y="5013325"/>
                        <a:ext cx="566737"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OPT</a:t>
                          </a:r>
                        </a:p>
                      </a:txBody>
                      <a:useSpRect/>
                    </a:txSp>
                  </a:sp>
                  <a:cxnSp>
                    <a:nvCxnSpPr>
                      <a:cNvPr id="60" name="59 Conector recto de flecha"/>
                      <a:cNvCxnSpPr/>
                    </a:nvCxnSpPr>
                    <a:spPr>
                      <a:xfrm>
                        <a:off x="827088" y="5949950"/>
                        <a:ext cx="576103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9" name="21 CuadroTexto"/>
                      <a:cNvSpPr txBox="1">
                        <a:spLocks noChangeArrowheads="1"/>
                      </a:cNvSpPr>
                    </a:nvSpPr>
                    <a:spPr bwMode="auto">
                      <a:xfrm>
                        <a:off x="3563938" y="5661025"/>
                        <a:ext cx="560387" cy="277813"/>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Stop()</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3" w:name="_Toc388281435"/>
      <w:r>
        <w:lastRenderedPageBreak/>
        <w:t>5.3.4.4 Listar Obras Pertenecientes a Sala</w:t>
      </w:r>
      <w:bookmarkEnd w:id="43"/>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442999"/>
            <wp:effectExtent l="19050" t="0" r="0" b="0"/>
            <wp:docPr id="6"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5122" name="1 Grupo"/>
                      <a:cNvGrpSpPr>
                        <a:grpSpLocks/>
                      </a:cNvGrpSpPr>
                    </a:nvGrpSpPr>
                    <a:grpSpPr bwMode="auto">
                      <a:xfrm>
                        <a:off x="684213" y="692150"/>
                        <a:ext cx="142875" cy="433388"/>
                        <a:chOff x="1000100" y="500042"/>
                        <a:chExt cx="857256" cy="2857520"/>
                      </a:xfrm>
                    </a:grpSpPr>
                    <a:sp>
                      <a:nvSpPr>
                        <a:cNvPr id="24" name="23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24 Conector recto"/>
                        <a:cNvCxnSpPr>
                          <a:stCxn id="24"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28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30" name="29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30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32" name="31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33" name="32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Tarjeta"/>
                      <a:cNvSpPr/>
                    </a:nvSpPr>
                    <a:spPr>
                      <a:xfrm rot="10800000">
                        <a:off x="179388" y="188913"/>
                        <a:ext cx="3678237"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28" name="16 CuadroTexto"/>
                      <a:cNvSpPr txBox="1">
                        <a:spLocks noChangeArrowheads="1"/>
                      </a:cNvSpPr>
                    </a:nvSpPr>
                    <a:spPr bwMode="auto">
                      <a:xfrm>
                        <a:off x="468313" y="188913"/>
                        <a:ext cx="3424237"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Lista Obra Perteneciente a Sala</a:t>
                          </a:r>
                        </a:p>
                      </a:txBody>
                      <a:useSpRect/>
                    </a:txSp>
                  </a:sp>
                  <a:cxnSp>
                    <a:nvCxnSpPr>
                      <a:cNvPr id="37" name="36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0" name="21 CuadroTexto"/>
                      <a:cNvSpPr txBox="1">
                        <a:spLocks noChangeArrowheads="1"/>
                      </a:cNvSpPr>
                    </a:nvSpPr>
                    <a:spPr bwMode="auto">
                      <a:xfrm>
                        <a:off x="1143000" y="1571625"/>
                        <a:ext cx="384968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obras:=ListaSala(iD:Int ): Set(Nombre:String,iD:Int)</a:t>
                          </a:r>
                        </a:p>
                      </a:txBody>
                      <a:useSpRect/>
                    </a:txSp>
                  </a:sp>
                  <a:cxnSp>
                    <a:nvCxnSpPr>
                      <a:cNvPr id="39" name="38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2" name="30 CuadroTexto"/>
                      <a:cNvSpPr txBox="1">
                        <a:spLocks noChangeArrowheads="1"/>
                      </a:cNvSpPr>
                    </a:nvSpPr>
                    <a:spPr bwMode="auto">
                      <a:xfrm>
                        <a:off x="1143000" y="2286000"/>
                        <a:ext cx="22193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SeleccionarObra(iDobra:Int)</a:t>
                          </a:r>
                        </a:p>
                      </a:txBody>
                      <a:useSpRect/>
                    </a:txSp>
                  </a:sp>
                  <a:cxnSp>
                    <a:nvCxnSpPr>
                      <a:cNvPr id="41" name="40 Conector recto de flecha"/>
                      <a:cNvCxnSpPr/>
                    </a:nvCxnSpPr>
                    <a:spPr>
                      <a:xfrm rot="16200000" flipH="1">
                        <a:off x="5972176" y="2957512"/>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42" name="41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35" name="36 CuadroTexto"/>
                      <a:cNvSpPr txBox="1">
                        <a:spLocks noChangeArrowheads="1"/>
                      </a:cNvSpPr>
                    </a:nvSpPr>
                    <a:spPr bwMode="auto">
                      <a:xfrm>
                        <a:off x="6929438" y="5143500"/>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5136"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981C91">
      <w:pPr>
        <w:pStyle w:val="Ttulo2"/>
        <w:ind w:firstLine="708"/>
      </w:pPr>
      <w:bookmarkStart w:id="44" w:name="_Toc388281436"/>
      <w:r>
        <w:t>5.3.4.5 Reconocimiento Imagen</w:t>
      </w:r>
      <w:bookmarkEnd w:id="44"/>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644019"/>
            <wp:effectExtent l="19050" t="0" r="0" b="0"/>
            <wp:docPr id="8"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64612" cy="6049962"/>
                      <a:chOff x="179388" y="188913"/>
                      <a:chExt cx="8964612" cy="6049962"/>
                    </a:xfrm>
                  </a:grpSpPr>
                  <a:grpSp>
                    <a:nvGrpSpPr>
                      <a:cNvPr id="2050"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a:off x="755650" y="1196975"/>
                        <a:ext cx="0" cy="34559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a:off x="7019925" y="981075"/>
                        <a:ext cx="0" cy="36718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7272337" cy="4608512"/>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214313"/>
                        <a:ext cx="3463925" cy="357187"/>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56" name="16 CuadroTexto"/>
                      <a:cNvSpPr txBox="1">
                        <a:spLocks noChangeArrowheads="1"/>
                      </a:cNvSpPr>
                    </a:nvSpPr>
                    <a:spPr bwMode="auto">
                      <a:xfrm>
                        <a:off x="214313" y="214313"/>
                        <a:ext cx="308451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Reconocimiento de Imagen</a:t>
                          </a:r>
                        </a:p>
                      </a:txBody>
                      <a:useSpRect/>
                    </a:txSp>
                  </a:sp>
                  <a:cxnSp>
                    <a:nvCxnSpPr>
                      <a:cNvPr id="15" name="14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58" name="21 CuadroTexto"/>
                      <a:cNvSpPr txBox="1">
                        <a:spLocks noChangeArrowheads="1"/>
                      </a:cNvSpPr>
                    </a:nvSpPr>
                    <a:spPr bwMode="auto">
                      <a:xfrm>
                        <a:off x="2124075" y="1484313"/>
                        <a:ext cx="18573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Img:=CapturaImg():File</a:t>
                          </a:r>
                        </a:p>
                      </a:txBody>
                      <a:useSpRect/>
                    </a:txSp>
                  </a:sp>
                  <a:cxnSp>
                    <a:nvCxnSpPr>
                      <a:cNvPr id="17" name="16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0" name="30 CuadroTexto"/>
                      <a:cNvSpPr txBox="1">
                        <a:spLocks noChangeArrowheads="1"/>
                      </a:cNvSpPr>
                    </a:nvSpPr>
                    <a:spPr bwMode="auto">
                      <a:xfrm>
                        <a:off x="2124075" y="2205038"/>
                        <a:ext cx="372268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IdObra:=ReconocerImagen(imf:file,IdSala:int):int</a:t>
                          </a:r>
                        </a:p>
                      </a:txBody>
                      <a:useSpRect/>
                    </a:txSp>
                  </a:sp>
                  <a:cxnSp>
                    <a:nvCxnSpPr>
                      <a:cNvPr id="19" name="18 Conector recto de flecha"/>
                      <a:cNvCxnSpPr/>
                    </a:nvCxnSpPr>
                    <a:spPr>
                      <a:xfrm>
                        <a:off x="7092950" y="2708275"/>
                        <a:ext cx="862013" cy="2592388"/>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20" name="19 Esquina doblada"/>
                      <a:cNvSpPr/>
                    </a:nvSpPr>
                    <a:spPr>
                      <a:xfrm rot="10800000">
                        <a:off x="6875463" y="5373688"/>
                        <a:ext cx="1946275" cy="865187"/>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3" name="36 CuadroTexto"/>
                      <a:cNvSpPr txBox="1">
                        <a:spLocks noChangeArrowheads="1"/>
                      </a:cNvSpPr>
                    </a:nvSpPr>
                    <a:spPr bwMode="auto">
                      <a:xfrm>
                        <a:off x="6875463" y="5661025"/>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Se reduce el tamaño de la</a:t>
                          </a:r>
                        </a:p>
                        <a:p>
                          <a:r>
                            <a:rPr lang="es-UY" sz="1200">
                              <a:latin typeface="Calibri" pitchFamily="34" charset="0"/>
                            </a:rPr>
                            <a:t>Imagen.</a:t>
                          </a:r>
                        </a:p>
                      </a:txBody>
                      <a:useSpRect/>
                    </a:txSp>
                  </a:sp>
                  <a:sp>
                    <a:nvSpPr>
                      <a:cNvPr id="22" name="21 Esquina doblada"/>
                      <a:cNvSpPr/>
                    </a:nvSpPr>
                    <a:spPr>
                      <a:xfrm rot="10800000">
                        <a:off x="7615238" y="3778258"/>
                        <a:ext cx="14763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65" name="36 CuadroTexto"/>
                      <a:cNvSpPr txBox="1">
                        <a:spLocks noChangeArrowheads="1"/>
                      </a:cNvSpPr>
                    </a:nvSpPr>
                    <a:spPr bwMode="auto">
                      <a:xfrm>
                        <a:off x="7669213" y="4000504"/>
                        <a:ext cx="1474787" cy="461962"/>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dirty="0">
                              <a:latin typeface="Calibri" pitchFamily="34" charset="0"/>
                            </a:rPr>
                            <a:t>El sistema recuerda el ID De la obra</a:t>
                          </a:r>
                        </a:p>
                      </a:txBody>
                      <a:useSpRect/>
                    </a:txSp>
                  </a:sp>
                  <a:cxnSp>
                    <a:nvCxnSpPr>
                      <a:cNvPr id="24" name="23 Conector recto de flecha"/>
                      <a:cNvCxnSpPr/>
                    </a:nvCxnSpPr>
                    <a:spPr>
                      <a:xfrm>
                        <a:off x="896938" y="4352925"/>
                        <a:ext cx="6096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67" name="41 CuadroTexto"/>
                      <a:cNvSpPr txBox="1">
                        <a:spLocks noChangeArrowheads="1"/>
                      </a:cNvSpPr>
                    </a:nvSpPr>
                    <a:spPr bwMode="auto">
                      <a:xfrm>
                        <a:off x="2268538" y="4076700"/>
                        <a:ext cx="3240087"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Error:=MensajeError(“Rec Img”):string</a:t>
                          </a:r>
                        </a:p>
                      </a:txBody>
                      <a:useSpRect/>
                    </a:txSp>
                  </a:sp>
                  <a:sp>
                    <a:nvSpPr>
                      <a:cNvPr id="26" name="25 Rectángulo"/>
                      <a:cNvSpPr/>
                    </a:nvSpPr>
                    <a:spPr>
                      <a:xfrm>
                        <a:off x="539750" y="2852738"/>
                        <a:ext cx="6696075"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Tarjeta"/>
                      <a:cNvSpPr/>
                    </a:nvSpPr>
                    <a:spPr>
                      <a:xfrm rot="10800000">
                        <a:off x="539750" y="2852738"/>
                        <a:ext cx="976313"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2070" name="49 CuadroTexto"/>
                      <a:cNvSpPr txBox="1">
                        <a:spLocks noChangeArrowheads="1"/>
                      </a:cNvSpPr>
                    </a:nvSpPr>
                    <a:spPr bwMode="auto">
                      <a:xfrm>
                        <a:off x="611188" y="2781300"/>
                        <a:ext cx="442912" cy="369888"/>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2071" name="50 CuadroTexto"/>
                      <a:cNvSpPr txBox="1">
                        <a:spLocks noChangeArrowheads="1"/>
                      </a:cNvSpPr>
                    </a:nvSpPr>
                    <a:spPr bwMode="auto">
                      <a:xfrm>
                        <a:off x="2987675" y="2852738"/>
                        <a:ext cx="1582738"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 != 0]</a:t>
                          </a:r>
                        </a:p>
                      </a:txBody>
                      <a:useSpRect/>
                    </a:txSp>
                  </a:sp>
                  <a:cxnSp>
                    <a:nvCxnSpPr>
                      <a:cNvPr id="30" name="29 Conector recto de flecha"/>
                      <a:cNvCxnSpPr/>
                    </a:nvCxnSpPr>
                    <a:spPr>
                      <a:xfrm>
                        <a:off x="896938" y="3709988"/>
                        <a:ext cx="6096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73" name="52 CuadroTexto"/>
                      <a:cNvSpPr txBox="1">
                        <a:spLocks noChangeArrowheads="1"/>
                      </a:cNvSpPr>
                    </a:nvSpPr>
                    <a:spPr bwMode="auto">
                      <a:xfrm>
                        <a:off x="2195513" y="3429000"/>
                        <a:ext cx="3192462" cy="30797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Dp:=getObra(IdObra:int):DataObra</a:t>
                          </a:r>
                        </a:p>
                      </a:txBody>
                      <a:useSpRect/>
                    </a:txSp>
                  </a:sp>
                  <a:cxnSp>
                    <a:nvCxnSpPr>
                      <a:cNvPr id="32" name="31 Conector recto"/>
                      <a:cNvCxnSpPr/>
                    </a:nvCxnSpPr>
                    <a:spPr>
                      <a:xfrm>
                        <a:off x="539750" y="3995738"/>
                        <a:ext cx="6696075"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2075" name="21 CuadroTexto"/>
                      <a:cNvSpPr txBox="1">
                        <a:spLocks noChangeArrowheads="1"/>
                      </a:cNvSpPr>
                    </a:nvSpPr>
                    <a:spPr bwMode="auto">
                      <a:xfrm>
                        <a:off x="395288" y="1125538"/>
                        <a:ext cx="828675" cy="3063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5" w:name="_Toc388281437"/>
      <w:r>
        <w:lastRenderedPageBreak/>
        <w:t>5.3.4.6 Mostrar Contenido Obra</w:t>
      </w:r>
      <w:bookmarkEnd w:id="45"/>
    </w:p>
    <w:p w:rsidR="00B10355" w:rsidRDefault="00B10355" w:rsidP="00B10355">
      <w:pPr>
        <w:pStyle w:val="Default"/>
        <w:spacing w:after="200"/>
        <w:ind w:left="708"/>
        <w:rPr>
          <w:b/>
          <w:bCs/>
          <w:sz w:val="32"/>
          <w:szCs w:val="32"/>
        </w:rPr>
      </w:pPr>
      <w:r w:rsidRPr="00681A63">
        <w:rPr>
          <w:b/>
          <w:bCs/>
          <w:noProof/>
          <w:sz w:val="32"/>
          <w:szCs w:val="32"/>
          <w:lang w:eastAsia="es-UY"/>
        </w:rPr>
        <w:drawing>
          <wp:inline distT="0" distB="0" distL="0" distR="0">
            <wp:extent cx="5400040" cy="3366013"/>
            <wp:effectExtent l="19050" t="0" r="0" b="0"/>
            <wp:docPr id="9"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93175" cy="5543550"/>
                      <a:chOff x="179388" y="188913"/>
                      <a:chExt cx="8893175" cy="5543550"/>
                    </a:xfrm>
                  </a:grpSpPr>
                  <a:grpSp>
                    <a:nvGrpSpPr>
                      <a:cNvPr id="4098" name="1 Grupo"/>
                      <a:cNvGrpSpPr>
                        <a:grpSpLocks/>
                      </a:cNvGrpSpPr>
                    </a:nvGrpSpPr>
                    <a:grpSpPr bwMode="auto">
                      <a:xfrm>
                        <a:off x="684213" y="692150"/>
                        <a:ext cx="142875" cy="433388"/>
                        <a:chOff x="1000100" y="500042"/>
                        <a:chExt cx="857256" cy="2857520"/>
                      </a:xfrm>
                    </a:grpSpPr>
                    <a:sp>
                      <a:nvSpPr>
                        <a:cNvPr id="3" name="2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3 Conector recto"/>
                        <a:cNvCxnSpPr>
                          <a:stCxn id="3"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4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5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6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8" name="7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9" name="8 Rectángulo"/>
                      <a:cNvSpPr/>
                    </a:nvSpPr>
                    <a:spPr>
                      <a:xfrm>
                        <a:off x="5651500"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9 Conector recto"/>
                      <a:cNvCxnSpPr/>
                    </a:nvCxnSpPr>
                    <a:spPr>
                      <a:xfrm rot="16200000" flipH="1">
                        <a:off x="-1023937" y="2976562"/>
                        <a:ext cx="3589338" cy="30163"/>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11" name="10 Conector recto"/>
                      <a:cNvCxnSpPr/>
                    </a:nvCxnSpPr>
                    <a:spPr>
                      <a:xfrm rot="5400000">
                        <a:off x="4641850" y="2911475"/>
                        <a:ext cx="3876675" cy="15875"/>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12" name="11 Rectángulo"/>
                      <a:cNvSpPr/>
                    </a:nvSpPr>
                    <a:spPr>
                      <a:xfrm>
                        <a:off x="179388" y="188913"/>
                        <a:ext cx="6821487" cy="4668837"/>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Tarjeta"/>
                      <a:cNvSpPr/>
                    </a:nvSpPr>
                    <a:spPr>
                      <a:xfrm rot="10800000">
                        <a:off x="179388" y="188913"/>
                        <a:ext cx="3321050"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04" name="13 CuadroTexto"/>
                      <a:cNvSpPr txBox="1">
                        <a:spLocks noChangeArrowheads="1"/>
                      </a:cNvSpPr>
                    </a:nvSpPr>
                    <a:spPr bwMode="auto">
                      <a:xfrm>
                        <a:off x="468313" y="188913"/>
                        <a:ext cx="3106737"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Mostrar Contenido de Obra</a:t>
                          </a:r>
                        </a:p>
                      </a:txBody>
                      <a:useSpRect/>
                    </a:txSp>
                  </a:sp>
                  <a:cxnSp>
                    <a:nvCxnSpPr>
                      <a:cNvPr id="15" name="14 Conector recto de flecha"/>
                      <a:cNvCxnSpPr/>
                    </a:nvCxnSpPr>
                    <a:spPr>
                      <a:xfrm>
                        <a:off x="755650" y="14843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6" name="15 CuadroTexto"/>
                      <a:cNvSpPr txBox="1">
                        <a:spLocks noChangeArrowheads="1"/>
                      </a:cNvSpPr>
                    </a:nvSpPr>
                    <a:spPr bwMode="auto">
                      <a:xfrm>
                        <a:off x="1571625" y="1268413"/>
                        <a:ext cx="24923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Do := getObra(iD:int):Data Obra</a:t>
                          </a:r>
                        </a:p>
                      </a:txBody>
                      <a:useSpRect/>
                    </a:txSp>
                  </a:sp>
                  <a:cxnSp>
                    <a:nvCxnSpPr>
                      <a:cNvPr id="41" name="40 Conector recto de flecha"/>
                      <a:cNvCxnSpPr/>
                    </a:nvCxnSpPr>
                    <a:spPr>
                      <a:xfrm>
                        <a:off x="785813" y="3286125"/>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08" name="41 CuadroTexto"/>
                      <a:cNvSpPr txBox="1">
                        <a:spLocks noChangeArrowheads="1"/>
                      </a:cNvSpPr>
                    </a:nvSpPr>
                    <a:spPr bwMode="auto">
                      <a:xfrm>
                        <a:off x="1500188" y="3071813"/>
                        <a:ext cx="18907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defaultImg(): file</a:t>
                          </a:r>
                        </a:p>
                      </a:txBody>
                      <a:useSpRect/>
                    </a:txSp>
                  </a:sp>
                  <a:sp>
                    <a:nvSpPr>
                      <a:cNvPr id="54" name="53 Rectángulo"/>
                      <a:cNvSpPr/>
                    </a:nvSpPr>
                    <a:spPr>
                      <a:xfrm>
                        <a:off x="428625" y="1785938"/>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Tarjeta"/>
                      <a:cNvSpPr/>
                    </a:nvSpPr>
                    <a:spPr>
                      <a:xfrm rot="10800000">
                        <a:off x="428625" y="1785938"/>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1" name="49 CuadroTexto"/>
                      <a:cNvSpPr txBox="1">
                        <a:spLocks noChangeArrowheads="1"/>
                      </a:cNvSpPr>
                    </a:nvSpPr>
                    <a:spPr bwMode="auto">
                      <a:xfrm>
                        <a:off x="500063" y="1714500"/>
                        <a:ext cx="423862" cy="369888"/>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12" name="50 CuadroTexto"/>
                      <a:cNvSpPr txBox="1">
                        <a:spLocks noChangeArrowheads="1"/>
                      </a:cNvSpPr>
                    </a:nvSpPr>
                    <a:spPr bwMode="auto">
                      <a:xfrm>
                        <a:off x="2214563" y="2000250"/>
                        <a:ext cx="15144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existe nomImg]</a:t>
                          </a:r>
                        </a:p>
                      </a:txBody>
                      <a:useSpRect/>
                    </a:txSp>
                  </a:sp>
                  <a:cxnSp>
                    <a:nvCxnSpPr>
                      <a:cNvPr id="58" name="57 Conector recto de flecha"/>
                      <a:cNvCxnSpPr/>
                    </a:nvCxnSpPr>
                    <a:spPr>
                      <a:xfrm>
                        <a:off x="785813" y="264318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14" name="52 CuadroTexto"/>
                      <a:cNvSpPr txBox="1">
                        <a:spLocks noChangeArrowheads="1"/>
                      </a:cNvSpPr>
                    </a:nvSpPr>
                    <a:spPr bwMode="auto">
                      <a:xfrm>
                        <a:off x="1428750" y="2428875"/>
                        <a:ext cx="3054350"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Img : descargarImg(nomImg:string): file</a:t>
                          </a:r>
                        </a:p>
                      </a:txBody>
                      <a:useSpRect/>
                    </a:txSp>
                  </a:sp>
                  <a:cxnSp>
                    <a:nvCxnSpPr>
                      <a:cNvPr id="60" name="59 Conector recto"/>
                      <a:cNvCxnSpPr/>
                    </a:nvCxnSpPr>
                    <a:spPr>
                      <a:xfrm>
                        <a:off x="428625" y="2928938"/>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cxnSp>
                    <a:nvCxnSpPr>
                      <a:cNvPr id="30" name="29 Conector recto de flecha"/>
                      <a:cNvCxnSpPr/>
                    </a:nvCxnSpPr>
                    <a:spPr>
                      <a:xfrm rot="16200000" flipH="1">
                        <a:off x="5614988" y="2600325"/>
                        <a:ext cx="3297237" cy="1096963"/>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32" name="31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18" name="36 CuadroTexto"/>
                      <a:cNvSpPr txBox="1">
                        <a:spLocks noChangeArrowheads="1"/>
                      </a:cNvSpPr>
                    </a:nvSpPr>
                    <a:spPr bwMode="auto">
                      <a:xfrm>
                        <a:off x="6929438" y="5143500"/>
                        <a:ext cx="1944687" cy="276225"/>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Do</a:t>
                          </a:r>
                        </a:p>
                      </a:txBody>
                      <a:useSpRect/>
                    </a:txSp>
                  </a:sp>
                  <a:sp>
                    <a:nvSpPr>
                      <a:cNvPr id="34" name="33 Rectángulo"/>
                      <a:cNvSpPr/>
                    </a:nvSpPr>
                    <a:spPr>
                      <a:xfrm>
                        <a:off x="7112000" y="1571625"/>
                        <a:ext cx="1960563" cy="20002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7112000" y="928688"/>
                        <a:ext cx="1960563" cy="64770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1" name="27 CuadroTexto"/>
                      <a:cNvSpPr txBox="1">
                        <a:spLocks noChangeArrowheads="1"/>
                      </a:cNvSpPr>
                    </a:nvSpPr>
                    <a:spPr bwMode="auto">
                      <a:xfrm>
                        <a:off x="7429500" y="1000125"/>
                        <a:ext cx="1193800"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s-UY" sz="1400">
                              <a:latin typeface="Calibri" pitchFamily="34" charset="0"/>
                            </a:rPr>
                            <a:t>&lt;&lt;datatype&gt;&gt;</a:t>
                          </a:r>
                        </a:p>
                        <a:p>
                          <a:pPr algn="ctr"/>
                          <a:r>
                            <a:rPr lang="es-UY" sz="1400">
                              <a:latin typeface="Calibri" pitchFamily="34" charset="0"/>
                            </a:rPr>
                            <a:t>Data Obra</a:t>
                          </a:r>
                        </a:p>
                      </a:txBody>
                      <a:useSpRect/>
                    </a:txSp>
                  </a:sp>
                  <a:sp>
                    <a:nvSpPr>
                      <a:cNvPr id="4122" name="28 CuadroTexto"/>
                      <a:cNvSpPr txBox="1">
                        <a:spLocks noChangeArrowheads="1"/>
                      </a:cNvSpPr>
                    </a:nvSpPr>
                    <a:spPr bwMode="auto">
                      <a:xfrm>
                        <a:off x="7143750" y="1714500"/>
                        <a:ext cx="1817688" cy="1600200"/>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NombreMapa: String</a:t>
                          </a:r>
                        </a:p>
                        <a:p>
                          <a:r>
                            <a:rPr lang="es-UY" sz="1400">
                              <a:latin typeface="Calibri" pitchFamily="34" charset="0"/>
                            </a:rPr>
                            <a:t>Autor: String</a:t>
                          </a:r>
                        </a:p>
                        <a:p>
                          <a:r>
                            <a:rPr lang="es-UY" sz="1400">
                              <a:latin typeface="Calibri" pitchFamily="34" charset="0"/>
                            </a:rPr>
                            <a:t>Descripción: String</a:t>
                          </a:r>
                        </a:p>
                        <a:p>
                          <a:r>
                            <a:rPr lang="es-UY" sz="1400">
                              <a:latin typeface="Calibri" pitchFamily="34" charset="0"/>
                            </a:rPr>
                            <a:t>iD: Int</a:t>
                          </a:r>
                        </a:p>
                        <a:p>
                          <a:r>
                            <a:rPr lang="es-UY" sz="1400">
                              <a:latin typeface="Calibri" pitchFamily="34" charset="0"/>
                            </a:rPr>
                            <a:t>nomImg: String</a:t>
                          </a:r>
                        </a:p>
                        <a:p>
                          <a:r>
                            <a:rPr lang="es-UY" sz="1400">
                              <a:latin typeface="Calibri" pitchFamily="34" charset="0"/>
                            </a:rPr>
                            <a:t>nomVideo: String</a:t>
                          </a:r>
                        </a:p>
                        <a:p>
                          <a:r>
                            <a:rPr lang="es-UY" sz="1400">
                              <a:latin typeface="Calibri" pitchFamily="34" charset="0"/>
                            </a:rPr>
                            <a:t>nomAudio: string</a:t>
                          </a:r>
                        </a:p>
                      </a:txBody>
                      <a:useSpRect/>
                    </a:txSp>
                  </a:sp>
                  <a:cxnSp>
                    <a:nvCxnSpPr>
                      <a:cNvPr id="40" name="39 Conector recto de flecha"/>
                      <a:cNvCxnSpPr/>
                    </a:nvCxnSpPr>
                    <a:spPr>
                      <a:xfrm>
                        <a:off x="714375" y="4643438"/>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24" name="41 CuadroTexto"/>
                      <a:cNvSpPr txBox="1">
                        <a:spLocks noChangeArrowheads="1"/>
                      </a:cNvSpPr>
                    </a:nvSpPr>
                    <a:spPr bwMode="auto">
                      <a:xfrm>
                        <a:off x="1428750" y="4429125"/>
                        <a:ext cx="21431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comienzaJuego(idObra:int)</a:t>
                          </a:r>
                        </a:p>
                      </a:txBody>
                      <a:useSpRect/>
                    </a:txSp>
                  </a:sp>
                  <a:sp>
                    <a:nvSpPr>
                      <a:cNvPr id="43" name="42 Rectángulo"/>
                      <a:cNvSpPr/>
                    </a:nvSpPr>
                    <a:spPr>
                      <a:xfrm>
                        <a:off x="428625" y="3571875"/>
                        <a:ext cx="6407150" cy="16573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Tarjeta"/>
                      <a:cNvSpPr/>
                    </a:nvSpPr>
                    <a:spPr>
                      <a:xfrm rot="10800000">
                        <a:off x="428625" y="3571875"/>
                        <a:ext cx="935038" cy="288925"/>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4127" name="49 CuadroTexto"/>
                      <a:cNvSpPr txBox="1">
                        <a:spLocks noChangeArrowheads="1"/>
                      </a:cNvSpPr>
                    </a:nvSpPr>
                    <a:spPr bwMode="auto">
                      <a:xfrm>
                        <a:off x="571500" y="3500438"/>
                        <a:ext cx="423863"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alt</a:t>
                          </a:r>
                        </a:p>
                      </a:txBody>
                      <a:useSpRect/>
                    </a:txSp>
                  </a:sp>
                  <a:sp>
                    <a:nvSpPr>
                      <a:cNvPr id="4128" name="50 CuadroTexto"/>
                      <a:cNvSpPr txBox="1">
                        <a:spLocks noChangeArrowheads="1"/>
                      </a:cNvSpPr>
                    </a:nvSpPr>
                    <a:spPr bwMode="auto">
                      <a:xfrm>
                        <a:off x="2357438" y="3571875"/>
                        <a:ext cx="1751012"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[si estaJugando=true]</a:t>
                          </a:r>
                        </a:p>
                      </a:txBody>
                      <a:useSpRect/>
                    </a:txSp>
                  </a:sp>
                  <a:cxnSp>
                    <a:nvCxnSpPr>
                      <a:cNvPr id="47" name="46 Conector recto de flecha"/>
                      <a:cNvCxnSpPr/>
                    </a:nvCxnSpPr>
                    <a:spPr>
                      <a:xfrm>
                        <a:off x="785813" y="4214813"/>
                        <a:ext cx="58324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30" name="52 CuadroTexto"/>
                      <a:cNvSpPr txBox="1">
                        <a:spLocks noChangeArrowheads="1"/>
                      </a:cNvSpPr>
                    </a:nvSpPr>
                    <a:spPr bwMode="auto">
                      <a:xfrm>
                        <a:off x="1428750" y="3929063"/>
                        <a:ext cx="186372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buscarPista(idObra:int)</a:t>
                          </a:r>
                        </a:p>
                      </a:txBody>
                      <a:useSpRect/>
                    </a:txSp>
                  </a:sp>
                  <a:cxnSp>
                    <a:nvCxnSpPr>
                      <a:cNvPr id="49" name="48 Conector recto"/>
                      <a:cNvCxnSpPr/>
                    </a:nvCxnSpPr>
                    <a:spPr>
                      <a:xfrm>
                        <a:off x="428625" y="4429125"/>
                        <a:ext cx="6407150" cy="0"/>
                      </a:xfrm>
                      <a:prstGeom prst="line">
                        <a:avLst/>
                      </a:prstGeom>
                      <a:ln w="25400" cmpd="sng"/>
                    </a:spPr>
                    <a:style>
                      <a:lnRef idx="1">
                        <a:schemeClr val="accent1"/>
                      </a:lnRef>
                      <a:fillRef idx="0">
                        <a:schemeClr val="accent1"/>
                      </a:fillRef>
                      <a:effectRef idx="0">
                        <a:schemeClr val="accent1"/>
                      </a:effectRef>
                      <a:fontRef idx="minor">
                        <a:schemeClr val="tx1"/>
                      </a:fontRef>
                    </a:style>
                  </a:cxnSp>
                  <a:sp>
                    <a:nvSpPr>
                      <a:cNvPr id="4132" name="4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981C91">
      <w:pPr>
        <w:pStyle w:val="Ttulo2"/>
        <w:ind w:firstLine="708"/>
      </w:pPr>
      <w:bookmarkStart w:id="46" w:name="_Toc388281438"/>
      <w:r>
        <w:t>5.3.4.</w:t>
      </w:r>
      <w:r w:rsidR="002E044A">
        <w:t>7</w:t>
      </w:r>
      <w:r>
        <w:t xml:space="preserve"> Identificar Obra QR</w:t>
      </w:r>
      <w:bookmarkEnd w:id="46"/>
    </w:p>
    <w:p w:rsidR="00B10355" w:rsidRDefault="00B10355" w:rsidP="00B10355">
      <w:pPr>
        <w:pStyle w:val="Default"/>
        <w:spacing w:after="200"/>
        <w:ind w:left="708"/>
        <w:rPr>
          <w:b/>
          <w:bCs/>
          <w:sz w:val="32"/>
          <w:szCs w:val="32"/>
        </w:rPr>
      </w:pPr>
      <w:r w:rsidRPr="00850625">
        <w:rPr>
          <w:b/>
          <w:bCs/>
          <w:noProof/>
          <w:sz w:val="32"/>
          <w:szCs w:val="32"/>
          <w:lang w:eastAsia="es-UY"/>
        </w:rPr>
        <w:drawing>
          <wp:inline distT="0" distB="0" distL="0" distR="0">
            <wp:extent cx="5400040" cy="3442999"/>
            <wp:effectExtent l="19050" t="0" r="0" b="0"/>
            <wp:docPr id="12" name="Objeto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188913"/>
                      <a:chExt cx="8694737" cy="5543550"/>
                    </a:xfrm>
                  </a:grpSpPr>
                  <a:grpSp>
                    <a:nvGrpSpPr>
                      <a:cNvPr id="6146" name="1 Grupo"/>
                      <a:cNvGrpSpPr>
                        <a:grpSpLocks/>
                      </a:cNvGrpSpPr>
                    </a:nvGrpSpPr>
                    <a:grpSpPr bwMode="auto">
                      <a:xfrm>
                        <a:off x="684213" y="692150"/>
                        <a:ext cx="142875" cy="433388"/>
                        <a:chOff x="1000100" y="500042"/>
                        <a:chExt cx="857256" cy="2857520"/>
                      </a:xfrm>
                    </a:grpSpPr>
                    <a:sp>
                      <a:nvSpPr>
                        <a:cNvPr id="61" name="60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61 Conector recto"/>
                        <a:cNvCxnSpPr>
                          <a:stCxn id="61"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3" name="62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64" name="63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65" name="64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66" name="65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67" name="66 Rectángulo"/>
                      <a:cNvSpPr/>
                    </a:nvSpPr>
                    <a:spPr>
                      <a:xfrm>
                        <a:off x="6156325" y="692150"/>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8" name="67 Conector recto"/>
                      <a:cNvCxnSpPr/>
                    </a:nvCxnSpPr>
                    <a:spPr>
                      <a:xfrm>
                        <a:off x="755650" y="1196975"/>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Conector recto"/>
                      <a:cNvCxnSpPr/>
                    </a:nvCxnSpPr>
                    <a:spPr>
                      <a:xfrm>
                        <a:off x="7019925" y="981075"/>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70" name="69 Rectángulo"/>
                      <a:cNvSpPr/>
                    </a:nvSpPr>
                    <a:spPr>
                      <a:xfrm>
                        <a:off x="179388" y="188913"/>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Tarjeta"/>
                      <a:cNvSpPr/>
                    </a:nvSpPr>
                    <a:spPr>
                      <a:xfrm rot="10800000">
                        <a:off x="179388" y="188913"/>
                        <a:ext cx="2892425"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152" name="16 CuadroTexto"/>
                      <a:cNvSpPr txBox="1">
                        <a:spLocks noChangeArrowheads="1"/>
                      </a:cNvSpPr>
                    </a:nvSpPr>
                    <a:spPr bwMode="auto">
                      <a:xfrm>
                        <a:off x="468313" y="188913"/>
                        <a:ext cx="2328862"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Identificar Obra QR</a:t>
                          </a:r>
                        </a:p>
                      </a:txBody>
                      <a:useSpRect/>
                    </a:txSp>
                  </a:sp>
                  <a:cxnSp>
                    <a:nvCxnSpPr>
                      <a:cNvPr id="73" name="72 Conector recto de flecha"/>
                      <a:cNvCxnSpPr/>
                    </a:nvCxnSpPr>
                    <a:spPr>
                      <a:xfrm>
                        <a:off x="755650" y="177323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54" name="21 CuadroTexto"/>
                      <a:cNvSpPr txBox="1">
                        <a:spLocks noChangeArrowheads="1"/>
                      </a:cNvSpPr>
                    </a:nvSpPr>
                    <a:spPr bwMode="auto">
                      <a:xfrm>
                        <a:off x="1143000" y="1571625"/>
                        <a:ext cx="270986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idObra:=obtenerIdDeObraQR(): int</a:t>
                          </a:r>
                        </a:p>
                      </a:txBody>
                      <a:useSpRect/>
                    </a:txSp>
                  </a:sp>
                  <a:cxnSp>
                    <a:nvCxnSpPr>
                      <a:cNvPr id="75" name="74 Conector recto de flecha"/>
                      <a:cNvCxnSpPr/>
                    </a:nvCxnSpPr>
                    <a:spPr>
                      <a:xfrm>
                        <a:off x="755650" y="2565400"/>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156" name="30 CuadroTexto"/>
                      <a:cNvSpPr txBox="1">
                        <a:spLocks noChangeArrowheads="1"/>
                      </a:cNvSpPr>
                    </a:nvSpPr>
                    <a:spPr bwMode="auto">
                      <a:xfrm>
                        <a:off x="1143000" y="2286000"/>
                        <a:ext cx="289401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Do := getObra(iDObra:Int): Data Obra</a:t>
                          </a:r>
                        </a:p>
                      </a:txBody>
                      <a:useSpRect/>
                    </a:txSp>
                  </a:sp>
                  <a:cxnSp>
                    <a:nvCxnSpPr>
                      <a:cNvPr id="77" name="76 Conector recto de flecha"/>
                      <a:cNvCxnSpPr/>
                    </a:nvCxnSpPr>
                    <a:spPr>
                      <a:xfrm rot="16200000" flipH="1">
                        <a:off x="5972176" y="2957512"/>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78" name="77 Esquina doblada"/>
                      <a:cNvSpPr/>
                    </a:nvSpPr>
                    <a:spPr>
                      <a:xfrm rot="10800000">
                        <a:off x="6875463" y="4867275"/>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6159" name="36 CuadroTexto"/>
                      <a:cNvSpPr txBox="1">
                        <a:spLocks noChangeArrowheads="1"/>
                      </a:cNvSpPr>
                    </a:nvSpPr>
                    <a:spPr bwMode="auto">
                      <a:xfrm>
                        <a:off x="6929438" y="5143500"/>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6160" name="21 Rectángulo"/>
                      <a:cNvSpPr>
                        <a:spLocks noChangeArrowheads="1"/>
                      </a:cNvSpPr>
                    </a:nvSpPr>
                    <a:spPr bwMode="auto">
                      <a:xfrm>
                        <a:off x="428625" y="1143000"/>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B10355">
      <w:pPr>
        <w:pStyle w:val="Default"/>
        <w:spacing w:after="200"/>
        <w:ind w:left="708"/>
        <w:rPr>
          <w:b/>
          <w:bCs/>
          <w:sz w:val="32"/>
          <w:szCs w:val="32"/>
        </w:rPr>
      </w:pPr>
    </w:p>
    <w:p w:rsidR="00B10355" w:rsidRDefault="00B10355" w:rsidP="00981C91">
      <w:pPr>
        <w:pStyle w:val="Ttulo2"/>
        <w:ind w:firstLine="708"/>
      </w:pPr>
      <w:bookmarkStart w:id="47" w:name="_Toc388281439"/>
      <w:r>
        <w:t>5.3.4.</w:t>
      </w:r>
      <w:r w:rsidR="00B17A85">
        <w:t>8</w:t>
      </w:r>
      <w:r>
        <w:t xml:space="preserve"> Identificar Sala QR</w:t>
      </w:r>
      <w:bookmarkEnd w:id="47"/>
    </w:p>
    <w:p w:rsidR="00B10355" w:rsidRDefault="00B10355" w:rsidP="00B10355">
      <w:pPr>
        <w:pStyle w:val="Default"/>
        <w:spacing w:after="200"/>
        <w:ind w:left="708"/>
        <w:rPr>
          <w:b/>
          <w:bCs/>
          <w:sz w:val="32"/>
          <w:szCs w:val="32"/>
        </w:rPr>
      </w:pPr>
      <w:r w:rsidRPr="00850625">
        <w:rPr>
          <w:b/>
          <w:bCs/>
          <w:noProof/>
          <w:sz w:val="32"/>
          <w:szCs w:val="32"/>
          <w:lang w:eastAsia="es-UY"/>
        </w:rPr>
        <w:drawing>
          <wp:inline distT="0" distB="0" distL="0" distR="0">
            <wp:extent cx="5400040" cy="3442999"/>
            <wp:effectExtent l="19050" t="0" r="0" b="0"/>
            <wp:docPr id="11" name="Objeto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94737" cy="5543550"/>
                      <a:chOff x="179388" y="214291"/>
                      <a:chExt cx="8694737" cy="5543550"/>
                    </a:xfrm>
                  </a:grpSpPr>
                  <a:grpSp>
                    <a:nvGrpSpPr>
                      <a:cNvPr id="5122" name="1 Grupo"/>
                      <a:cNvGrpSpPr>
                        <a:grpSpLocks/>
                      </a:cNvGrpSpPr>
                    </a:nvGrpSpPr>
                    <a:grpSpPr bwMode="auto">
                      <a:xfrm>
                        <a:off x="684213" y="717528"/>
                        <a:ext cx="142875" cy="433388"/>
                        <a:chOff x="1000100" y="500042"/>
                        <a:chExt cx="857256" cy="2857520"/>
                      </a:xfrm>
                    </a:grpSpPr>
                    <a:sp>
                      <a:nvSpPr>
                        <a:cNvPr id="24" name="23 Cara sonriente"/>
                        <a:cNvSpPr/>
                      </a:nvSpPr>
                      <a:spPr>
                        <a:xfrm>
                          <a:off x="1000100" y="500042"/>
                          <a:ext cx="857256" cy="858302"/>
                        </a:xfrm>
                        <a:prstGeom prst="smileyFace">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E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24 Conector recto"/>
                        <a:cNvCxnSpPr>
                          <a:stCxn id="24" idx="4"/>
                        </a:cNvCxnSpPr>
                      </a:nvCxnSpPr>
                      <a:spPr>
                        <a:xfrm rot="5400000">
                          <a:off x="643690" y="2143379"/>
                          <a:ext cx="157006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6" name="25 Conector recto"/>
                        <a:cNvCxnSpPr/>
                      </a:nvCxnSpPr>
                      <a:spPr>
                        <a:xfrm rot="16200000" flipH="1">
                          <a:off x="1428463" y="2928669"/>
                          <a:ext cx="429154" cy="428631"/>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26 Conector recto"/>
                        <a:cNvCxnSpPr/>
                      </a:nvCxnSpPr>
                      <a:spPr>
                        <a:xfrm rot="5400000">
                          <a:off x="999838" y="2928669"/>
                          <a:ext cx="429154" cy="428625"/>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27 Conector recto"/>
                        <a:cNvCxnSpPr/>
                      </a:nvCxnSpPr>
                      <a:spPr>
                        <a:xfrm rot="16200000" flipH="1">
                          <a:off x="1431761" y="1784462"/>
                          <a:ext cx="355881" cy="361953"/>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28 Conector recto"/>
                        <a:cNvCxnSpPr/>
                      </a:nvCxnSpPr>
                      <a:spPr>
                        <a:xfrm rot="5400000">
                          <a:off x="1074572" y="1789226"/>
                          <a:ext cx="355881" cy="352424"/>
                        </a:xfrm>
                        <a:prstGeom prst="line">
                          <a:avLst/>
                        </a:prstGeom>
                      </a:spPr>
                      <a:style>
                        <a:lnRef idx="1">
                          <a:schemeClr val="accent1"/>
                        </a:lnRef>
                        <a:fillRef idx="0">
                          <a:schemeClr val="accent1"/>
                        </a:fillRef>
                        <a:effectRef idx="0">
                          <a:schemeClr val="accent1"/>
                        </a:effectRef>
                        <a:fontRef idx="minor">
                          <a:schemeClr val="tx1"/>
                        </a:fontRef>
                      </a:style>
                    </a:cxnSp>
                  </a:grpSp>
                  <a:sp>
                    <a:nvSpPr>
                      <a:cNvPr id="30" name="29 Rectángulo"/>
                      <a:cNvSpPr/>
                    </a:nvSpPr>
                    <a:spPr>
                      <a:xfrm>
                        <a:off x="6156325" y="717528"/>
                        <a:ext cx="1214438" cy="285750"/>
                      </a:xfrm>
                      <a:prstGeom prst="rect">
                        <a:avLst/>
                      </a:prstGeom>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r>
                            <a:rPr lang="es-ES" u="sng" dirty="0"/>
                            <a:t>: Sistema</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30 Conector recto"/>
                      <a:cNvCxnSpPr/>
                    </a:nvCxnSpPr>
                    <a:spPr>
                      <a:xfrm>
                        <a:off x="755650" y="1222353"/>
                        <a:ext cx="0" cy="2376488"/>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32" name="31 Conector recto"/>
                      <a:cNvCxnSpPr/>
                    </a:nvCxnSpPr>
                    <a:spPr>
                      <a:xfrm>
                        <a:off x="7019925" y="1006453"/>
                        <a:ext cx="0" cy="2592388"/>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33" name="32 Rectángulo"/>
                      <a:cNvSpPr/>
                    </a:nvSpPr>
                    <a:spPr>
                      <a:xfrm>
                        <a:off x="179388" y="214291"/>
                        <a:ext cx="7272337" cy="3384550"/>
                      </a:xfrm>
                      <a:prstGeom prst="rect">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Tarjeta"/>
                      <a:cNvSpPr/>
                    </a:nvSpPr>
                    <a:spPr>
                      <a:xfrm rot="10800000">
                        <a:off x="179388" y="214291"/>
                        <a:ext cx="2892425" cy="360362"/>
                      </a:xfrm>
                      <a:prstGeom prst="flowChartPunchedCard">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28" name="16 CuadroTexto"/>
                      <a:cNvSpPr txBox="1">
                        <a:spLocks noChangeArrowheads="1"/>
                      </a:cNvSpPr>
                    </a:nvSpPr>
                    <a:spPr bwMode="auto">
                      <a:xfrm>
                        <a:off x="468313" y="214291"/>
                        <a:ext cx="2247900" cy="369887"/>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a:latin typeface="Calibri" pitchFamily="34" charset="0"/>
                            </a:rPr>
                            <a:t>Sd: Identificar Sala QR</a:t>
                          </a:r>
                        </a:p>
                      </a:txBody>
                      <a:useSpRect/>
                    </a:txSp>
                  </a:sp>
                  <a:cxnSp>
                    <a:nvCxnSpPr>
                      <a:cNvPr id="37" name="36 Conector recto de flecha"/>
                      <a:cNvCxnSpPr/>
                    </a:nvCxnSpPr>
                    <a:spPr>
                      <a:xfrm>
                        <a:off x="755650" y="1798616"/>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0" name="21 CuadroTexto"/>
                      <a:cNvSpPr txBox="1">
                        <a:spLocks noChangeArrowheads="1"/>
                      </a:cNvSpPr>
                    </a:nvSpPr>
                    <a:spPr bwMode="auto">
                      <a:xfrm>
                        <a:off x="1143000" y="1597003"/>
                        <a:ext cx="2586038"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idSala:=obtenerIdDeSalaQR(): int</a:t>
                          </a:r>
                        </a:p>
                      </a:txBody>
                      <a:useSpRect/>
                    </a:txSp>
                  </a:sp>
                  <a:cxnSp>
                    <a:nvCxnSpPr>
                      <a:cNvPr id="39" name="38 Conector recto de flecha"/>
                      <a:cNvCxnSpPr/>
                    </a:nvCxnSpPr>
                    <a:spPr>
                      <a:xfrm>
                        <a:off x="755650" y="2590778"/>
                        <a:ext cx="6264275"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32" name="30 CuadroTexto"/>
                      <a:cNvSpPr txBox="1">
                        <a:spLocks noChangeArrowheads="1"/>
                      </a:cNvSpPr>
                    </a:nvSpPr>
                    <a:spPr bwMode="auto">
                      <a:xfrm>
                        <a:off x="1143000" y="2311378"/>
                        <a:ext cx="2684463"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Ds := getSala(iDSala:Int): Data Sala</a:t>
                          </a:r>
                        </a:p>
                      </a:txBody>
                      <a:useSpRect/>
                    </a:txSp>
                  </a:sp>
                  <a:cxnSp>
                    <a:nvCxnSpPr>
                      <a:cNvPr id="41" name="40 Conector recto de flecha"/>
                      <a:cNvCxnSpPr/>
                    </a:nvCxnSpPr>
                    <a:spPr>
                      <a:xfrm rot="16200000" flipH="1">
                        <a:off x="5972176" y="2982890"/>
                        <a:ext cx="2940050" cy="739775"/>
                      </a:xfrm>
                      <a:prstGeom prst="straightConnector1">
                        <a:avLst/>
                      </a:prstGeom>
                      <a:ln>
                        <a:headEnd type="oval"/>
                        <a:tailEnd type="oval"/>
                      </a:ln>
                    </a:spPr>
                    <a:style>
                      <a:lnRef idx="1">
                        <a:schemeClr val="accent1"/>
                      </a:lnRef>
                      <a:fillRef idx="0">
                        <a:schemeClr val="accent1"/>
                      </a:fillRef>
                      <a:effectRef idx="0">
                        <a:schemeClr val="accent1"/>
                      </a:effectRef>
                      <a:fontRef idx="minor">
                        <a:schemeClr val="tx1"/>
                      </a:fontRef>
                    </a:style>
                  </a:cxnSp>
                  <a:sp>
                    <a:nvSpPr>
                      <a:cNvPr id="42" name="41 Esquina doblada"/>
                      <a:cNvSpPr/>
                    </a:nvSpPr>
                    <a:spPr>
                      <a:xfrm rot="10800000">
                        <a:off x="6875463" y="4892653"/>
                        <a:ext cx="1946275" cy="865188"/>
                      </a:xfrm>
                      <a:prstGeom prst="foldedCorner">
                        <a:avLst/>
                      </a:prstGeom>
                      <a:noFill/>
                    </a:spPr>
                    <a:txSp>
                      <a:txBody>
                        <a:bodyPr anchor="ctr"/>
                        <a:lstStyle>
                          <a:defPPr>
                            <a:defRPr lang="es-E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s-UY"/>
                        </a:p>
                      </a:txBody>
                      <a:useSpRect/>
                    </a:txSp>
                    <a:style>
                      <a:lnRef idx="2">
                        <a:schemeClr val="accent1">
                          <a:shade val="50000"/>
                        </a:schemeClr>
                      </a:lnRef>
                      <a:fillRef idx="1">
                        <a:schemeClr val="accent1"/>
                      </a:fillRef>
                      <a:effectRef idx="0">
                        <a:schemeClr val="accent1"/>
                      </a:effectRef>
                      <a:fontRef idx="minor">
                        <a:schemeClr val="lt1"/>
                      </a:fontRef>
                    </a:style>
                  </a:sp>
                  <a:sp>
                    <a:nvSpPr>
                      <a:cNvPr id="5135" name="36 CuadroTexto"/>
                      <a:cNvSpPr txBox="1">
                        <a:spLocks noChangeArrowheads="1"/>
                      </a:cNvSpPr>
                    </a:nvSpPr>
                    <a:spPr bwMode="auto">
                      <a:xfrm>
                        <a:off x="6929438" y="5168878"/>
                        <a:ext cx="1944687" cy="461963"/>
                      </a:xfrm>
                      <a:prstGeom prst="rect">
                        <a:avLst/>
                      </a:prstGeom>
                      <a:noFill/>
                      <a:ln w="9525">
                        <a:noFill/>
                        <a:miter lim="800000"/>
                        <a:headEnd/>
                        <a:tailEnd/>
                      </a:ln>
                    </a:spPr>
                    <a:txSp>
                      <a:txBody>
                        <a:bodyPr>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200">
                              <a:latin typeface="Calibri" pitchFamily="34" charset="0"/>
                            </a:rPr>
                            <a:t>El sistema recuerda el ID</a:t>
                          </a:r>
                        </a:p>
                        <a:p>
                          <a:r>
                            <a:rPr lang="es-UY" sz="1200">
                              <a:latin typeface="Calibri" pitchFamily="34" charset="0"/>
                            </a:rPr>
                            <a:t>De la sala</a:t>
                          </a:r>
                        </a:p>
                      </a:txBody>
                      <a:useSpRect/>
                    </a:txSp>
                  </a:sp>
                  <a:sp>
                    <a:nvSpPr>
                      <a:cNvPr id="5136" name="21 Rectángulo"/>
                      <a:cNvSpPr>
                        <a:spLocks noChangeArrowheads="1"/>
                      </a:cNvSpPr>
                    </a:nvSpPr>
                    <a:spPr bwMode="auto">
                      <a:xfrm>
                        <a:off x="428625" y="1239816"/>
                        <a:ext cx="828675" cy="3079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s-UY" sz="1400">
                              <a:latin typeface="Calibri" pitchFamily="34" charset="0"/>
                            </a:rPr>
                            <a:t>Visitante</a:t>
                          </a:r>
                        </a:p>
                      </a:txBody>
                      <a:useSpRect/>
                    </a:txSp>
                  </a:sp>
                </lc:lockedCanvas>
              </a:graphicData>
            </a:graphic>
          </wp:inline>
        </w:drawing>
      </w:r>
    </w:p>
    <w:p w:rsidR="00B10355" w:rsidRPr="00640735" w:rsidRDefault="00B10355" w:rsidP="00981C91">
      <w:pPr>
        <w:pStyle w:val="Ttulo2"/>
        <w:ind w:firstLine="708"/>
      </w:pPr>
      <w:bookmarkStart w:id="48" w:name="_Toc388281440"/>
      <w:r w:rsidRPr="00640735">
        <w:t>5.4 - Diseño de la solución.</w:t>
      </w:r>
      <w:bookmarkEnd w:id="48"/>
    </w:p>
    <w:p w:rsidR="00B10355" w:rsidRDefault="00B10355" w:rsidP="00B10355">
      <w:r>
        <w:tab/>
        <w:t xml:space="preserve">Debido a que la aplicación se basa mayormente en el consumo de </w:t>
      </w:r>
      <w:r w:rsidR="009811CD" w:rsidRPr="009811CD">
        <w:t>web</w:t>
      </w:r>
      <w:r w:rsidRPr="009811CD">
        <w:t>services</w:t>
      </w:r>
      <w:r>
        <w:t xml:space="preserve"> y no posee clases para realizar alta, baja y modificación en la base de datos, se decidió no utilizar la </w:t>
      </w:r>
      <w:r w:rsidRPr="00AB4003">
        <w:rPr>
          <w:i/>
        </w:rPr>
        <w:t>orientación a objetos</w:t>
      </w:r>
      <w:r>
        <w:rPr>
          <w:vertAlign w:val="superscript"/>
        </w:rPr>
        <w:t>*</w:t>
      </w:r>
      <w:r>
        <w:t>.</w:t>
      </w:r>
      <w:r>
        <w:tab/>
      </w:r>
    </w:p>
    <w:p w:rsidR="00B10355" w:rsidRDefault="00B10355" w:rsidP="00B10355">
      <w:r>
        <w:tab/>
        <w:t>Un usuario produce un evento, el método de dicho evento hace un llamado a un webservice y obtiene respuesta del servidor, datos obtenidos se muestran automáticamente al usuario y no se mantienen en memoria.</w:t>
      </w:r>
    </w:p>
    <w:p w:rsidR="00B10355" w:rsidRPr="00CE79C9" w:rsidRDefault="00B10355" w:rsidP="00B10355"/>
    <w:p w:rsidR="00B10355" w:rsidRDefault="00B10355" w:rsidP="00B10355">
      <w:r>
        <w:br w:type="page"/>
      </w:r>
    </w:p>
    <w:p w:rsidR="00B10355" w:rsidRPr="00640735" w:rsidRDefault="00B10355" w:rsidP="00981C91">
      <w:pPr>
        <w:pStyle w:val="Ttulo2"/>
      </w:pPr>
      <w:r>
        <w:lastRenderedPageBreak/>
        <w:tab/>
      </w:r>
      <w:bookmarkStart w:id="49" w:name="_Toc388281441"/>
      <w:r w:rsidRPr="00640735">
        <w:t>5.5 - Solución informática.</w:t>
      </w:r>
      <w:bookmarkEnd w:id="49"/>
    </w:p>
    <w:p w:rsidR="00B10355" w:rsidRDefault="00B10355" w:rsidP="00981C91">
      <w:pPr>
        <w:pStyle w:val="Ttulo2"/>
      </w:pPr>
      <w:r>
        <w:tab/>
      </w:r>
      <w:bookmarkStart w:id="50" w:name="_Toc388281442"/>
      <w:r w:rsidRPr="00521422">
        <w:t>5.5.1 - Introducción.</w:t>
      </w:r>
      <w:bookmarkEnd w:id="50"/>
    </w:p>
    <w:p w:rsidR="00B10355" w:rsidRDefault="00B10355" w:rsidP="00B10355">
      <w:r>
        <w:rPr>
          <w:b/>
        </w:rPr>
        <w:tab/>
      </w:r>
      <w:r>
        <w:t>A continuación se presenta la solución informática a la realidad planteada, argumentando las herramientas utilizadas y en la sección 2.4 del documento “Glosario, apéndice y bibliografía” se muestran las vistas de la aplicación para lograr una idea de qué hacen y cómo funcionan.</w:t>
      </w:r>
    </w:p>
    <w:p w:rsidR="00B10355" w:rsidRPr="002C393E" w:rsidRDefault="00B10355" w:rsidP="00981C91">
      <w:pPr>
        <w:pStyle w:val="Ttulo2"/>
      </w:pPr>
      <w:r>
        <w:tab/>
      </w:r>
      <w:bookmarkStart w:id="51" w:name="_Toc388281443"/>
      <w:r w:rsidRPr="002C393E">
        <w:t>5.5.2 - Herramientas</w:t>
      </w:r>
      <w:bookmarkEnd w:id="51"/>
    </w:p>
    <w:p w:rsidR="00B10355" w:rsidRDefault="00B10355" w:rsidP="00B10355">
      <w:r>
        <w:tab/>
        <w:t xml:space="preserve">Las librerías utilizadas para cumplir con los módulos del proyecto incluyen el escaneo de códigos QR y la comunicación al servidor. </w:t>
      </w:r>
    </w:p>
    <w:p w:rsidR="00B10355" w:rsidRDefault="00B10355" w:rsidP="00B10355">
      <w:pPr>
        <w:pStyle w:val="Prrafodelista"/>
        <w:numPr>
          <w:ilvl w:val="0"/>
          <w:numId w:val="13"/>
        </w:numPr>
      </w:pPr>
      <w:r>
        <w:t xml:space="preserve">Se utilizó zXing, la librería de Barcode Scanner, que nos permite utilizar la cámara para identificar un código QR y realizar una tarea específica con los datos leídos. </w:t>
      </w:r>
    </w:p>
    <w:p w:rsidR="00B10355" w:rsidRDefault="00B10355" w:rsidP="00B10355">
      <w:pPr>
        <w:pStyle w:val="Prrafodelista"/>
        <w:ind w:left="1068"/>
      </w:pPr>
    </w:p>
    <w:p w:rsidR="00B10355" w:rsidRDefault="00B10355" w:rsidP="00B10355">
      <w:pPr>
        <w:pStyle w:val="Prrafodelista"/>
        <w:numPr>
          <w:ilvl w:val="0"/>
          <w:numId w:val="13"/>
        </w:numPr>
      </w:pPr>
      <w:r w:rsidRPr="003A0D1E">
        <w:t xml:space="preserve">kSOAP2-android es una librería de </w:t>
      </w:r>
      <w:r w:rsidRPr="00AB4003">
        <w:rPr>
          <w:i/>
        </w:rPr>
        <w:t>cliente</w:t>
      </w:r>
      <w:r w:rsidRPr="003A0D1E">
        <w:t>* para comunicación conservidores que usa el protocolo SOAP (Simple Object Access Protocol).</w:t>
      </w:r>
      <w:r>
        <w:t xml:space="preserve"> Se utilizó para obtener datos de obras, salas, enviar formularios, etc, desde y hacia el servidor.</w:t>
      </w:r>
    </w:p>
    <w:p w:rsidR="00B10355" w:rsidRDefault="00B10355" w:rsidP="00B10355">
      <w:pPr>
        <w:pStyle w:val="Prrafodelista"/>
        <w:ind w:left="1068"/>
      </w:pPr>
    </w:p>
    <w:p w:rsidR="00B10355" w:rsidRDefault="00B10355" w:rsidP="00B10355">
      <w:pPr>
        <w:pStyle w:val="Prrafodelista"/>
        <w:numPr>
          <w:ilvl w:val="0"/>
          <w:numId w:val="13"/>
        </w:numPr>
      </w:pPr>
      <w:r>
        <w:t>Apache Commons Net es una librería que implementa la lógica de cliente de varios protocolos de comunicación de red, entre ellos FTP (File Transfer Protocol). Este protocolo permite la transferencia de archivos entre dispositivos en una red de forma estable y segura. Se empleó para descargar archivos de imagen y audio.</w:t>
      </w:r>
    </w:p>
    <w:p w:rsidR="00B10355" w:rsidRDefault="00B10355" w:rsidP="00B10355">
      <w:pPr>
        <w:pStyle w:val="Prrafodelista"/>
        <w:ind w:left="1068"/>
      </w:pPr>
    </w:p>
    <w:p w:rsidR="00B10355" w:rsidRDefault="00B10355" w:rsidP="00B10355">
      <w:pPr>
        <w:pStyle w:val="Prrafodelista"/>
        <w:ind w:left="1068"/>
      </w:pPr>
    </w:p>
    <w:p w:rsidR="00B10355" w:rsidRPr="00BD1017" w:rsidRDefault="00B10355" w:rsidP="00B10355">
      <w:pPr>
        <w:pStyle w:val="Prrafodelista"/>
        <w:ind w:left="708"/>
        <w:rPr>
          <w:b/>
        </w:rPr>
      </w:pPr>
      <w:r w:rsidRPr="00BD1017">
        <w:rPr>
          <w:b/>
        </w:rPr>
        <w:t>zXing.</w:t>
      </w:r>
    </w:p>
    <w:p w:rsidR="00B10355" w:rsidRDefault="00B10355" w:rsidP="00B10355">
      <w:r>
        <w:tab/>
        <w:t>ZebraCrossing es un proyecto open-source de Android que permite a los usuarios realizar un escaneo de códigos de barra en 1 o 2 dimensiones con la cámara de un dispositivo. De esta forma se pueden obtener direcciones web, coordenadas geográficas, textos cortos y más con tan sólo apuntar la cámara al código. En EnCuadro 3.0, luego de obtener el id de una obra o sala se procede a comunicarse con el servidor para obtener datos relativos a la misma, evitando realizar una búsqueda manual por parte del usuario (recorrer todas las obras o salas dentro de la aplicación hasta encontrar la deseada).</w:t>
      </w:r>
    </w:p>
    <w:p w:rsidR="00B10355" w:rsidRDefault="00B10355" w:rsidP="00B10355">
      <w:pPr>
        <w:pStyle w:val="Prrafodelista"/>
        <w:ind w:left="708"/>
      </w:pPr>
    </w:p>
    <w:p w:rsidR="00FF1B66" w:rsidRDefault="00FF1B66" w:rsidP="00B10355">
      <w:pPr>
        <w:pStyle w:val="Prrafodelista"/>
        <w:ind w:left="708"/>
        <w:rPr>
          <w:b/>
        </w:rPr>
      </w:pPr>
    </w:p>
    <w:p w:rsidR="00FF1B66" w:rsidRDefault="00FF1B66" w:rsidP="00B10355">
      <w:pPr>
        <w:pStyle w:val="Prrafodelista"/>
        <w:ind w:left="708"/>
        <w:rPr>
          <w:b/>
        </w:rPr>
      </w:pPr>
    </w:p>
    <w:p w:rsidR="00FF1B66" w:rsidRDefault="00FF1B66" w:rsidP="00B10355">
      <w:pPr>
        <w:pStyle w:val="Prrafodelista"/>
        <w:ind w:left="708"/>
        <w:rPr>
          <w:b/>
        </w:rPr>
      </w:pPr>
    </w:p>
    <w:p w:rsidR="00FF1B66" w:rsidRDefault="00B10355" w:rsidP="00FF1B66">
      <w:pPr>
        <w:pStyle w:val="Prrafodelista"/>
        <w:ind w:left="708"/>
        <w:rPr>
          <w:b/>
        </w:rPr>
      </w:pPr>
      <w:r w:rsidRPr="00D61C1E">
        <w:rPr>
          <w:b/>
        </w:rPr>
        <w:lastRenderedPageBreak/>
        <w:t>kSOAP2-Android</w:t>
      </w:r>
    </w:p>
    <w:p w:rsidR="001317BF" w:rsidRPr="00FF1B66" w:rsidRDefault="001317BF" w:rsidP="00FF1B66">
      <w:pPr>
        <w:pStyle w:val="Prrafodelista"/>
        <w:ind w:left="708"/>
        <w:rPr>
          <w:b/>
        </w:rPr>
      </w:pPr>
    </w:p>
    <w:p w:rsidR="00B10355" w:rsidRDefault="00B10355" w:rsidP="00B10355">
      <w:pPr>
        <w:pStyle w:val="Prrafodelista"/>
        <w:ind w:left="0"/>
      </w:pPr>
      <w:r>
        <w:tab/>
      </w:r>
      <w:r w:rsidRPr="00D54D6B">
        <w:t>kSOAP2-android es una librería de cliente para comunicación con servidores que usa el protocolo SOAP (Simple Object Access Protocol). Dicho protocolo, consiste en un formato de mensajes para realizar la comunicación entre distintas aplicaciones de forma genérica (es decir, que no importe el lenguaje utilizado por las mismas), liviano ysimple. Se utilizó para los webservices, encargados de la transmisión de datos entre el dispositivo y el servidor, a la hora de obtener datos de obras, salas, enviar formularios, etc.</w:t>
      </w:r>
    </w:p>
    <w:p w:rsidR="00B10355" w:rsidRDefault="00B10355" w:rsidP="00B10355">
      <w:pPr>
        <w:pStyle w:val="Prrafodelista"/>
        <w:ind w:left="0"/>
      </w:pPr>
    </w:p>
    <w:p w:rsidR="00B10355" w:rsidRDefault="00B10355" w:rsidP="00B10355">
      <w:pPr>
        <w:pStyle w:val="Prrafodelista"/>
        <w:ind w:left="0"/>
        <w:rPr>
          <w:b/>
        </w:rPr>
      </w:pPr>
      <w:r>
        <w:tab/>
      </w:r>
      <w:r w:rsidRPr="00D15414">
        <w:rPr>
          <w:b/>
        </w:rPr>
        <w:t>Apache Commons Net</w:t>
      </w:r>
    </w:p>
    <w:p w:rsidR="001317BF" w:rsidRPr="00D15414" w:rsidRDefault="001317BF" w:rsidP="00B10355">
      <w:pPr>
        <w:pStyle w:val="Prrafodelista"/>
        <w:ind w:left="0"/>
        <w:rPr>
          <w:b/>
        </w:rPr>
      </w:pPr>
    </w:p>
    <w:p w:rsidR="00B10355" w:rsidRDefault="00B10355" w:rsidP="00B10355">
      <w:pPr>
        <w:pStyle w:val="Prrafodelista"/>
        <w:ind w:left="0"/>
      </w:pPr>
      <w:r>
        <w:tab/>
        <w:t>Apache Commons Net es una librería para Android que implementa la lógica de cliente de varios protocolos de comunicación de red, desde POP3 hasta , entre ellos FTP (File Transfer Protocol). Este protocolo permite la transferencia de archivos entre dispositivos en una red de forma estable y segura.</w:t>
      </w:r>
    </w:p>
    <w:p w:rsidR="00B10355" w:rsidRDefault="00B10355" w:rsidP="00B10355">
      <w:pPr>
        <w:pStyle w:val="Prrafodelista"/>
        <w:ind w:left="708"/>
      </w:pPr>
    </w:p>
    <w:p w:rsidR="00B10355" w:rsidRDefault="00B10355" w:rsidP="00B10355">
      <w:pPr>
        <w:pStyle w:val="Prrafodelista"/>
        <w:ind w:left="0"/>
      </w:pPr>
      <w:r>
        <w:tab/>
        <w:t>De funcionamiento simple, se invoca una función de la librería dentro de la aplicación móvil y se llama a una conexión con el servidor. Una vez establecida (se requiere un usuario y contraseña, totalmente transparente al usuario del programa), se puede empezar a descargar archivos de cualquier tipo, en este caso, imágenes y audio.</w:t>
      </w:r>
    </w:p>
    <w:p w:rsidR="00B10355" w:rsidRDefault="00B10355" w:rsidP="00B10355">
      <w:pPr>
        <w:pStyle w:val="Prrafodelista"/>
        <w:ind w:left="0"/>
      </w:pPr>
    </w:p>
    <w:p w:rsidR="00B10355" w:rsidRDefault="00B10355" w:rsidP="00B10355">
      <w:pPr>
        <w:pStyle w:val="Prrafodelista"/>
        <w:ind w:left="708"/>
      </w:pPr>
    </w:p>
    <w:p w:rsidR="00B10355" w:rsidRDefault="00B10355" w:rsidP="00B10355">
      <w:pPr>
        <w:rPr>
          <w:rFonts w:cs="Times New Roman"/>
          <w:color w:val="000000"/>
          <w:sz w:val="40"/>
          <w:szCs w:val="40"/>
        </w:rPr>
      </w:pPr>
      <w:r>
        <w:br w:type="page"/>
      </w:r>
    </w:p>
    <w:p w:rsidR="00B10355" w:rsidRPr="00981C91" w:rsidRDefault="00B10355" w:rsidP="00981C91">
      <w:pPr>
        <w:pStyle w:val="Ttulo1"/>
      </w:pPr>
      <w:r>
        <w:lastRenderedPageBreak/>
        <w:tab/>
      </w:r>
      <w:bookmarkStart w:id="52" w:name="_Toc388281444"/>
      <w:r w:rsidRPr="00981C91">
        <w:t>6 - Organización del proyecto.</w:t>
      </w:r>
      <w:bookmarkEnd w:id="52"/>
    </w:p>
    <w:p w:rsidR="00B10355" w:rsidRPr="00C54A55" w:rsidRDefault="00B10355" w:rsidP="00FF1B66">
      <w:pPr>
        <w:pStyle w:val="Ttulo2"/>
        <w:ind w:firstLine="708"/>
      </w:pPr>
      <w:bookmarkStart w:id="53" w:name="_Toc388281445"/>
      <w:r w:rsidRPr="00C54A55">
        <w:t>6.1 - Metodología.</w:t>
      </w:r>
      <w:bookmarkEnd w:id="53"/>
    </w:p>
    <w:p w:rsidR="00B10355" w:rsidRPr="00816707" w:rsidRDefault="00B10355" w:rsidP="00B10355">
      <w:r>
        <w:tab/>
      </w:r>
      <w:r w:rsidRPr="00816707">
        <w:t xml:space="preserve">El modelo de proceso que se utilizó fue el </w:t>
      </w:r>
      <w:r w:rsidRPr="00AB4003">
        <w:rPr>
          <w:i/>
        </w:rPr>
        <w:t>iterativo e incremental</w:t>
      </w:r>
      <w:r>
        <w:rPr>
          <w:vertAlign w:val="superscript"/>
        </w:rPr>
        <w:t>*</w:t>
      </w:r>
      <w:r>
        <w:t>. A lo largo del proyecto se fueron creando versiones que abarcaran los requerimientos, mejorando los ya implementados y agregando los faltantes, hasta completar el proyecto. A medida que una versión de la aplicación se creaba, se realizaba un testeo específico.</w:t>
      </w: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Con cada iteración, se pueden ajustar las expectativas del cliente de forma</w:t>
      </w:r>
    </w:p>
    <w:p w:rsidR="00B10355" w:rsidRPr="008C2606" w:rsidRDefault="00B10355" w:rsidP="00B10355">
      <w:pPr>
        <w:pStyle w:val="Prrafodelista"/>
        <w:autoSpaceDE w:val="0"/>
        <w:autoSpaceDN w:val="0"/>
        <w:adjustRightInd w:val="0"/>
        <w:spacing w:before="120" w:line="240" w:lineRule="auto"/>
        <w:ind w:left="0"/>
        <w:rPr>
          <w:rFonts w:cs="Times New Roman"/>
          <w:color w:val="000000"/>
          <w:szCs w:val="24"/>
        </w:rPr>
      </w:pPr>
      <w:r>
        <w:rPr>
          <w:rFonts w:cs="Times New Roman"/>
          <w:color w:val="000000"/>
          <w:szCs w:val="24"/>
        </w:rPr>
        <w:tab/>
      </w:r>
      <w:r w:rsidRPr="008C2606">
        <w:rPr>
          <w:rFonts w:cs="Times New Roman"/>
          <w:color w:val="000000"/>
          <w:szCs w:val="24"/>
        </w:rPr>
        <w:t xml:space="preserve">regular, ya que es probable que quiera realizar diversos cambios y muchas veces </w:t>
      </w:r>
      <w:r>
        <w:rPr>
          <w:rFonts w:cs="Times New Roman"/>
          <w:color w:val="000000"/>
          <w:szCs w:val="24"/>
        </w:rPr>
        <w:tab/>
      </w:r>
      <w:r w:rsidRPr="008C2606">
        <w:rPr>
          <w:rFonts w:cs="Times New Roman"/>
          <w:color w:val="000000"/>
          <w:szCs w:val="24"/>
        </w:rPr>
        <w:t>a corto plazo</w:t>
      </w:r>
      <w:r>
        <w:rPr>
          <w:rFonts w:cs="Times New Roman"/>
          <w:color w:val="000000"/>
          <w:szCs w:val="24"/>
        </w:rPr>
        <w:t xml:space="preserve">, haciendo posible las adaptaciones de las necesidades que se </w:t>
      </w:r>
      <w:r>
        <w:rPr>
          <w:rFonts w:cs="Times New Roman"/>
          <w:color w:val="000000"/>
          <w:szCs w:val="24"/>
        </w:rPr>
        <w:tab/>
        <w:t>planteen.</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 xml:space="preserve">El cliente obtiene resultados funcionales desde las primeras etapas. </w:t>
      </w:r>
    </w:p>
    <w:p w:rsidR="00B10355"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Permite ver el alcance del proyecto y definir si su finalización es posible en la fecha estipulada.</w:t>
      </w:r>
    </w:p>
    <w:p w:rsidR="00B10355"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El constante desarrollo marca que el proyecto va avanzando con mejoras tangibles, lo cual es importante para la motivación del equipo</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sidRPr="00816707">
        <w:rPr>
          <w:rFonts w:cs="Times New Roman"/>
          <w:color w:val="000000"/>
          <w:szCs w:val="24"/>
        </w:rPr>
        <w:t xml:space="preserve">Menor tasa de fallo del proyecto, mejor productividad del equipo, y menor cantidad de defectos. </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color w:val="000000"/>
          <w:szCs w:val="24"/>
        </w:rPr>
      </w:pPr>
      <w:r>
        <w:rPr>
          <w:rFonts w:cs="Times New Roman"/>
          <w:color w:val="000000"/>
          <w:szCs w:val="24"/>
        </w:rPr>
        <w:t>Dividir</w:t>
      </w:r>
      <w:r w:rsidRPr="00816707">
        <w:rPr>
          <w:rFonts w:cs="Times New Roman"/>
          <w:color w:val="000000"/>
          <w:szCs w:val="24"/>
        </w:rPr>
        <w:t xml:space="preserve"> la complejidad del proyecto, apuntando a la resolución de los problemas por partes</w:t>
      </w:r>
      <w:r>
        <w:rPr>
          <w:rFonts w:cs="Times New Roman"/>
          <w:color w:val="000000"/>
          <w:szCs w:val="24"/>
        </w:rPr>
        <w:t>.</w:t>
      </w:r>
    </w:p>
    <w:p w:rsidR="00B10355" w:rsidRPr="00816707" w:rsidRDefault="00B10355" w:rsidP="00B10355">
      <w:pPr>
        <w:pStyle w:val="Prrafodelista"/>
        <w:autoSpaceDE w:val="0"/>
        <w:autoSpaceDN w:val="0"/>
        <w:adjustRightInd w:val="0"/>
        <w:spacing w:before="120" w:line="240" w:lineRule="auto"/>
        <w:ind w:left="714"/>
        <w:rPr>
          <w:rFonts w:cs="Times New Roman"/>
          <w:color w:val="000000"/>
          <w:szCs w:val="24"/>
        </w:rPr>
      </w:pPr>
    </w:p>
    <w:p w:rsidR="00B10355" w:rsidRPr="00816707" w:rsidRDefault="00B10355" w:rsidP="00B10355">
      <w:pPr>
        <w:pStyle w:val="Prrafodelista"/>
        <w:numPr>
          <w:ilvl w:val="0"/>
          <w:numId w:val="5"/>
        </w:numPr>
        <w:autoSpaceDE w:val="0"/>
        <w:autoSpaceDN w:val="0"/>
        <w:adjustRightInd w:val="0"/>
        <w:spacing w:before="120" w:line="240" w:lineRule="auto"/>
        <w:ind w:left="714" w:hanging="357"/>
        <w:rPr>
          <w:rFonts w:cs="Times New Roman"/>
          <w:szCs w:val="24"/>
        </w:rPr>
      </w:pPr>
      <w:r w:rsidRPr="00816707">
        <w:rPr>
          <w:rFonts w:cs="Times New Roman"/>
          <w:color w:val="000000"/>
          <w:szCs w:val="24"/>
        </w:rPr>
        <w:t xml:space="preserve">El aprendizaje y experiencia del equipomejora </w:t>
      </w:r>
      <w:r>
        <w:rPr>
          <w:rFonts w:cs="Times New Roman"/>
          <w:color w:val="000000"/>
          <w:szCs w:val="24"/>
        </w:rPr>
        <w:t>el trabajo, aumenta</w:t>
      </w:r>
      <w:r w:rsidRPr="00816707">
        <w:rPr>
          <w:rFonts w:cs="Times New Roman"/>
          <w:color w:val="000000"/>
          <w:szCs w:val="24"/>
        </w:rPr>
        <w:t xml:space="preserve"> la productividad y </w:t>
      </w:r>
      <w:r>
        <w:rPr>
          <w:rFonts w:cs="Times New Roman"/>
          <w:color w:val="000000"/>
          <w:szCs w:val="24"/>
        </w:rPr>
        <w:t>permite</w:t>
      </w:r>
      <w:r w:rsidRPr="00816707">
        <w:rPr>
          <w:rFonts w:cs="Times New Roman"/>
          <w:color w:val="000000"/>
          <w:szCs w:val="24"/>
        </w:rPr>
        <w:t xml:space="preserve"> optimizar el proceso en el corto plazo. </w:t>
      </w:r>
    </w:p>
    <w:p w:rsidR="00B10355" w:rsidRPr="00816707" w:rsidRDefault="00B10355" w:rsidP="00B10355">
      <w:pPr>
        <w:spacing w:before="120" w:line="240" w:lineRule="auto"/>
        <w:rPr>
          <w:rFonts w:cs="Times New Roman"/>
          <w:szCs w:val="24"/>
        </w:rPr>
      </w:pPr>
    </w:p>
    <w:p w:rsidR="00B10355" w:rsidRPr="00816707" w:rsidRDefault="00B10355" w:rsidP="00B10355">
      <w:pPr>
        <w:spacing w:before="120" w:line="240" w:lineRule="auto"/>
        <w:rPr>
          <w:rFonts w:cs="Times New Roman"/>
          <w:szCs w:val="24"/>
        </w:rPr>
      </w:pPr>
    </w:p>
    <w:p w:rsidR="00B10355" w:rsidRDefault="00B10355" w:rsidP="00B10355">
      <w:pPr>
        <w:rPr>
          <w:rFonts w:cs="Times New Roman"/>
          <w:b/>
          <w:bCs/>
          <w:color w:val="000000"/>
          <w:szCs w:val="24"/>
        </w:rPr>
      </w:pPr>
      <w:r>
        <w:rPr>
          <w:rFonts w:cs="Times New Roman"/>
          <w:b/>
          <w:bCs/>
          <w:color w:val="000000"/>
          <w:szCs w:val="24"/>
        </w:rPr>
        <w:br w:type="page"/>
      </w:r>
    </w:p>
    <w:p w:rsidR="00B10355" w:rsidRPr="00FF1B66" w:rsidRDefault="00B10355" w:rsidP="00FF1B66">
      <w:pPr>
        <w:pStyle w:val="Ttulo2"/>
      </w:pPr>
      <w:r>
        <w:lastRenderedPageBreak/>
        <w:tab/>
      </w:r>
      <w:bookmarkStart w:id="54" w:name="_Toc388281446"/>
      <w:r w:rsidRPr="00C54A55">
        <w:t>6.2. Cronograma.</w:t>
      </w:r>
      <w:bookmarkEnd w:id="54"/>
    </w:p>
    <w:p w:rsidR="00B10355" w:rsidRPr="00816707" w:rsidRDefault="00B10355" w:rsidP="00B10355">
      <w:pPr>
        <w:spacing w:before="120" w:line="240" w:lineRule="auto"/>
        <w:rPr>
          <w:rFonts w:cs="Times New Roman"/>
          <w:color w:val="000000"/>
          <w:szCs w:val="24"/>
        </w:rPr>
      </w:pPr>
    </w:p>
    <w:p w:rsidR="00B10355" w:rsidRDefault="00B10355" w:rsidP="00B10355">
      <w:pPr>
        <w:rPr>
          <w:rFonts w:eastAsiaTheme="majorEastAsia" w:cstheme="majorBidi"/>
          <w:b/>
          <w:iCs/>
          <w:spacing w:val="15"/>
          <w:sz w:val="32"/>
          <w:szCs w:val="24"/>
        </w:rPr>
      </w:pPr>
      <w:r>
        <w:rPr>
          <w:noProof/>
          <w:lang w:eastAsia="es-UY"/>
        </w:rPr>
        <w:drawing>
          <wp:inline distT="0" distB="0" distL="0" distR="0">
            <wp:extent cx="6177516" cy="3381153"/>
            <wp:effectExtent l="19050" t="0" r="0" b="0"/>
            <wp:docPr id="3" name="Imagen 1" descr="C:\Users\jeank\Google Drive\Proyecto\Grupo Android\Documentos\Doc de la entrega\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k\Google Drive\Proyecto\Grupo Android\Documentos\Doc de la entrega\Sin título.png"/>
                    <pic:cNvPicPr>
                      <a:picLocks noChangeAspect="1" noChangeArrowheads="1"/>
                    </pic:cNvPicPr>
                  </pic:nvPicPr>
                  <pic:blipFill>
                    <a:blip r:embed="rId9"/>
                    <a:srcRect/>
                    <a:stretch>
                      <a:fillRect/>
                    </a:stretch>
                  </pic:blipFill>
                  <pic:spPr bwMode="auto">
                    <a:xfrm>
                      <a:off x="0" y="0"/>
                      <a:ext cx="6177516" cy="3381153"/>
                    </a:xfrm>
                    <a:prstGeom prst="rect">
                      <a:avLst/>
                    </a:prstGeom>
                    <a:noFill/>
                    <a:ln w="9525">
                      <a:noFill/>
                      <a:miter lim="800000"/>
                      <a:headEnd/>
                      <a:tailEnd/>
                    </a:ln>
                  </pic:spPr>
                </pic:pic>
              </a:graphicData>
            </a:graphic>
          </wp:inline>
        </w:drawing>
      </w:r>
      <w:r>
        <w:br w:type="page"/>
      </w:r>
    </w:p>
    <w:p w:rsidR="00B10355" w:rsidRPr="00C54A55" w:rsidRDefault="00B10355" w:rsidP="00981C91">
      <w:pPr>
        <w:pStyle w:val="Ttulo2"/>
        <w:ind w:firstLine="708"/>
      </w:pPr>
      <w:bookmarkStart w:id="55" w:name="_Toc388281447"/>
      <w:r w:rsidRPr="00C54A55">
        <w:lastRenderedPageBreak/>
        <w:t>6.3. Herramientas.</w:t>
      </w:r>
      <w:bookmarkEnd w:id="55"/>
    </w:p>
    <w:p w:rsidR="00B10355" w:rsidRPr="00816707" w:rsidRDefault="00B10355" w:rsidP="00981C91">
      <w:pPr>
        <w:pStyle w:val="Ttulo2"/>
      </w:pPr>
      <w:r>
        <w:tab/>
      </w:r>
      <w:bookmarkStart w:id="56" w:name="_Toc388281448"/>
      <w:r w:rsidRPr="00816707">
        <w:t>6.3.1. Control de versiones.</w:t>
      </w:r>
      <w:bookmarkEnd w:id="56"/>
    </w:p>
    <w:p w:rsidR="00B10355" w:rsidRDefault="00B10355" w:rsidP="00B10355">
      <w:r>
        <w:tab/>
        <w:t>Como cada integrante trabajaba en su computadora propia, se</w:t>
      </w:r>
      <w:r w:rsidRPr="00816707">
        <w:t xml:space="preserve"> controlar</w:t>
      </w:r>
      <w:r>
        <w:t>on</w:t>
      </w:r>
      <w:r w:rsidRPr="00816707">
        <w:t xml:space="preserve"> las distintas modificaciones y versiones de la aplicación en desarrollo</w:t>
      </w:r>
      <w:r>
        <w:t xml:space="preserve"> a través de </w:t>
      </w:r>
      <w:r w:rsidRPr="00812A70">
        <w:rPr>
          <w:i/>
        </w:rPr>
        <w:t>Github</w:t>
      </w:r>
      <w:r>
        <w:t>*</w:t>
      </w:r>
      <w:r w:rsidRPr="00816707">
        <w:t xml:space="preserve">. </w:t>
      </w:r>
      <w:r>
        <w:t>Ésta es</w:t>
      </w:r>
      <w:r w:rsidRPr="00816707">
        <w:t xml:space="preserve"> una plataforma de desarrollo colaborativo de software, usado para alojar proyectos, el cual utiliza el sistema de control de versiones Git</w:t>
      </w:r>
      <w:r>
        <w:t>.</w:t>
      </w:r>
    </w:p>
    <w:p w:rsidR="00B10355" w:rsidRDefault="00B10355" w:rsidP="00B10355">
      <w:pPr>
        <w:rPr>
          <w:i/>
          <w:iCs/>
        </w:rPr>
      </w:pPr>
      <w:r>
        <w:tab/>
        <w:t xml:space="preserve">Cada versión del proyecto contó con un respaldo en </w:t>
      </w:r>
      <w:r w:rsidRPr="00816707">
        <w:rPr>
          <w:i/>
          <w:iCs/>
        </w:rPr>
        <w:t>GoogleDrive*</w:t>
      </w:r>
      <w:r>
        <w:rPr>
          <w:i/>
          <w:iCs/>
        </w:rPr>
        <w:t>.</w:t>
      </w:r>
    </w:p>
    <w:p w:rsidR="00B10355" w:rsidRPr="00816707" w:rsidRDefault="00B10355" w:rsidP="00B10355">
      <w:pPr>
        <w:autoSpaceDE w:val="0"/>
        <w:autoSpaceDN w:val="0"/>
        <w:adjustRightInd w:val="0"/>
        <w:spacing w:line="240" w:lineRule="auto"/>
        <w:rPr>
          <w:rFonts w:cs="Times New Roman"/>
          <w:color w:val="000000"/>
          <w:szCs w:val="24"/>
        </w:rPr>
      </w:pPr>
    </w:p>
    <w:p w:rsidR="00B10355" w:rsidRPr="00187B33" w:rsidRDefault="00B10355" w:rsidP="00187B33">
      <w:pPr>
        <w:pStyle w:val="Ttulo2"/>
        <w:rPr>
          <w:szCs w:val="24"/>
        </w:rPr>
      </w:pPr>
      <w:r>
        <w:tab/>
      </w:r>
      <w:bookmarkStart w:id="57" w:name="_Toc388281449"/>
      <w:r w:rsidRPr="00187B33">
        <w:rPr>
          <w:szCs w:val="24"/>
        </w:rPr>
        <w:t>6.3.2. Herramientas colaborativas.</w:t>
      </w:r>
      <w:bookmarkEnd w:id="57"/>
    </w:p>
    <w:p w:rsidR="00B10355" w:rsidRPr="00816707" w:rsidRDefault="00B10355" w:rsidP="00B10355">
      <w:r>
        <w:tab/>
      </w:r>
      <w:r w:rsidRPr="00816707">
        <w:t xml:space="preserve">Las herramientas colaborativas permiten llevar a cabo un trabajo en grupo y ofrecen el soporte necesario para elaborar un proyecto compartido, cuyo principal objetivo es el intercambio de información, su gestión y control. </w:t>
      </w:r>
    </w:p>
    <w:p w:rsidR="00B10355" w:rsidRPr="00816707" w:rsidRDefault="00B10355" w:rsidP="00B10355">
      <w:r>
        <w:tab/>
      </w:r>
      <w:r w:rsidRPr="00816707">
        <w:t xml:space="preserve">Por estos beneficios es que se decidió utilizar </w:t>
      </w:r>
      <w:r w:rsidRPr="00816707">
        <w:rPr>
          <w:i/>
          <w:iCs/>
        </w:rPr>
        <w:t>Gmail*</w:t>
      </w:r>
      <w:r w:rsidRPr="00816707">
        <w:t xml:space="preserve">, </w:t>
      </w:r>
      <w:r w:rsidRPr="00816707">
        <w:rPr>
          <w:i/>
          <w:iCs/>
        </w:rPr>
        <w:t xml:space="preserve">Google Docs* </w:t>
      </w:r>
      <w:r w:rsidRPr="00816707">
        <w:t xml:space="preserve">y </w:t>
      </w:r>
      <w:r w:rsidRPr="00826F35">
        <w:rPr>
          <w:iCs/>
        </w:rPr>
        <w:t>GoogleDrive</w:t>
      </w:r>
      <w:r w:rsidRPr="00816707">
        <w:t xml:space="preserve">para la creación de documentos compartidos entre los integrantes del grupo como también con los tutores; </w:t>
      </w:r>
      <w:r>
        <w:t>esto fue útil</w:t>
      </w:r>
      <w:r w:rsidRPr="00816707">
        <w:t xml:space="preserve"> para cada etapa del proyecto y para tener un lugar donde todos puedan acceder a la documentación y poseer la última versión, haciendo que el trabajo se realice de forma ágil.</w:t>
      </w:r>
    </w:p>
    <w:p w:rsidR="00B10355" w:rsidRPr="00816707" w:rsidRDefault="00B10355" w:rsidP="00B10355">
      <w:pPr>
        <w:spacing w:before="120" w:line="240" w:lineRule="auto"/>
        <w:rPr>
          <w:rFonts w:cs="Times New Roman"/>
          <w:color w:val="000000"/>
          <w:szCs w:val="24"/>
        </w:rPr>
      </w:pPr>
    </w:p>
    <w:p w:rsidR="00B10355" w:rsidRDefault="00B10355" w:rsidP="00B10355">
      <w:pPr>
        <w:rPr>
          <w:rFonts w:cs="Times New Roman"/>
          <w:b/>
          <w:bCs/>
          <w:color w:val="000000"/>
          <w:szCs w:val="24"/>
        </w:rPr>
      </w:pPr>
      <w:r>
        <w:rPr>
          <w:rFonts w:cs="Times New Roman"/>
          <w:b/>
          <w:bCs/>
          <w:color w:val="000000"/>
          <w:szCs w:val="24"/>
        </w:rPr>
        <w:br w:type="page"/>
      </w:r>
    </w:p>
    <w:p w:rsidR="00B10355" w:rsidRPr="00C54A55" w:rsidRDefault="00B10355" w:rsidP="005A671A">
      <w:pPr>
        <w:pStyle w:val="Ttulo1"/>
      </w:pPr>
      <w:r>
        <w:lastRenderedPageBreak/>
        <w:tab/>
      </w:r>
      <w:bookmarkStart w:id="58" w:name="_Toc388281450"/>
      <w:r w:rsidR="00876128">
        <w:t>7.</w:t>
      </w:r>
      <w:r w:rsidRPr="00C54A55">
        <w:t xml:space="preserve"> Conclusiones.</w:t>
      </w:r>
      <w:bookmarkEnd w:id="58"/>
    </w:p>
    <w:p w:rsidR="00B10355" w:rsidRPr="00816707" w:rsidRDefault="00B10355" w:rsidP="00B10355">
      <w:r>
        <w:tab/>
        <w:t>Dentro de los requerimientos de trabajo estipulados, el proyecto alcanzó sus objetivos. El marco teórico estuvo bien identificado desde EnCuadro 2.0 lo cual facilitó el entendimiento y desarrollo de la aplicación junto con sus conceptos.</w:t>
      </w:r>
    </w:p>
    <w:p w:rsidR="00B10355" w:rsidRPr="00816707" w:rsidRDefault="00B10355" w:rsidP="00B10355">
      <w:r>
        <w:tab/>
        <w:t>El producto final, la aplicación AndroidEnCuadro 3.0, es completamente funcional y prosigue con las ideas y espíritu marcados desde la primera instancia del proyecto en el 2012. El visitante puede disfrutar de un recorrido interactivo por el museo, nutriendo su experiencia con datos y multimedia otorgados por la aplicación desde el servidor para dar una experiencia y punto de vista distintos.</w:t>
      </w:r>
    </w:p>
    <w:p w:rsidR="00B10355" w:rsidRDefault="00B10355" w:rsidP="00B10355">
      <w:r>
        <w:tab/>
        <w:t>La aplicación, aunque enfocada en el uso en museos, está compuesta para ser modificable, con capacidad de extenderse adaptándose a las realidades que se planteen. Cuenta como base y motor el reconocimiento de imagen, la comunicación óptima con el servidor y la amigabilidad de Android. Se pueden seguir incorporando módulos al programa que aprovechen estos puntos o que sean totalmente independientes sin afectar la lógica y desempeño funcional del programa.</w:t>
      </w:r>
    </w:p>
    <w:p w:rsidR="00B10355" w:rsidRPr="00816707" w:rsidRDefault="00B10355" w:rsidP="00B10355">
      <w:r>
        <w:tab/>
        <w:t xml:space="preserve">El proyecto total involucró el desempeño de sus integrantes en distintas áreas, desde codificación, análisis, </w:t>
      </w:r>
      <w:r w:rsidRPr="00AB4003">
        <w:rPr>
          <w:i/>
        </w:rPr>
        <w:t>testing</w:t>
      </w:r>
      <w:r w:rsidR="00C62C6F">
        <w:rPr>
          <w:vertAlign w:val="superscript"/>
        </w:rPr>
        <w:t>*</w:t>
      </w:r>
      <w:r>
        <w:t>, etc, cambiando de roles constantemente, mejorando habilidades y aprendiendo sobre temas que no conocíamos. La comunicación entre integrantes del mismo grupo y de los demás participantes se vió fortalecida a medida que avanzaba el trabajo, junto con la moral y la confianza. En retrospectiva, los conocimientos y experiencia adquiridos son muchos y valiosos, siendo nuestro primer contacto con un proyecto de media escala con interacción con un cliente.</w:t>
      </w:r>
    </w:p>
    <w:p w:rsidR="00B10355" w:rsidRDefault="00B10355" w:rsidP="00B10355">
      <w:r>
        <w:tab/>
        <w:t>Cabe destacar</w:t>
      </w:r>
      <w:r w:rsidRPr="00816707">
        <w:t xml:space="preserve"> que algunos de los requerimientos funcionales y no funcionales planteados al comienzo del proyecto fueron modificados </w:t>
      </w:r>
      <w:r>
        <w:t>durante el transcurso del mismopara lograr una mayor usabilidad y desempeño del programa. Esto último se evidenció a la hora de testear la aplicación al final de cada versión que se lograba.</w:t>
      </w:r>
    </w:p>
    <w:p w:rsidR="00B10355" w:rsidRPr="00816707" w:rsidRDefault="00B10355" w:rsidP="00B10355">
      <w:r>
        <w:tab/>
        <w:t>Por último, queremos resaltar que el proyecto sigue siendo sólo una parte de lo que se puede lograr con Android y realidad aumentada. Las posibilidades son inmensas y no aspiramos en ningún momento a abarcar todo, sino lograr una aplicación funcional que incorpore algunos aspectos e ideas de RA que pueda seguir en una constante mejora a medida que la tecnología avance.</w:t>
      </w:r>
    </w:p>
    <w:p w:rsidR="00B10355" w:rsidRPr="00816707" w:rsidRDefault="00B10355" w:rsidP="00B10355">
      <w:pPr>
        <w:pStyle w:val="Subttulo"/>
      </w:pPr>
    </w:p>
    <w:p w:rsidR="00FF1B66" w:rsidRDefault="00B10355" w:rsidP="00187B33">
      <w:pPr>
        <w:pStyle w:val="Ttulo2"/>
      </w:pPr>
      <w:r>
        <w:lastRenderedPageBreak/>
        <w:tab/>
      </w:r>
    </w:p>
    <w:p w:rsidR="00B10355" w:rsidRPr="00816707" w:rsidRDefault="00B10355" w:rsidP="00FF1B66">
      <w:pPr>
        <w:pStyle w:val="Ttulo2"/>
        <w:ind w:firstLine="708"/>
      </w:pPr>
      <w:bookmarkStart w:id="59" w:name="_Toc388281451"/>
      <w:r w:rsidRPr="00816707">
        <w:t>7.</w:t>
      </w:r>
      <w:r w:rsidR="0006236C">
        <w:t>1</w:t>
      </w:r>
      <w:r w:rsidRPr="00816707">
        <w:t>. Trabajo a futuro.</w:t>
      </w:r>
      <w:bookmarkEnd w:id="59"/>
    </w:p>
    <w:p w:rsidR="00B10355" w:rsidRDefault="00B10355" w:rsidP="00B10355">
      <w:r>
        <w:tab/>
        <w:t xml:space="preserve">Como primera instancia, cumplir con algunos requerimientos que se dejaron de lado por falta de tiempo, considerados poco relevantes a la hora del desempeño real de la aplicación: integrar redes sociales y </w:t>
      </w:r>
      <w:r w:rsidRPr="00855610">
        <w:rPr>
          <w:i/>
        </w:rPr>
        <w:t>renderizar</w:t>
      </w:r>
      <w:r>
        <w:t>* animaciones  3D en Android.</w:t>
      </w:r>
      <w:r w:rsidRPr="00155A8D">
        <w:tab/>
      </w:r>
    </w:p>
    <w:p w:rsidR="00B10355" w:rsidRDefault="00B10355" w:rsidP="00B10355">
      <w:r>
        <w:tab/>
        <w:t>Las redes sociales son partes del día a día. No tenemos que acceder a internet para ver su influencia, ahora las podemos apreciar en diarios, informativos, propaganda. Son un medio de difusión potente y extendido. En esta primera instancia de la aplicación Android, su inclusión cómo módulos dentro de la misma se vio afectada por la falta de tiempo. No lo consideramos necesario para el producto final ya que no encontramos un uso significativo dentro del programa, además de compartir algún dato en facebook o twitter. Creemos en las redes sociales como una manera excelente de llegar a más público pero no hallamos una forma inteligente de vincularlas en el programa.</w:t>
      </w:r>
    </w:p>
    <w:p w:rsidR="00B10355" w:rsidRPr="00816707" w:rsidRDefault="00B10355" w:rsidP="00B10355">
      <w:r>
        <w:tab/>
        <w:t>Por otro lado, se presentó una gran dificultad para encontrar herramientas de renderizado 3D en Android. Las disponibles nos ofrecían poca potencia o una total reestructuración de la lógica del programa EnCuadro 3.0 y la base de datos del servidor, que se extendía a todos los aspectos del proyecto: la aplicación de escritorio, iOS, webservices en servidor. El formato de animación ya establecidos en los proyectos anteriores, que es perfectamente ejecutable con EnCuadro 2.0 para iOS, no se reproduce en Android.</w:t>
      </w:r>
    </w:p>
    <w:p w:rsidR="00B10355" w:rsidRPr="00816707" w:rsidRDefault="00B10355" w:rsidP="00B10355">
      <w:r>
        <w:tab/>
        <w:t>Siendo el concepto de realidad aumentada tan amplio y modificable a medida que avancen las tecnologías, alguna de las ideas que se manejaron como posibles mejoras a futuro son:</w:t>
      </w:r>
    </w:p>
    <w:p w:rsidR="00B10355" w:rsidRDefault="00B10355" w:rsidP="00B10355">
      <w:r>
        <w:tab/>
        <w:t xml:space="preserve">- Desarrollo de una aplicación para computadoras del </w:t>
      </w:r>
      <w:r w:rsidRPr="00AB4003">
        <w:rPr>
          <w:i/>
        </w:rPr>
        <w:t>Plan Ceibal</w:t>
      </w:r>
      <w:r w:rsidR="00C62C6F">
        <w:rPr>
          <w:i/>
          <w:vertAlign w:val="superscript"/>
        </w:rPr>
        <w:t>7</w:t>
      </w:r>
      <w:r>
        <w:t xml:space="preserve">. Estas cuentan con sistema operativo basado en </w:t>
      </w:r>
      <w:r>
        <w:rPr>
          <w:i/>
        </w:rPr>
        <w:t>L</w:t>
      </w:r>
      <w:r w:rsidRPr="00BE3610">
        <w:rPr>
          <w:i/>
        </w:rPr>
        <w:t>inux</w:t>
      </w:r>
      <w:r>
        <w:t>* (</w:t>
      </w:r>
      <w:r w:rsidRPr="00C4089A">
        <w:rPr>
          <w:i/>
        </w:rPr>
        <w:t>Sugar</w:t>
      </w:r>
      <w:r>
        <w:t xml:space="preserve">*, </w:t>
      </w:r>
      <w:r w:rsidRPr="00C4089A">
        <w:rPr>
          <w:i/>
        </w:rPr>
        <w:t>Ubuntu</w:t>
      </w:r>
      <w:r>
        <w:rPr>
          <w:i/>
        </w:rPr>
        <w:t>*</w:t>
      </w:r>
      <w:r>
        <w:t xml:space="preserve">) y por lo tanto no se puede ejecutar la aplicación de Android o la iOS al menos que sea a base de </w:t>
      </w:r>
      <w:r w:rsidRPr="00C4089A">
        <w:rPr>
          <w:i/>
        </w:rPr>
        <w:t>emulación</w:t>
      </w:r>
      <w:r>
        <w:t>*, lo cual consume muchos recursos y no es óptimo en ningún sentido. Se debería desarrollar una aplicación basada en Java que aproveche los recursos de las netbooks.</w:t>
      </w:r>
    </w:p>
    <w:p w:rsidR="00B10355" w:rsidRDefault="00B10355" w:rsidP="00B10355">
      <w:r>
        <w:tab/>
        <w:t xml:space="preserve">- Identificación de salas mediante </w:t>
      </w:r>
      <w:r w:rsidRPr="00AB4003">
        <w:rPr>
          <w:i/>
        </w:rPr>
        <w:t>GPS</w:t>
      </w:r>
      <w:r w:rsidR="00C62C6F">
        <w:rPr>
          <w:vertAlign w:val="superscript"/>
        </w:rPr>
        <w:t>*</w:t>
      </w:r>
      <w:r>
        <w:t>. Usando este sensor del dispositivo, se puede triangular la posición del visitante en una sala. La idea sería mejor aprovechada en museos grandes, ya que la ubicación del visitante no es exacta (los satelites realizan ubicaciones no del todo precisas por motivos de privacidad para el usuario).</w:t>
      </w:r>
    </w:p>
    <w:p w:rsidR="00C62C6F" w:rsidRDefault="00B10355" w:rsidP="00B10355">
      <w:r>
        <w:tab/>
      </w:r>
    </w:p>
    <w:p w:rsidR="00C62C6F" w:rsidRPr="008F1837" w:rsidRDefault="008F1837" w:rsidP="00B10355">
      <w:pPr>
        <w:rPr>
          <w:color w:val="000000"/>
          <w:sz w:val="20"/>
          <w:szCs w:val="20"/>
        </w:rPr>
      </w:pPr>
      <w:r>
        <w:rPr>
          <w:color w:val="000000"/>
          <w:spacing w:val="1"/>
          <w:sz w:val="20"/>
          <w:szCs w:val="20"/>
        </w:rPr>
        <w:tab/>
      </w:r>
      <w:r w:rsidR="00C62C6F">
        <w:rPr>
          <w:color w:val="000000"/>
          <w:spacing w:val="1"/>
          <w:sz w:val="20"/>
          <w:szCs w:val="20"/>
        </w:rPr>
        <w:t>7</w:t>
      </w:r>
      <w:r w:rsidR="00C62C6F" w:rsidRPr="008E62CB">
        <w:rPr>
          <w:color w:val="000000"/>
          <w:sz w:val="20"/>
          <w:szCs w:val="20"/>
        </w:rPr>
        <w:t>.</w:t>
      </w:r>
      <w:r w:rsidR="00C62C6F" w:rsidRPr="008E62CB">
        <w:rPr>
          <w:color w:val="000000"/>
          <w:spacing w:val="-2"/>
          <w:sz w:val="20"/>
          <w:szCs w:val="20"/>
        </w:rPr>
        <w:t>E</w:t>
      </w:r>
      <w:r w:rsidR="00C62C6F" w:rsidRPr="008E62CB">
        <w:rPr>
          <w:color w:val="000000"/>
          <w:spacing w:val="5"/>
          <w:sz w:val="20"/>
          <w:szCs w:val="20"/>
        </w:rPr>
        <w:t>j</w:t>
      </w:r>
      <w:r w:rsidR="00C62C6F" w:rsidRPr="008E62CB">
        <w:rPr>
          <w:color w:val="000000"/>
          <w:sz w:val="20"/>
          <w:szCs w:val="20"/>
        </w:rPr>
        <w:t>e</w:t>
      </w:r>
      <w:r w:rsidR="00C62C6F" w:rsidRPr="008E62CB">
        <w:rPr>
          <w:color w:val="000000"/>
          <w:spacing w:val="-6"/>
          <w:sz w:val="20"/>
          <w:szCs w:val="20"/>
        </w:rPr>
        <w:t>m</w:t>
      </w:r>
      <w:r w:rsidR="00C62C6F" w:rsidRPr="008E62CB">
        <w:rPr>
          <w:color w:val="000000"/>
          <w:spacing w:val="2"/>
          <w:sz w:val="20"/>
          <w:szCs w:val="20"/>
        </w:rPr>
        <w:t>p</w:t>
      </w:r>
      <w:r w:rsidR="00C62C6F" w:rsidRPr="008E62CB">
        <w:rPr>
          <w:color w:val="000000"/>
          <w:sz w:val="20"/>
          <w:szCs w:val="20"/>
        </w:rPr>
        <w:t>loe</w:t>
      </w:r>
      <w:r w:rsidR="00C62C6F" w:rsidRPr="008E62CB">
        <w:rPr>
          <w:color w:val="000000"/>
          <w:spacing w:val="-1"/>
          <w:sz w:val="20"/>
          <w:szCs w:val="20"/>
        </w:rPr>
        <w:t>x</w:t>
      </w:r>
      <w:r w:rsidR="00C62C6F" w:rsidRPr="008E62CB">
        <w:rPr>
          <w:color w:val="000000"/>
          <w:sz w:val="20"/>
          <w:szCs w:val="20"/>
        </w:rPr>
        <w:t>traí</w:t>
      </w:r>
      <w:r w:rsidR="00C62C6F" w:rsidRPr="008E62CB">
        <w:rPr>
          <w:color w:val="000000"/>
          <w:spacing w:val="1"/>
          <w:sz w:val="20"/>
          <w:szCs w:val="20"/>
        </w:rPr>
        <w:t>d</w:t>
      </w:r>
      <w:r w:rsidR="00C62C6F" w:rsidRPr="008E62CB">
        <w:rPr>
          <w:color w:val="000000"/>
          <w:sz w:val="20"/>
          <w:szCs w:val="20"/>
        </w:rPr>
        <w:t>o</w:t>
      </w:r>
      <w:r w:rsidR="00C62C6F" w:rsidRPr="008E62CB">
        <w:rPr>
          <w:color w:val="000000"/>
          <w:spacing w:val="1"/>
          <w:sz w:val="20"/>
          <w:szCs w:val="20"/>
        </w:rPr>
        <w:t>d</w:t>
      </w:r>
      <w:r w:rsidR="00C62C6F" w:rsidRPr="008E62CB">
        <w:rPr>
          <w:color w:val="000000"/>
          <w:sz w:val="20"/>
          <w:szCs w:val="20"/>
        </w:rPr>
        <w:t xml:space="preserve">ela </w:t>
      </w:r>
      <w:r w:rsidR="00C62C6F" w:rsidRPr="008E62CB">
        <w:rPr>
          <w:color w:val="000000"/>
          <w:spacing w:val="1"/>
          <w:sz w:val="20"/>
          <w:szCs w:val="20"/>
        </w:rPr>
        <w:t>r</w:t>
      </w:r>
      <w:r w:rsidR="00C62C6F" w:rsidRPr="008E62CB">
        <w:rPr>
          <w:color w:val="000000"/>
          <w:sz w:val="20"/>
          <w:szCs w:val="20"/>
        </w:rPr>
        <w:t>e</w:t>
      </w:r>
      <w:r w:rsidR="00C62C6F" w:rsidRPr="008E62CB">
        <w:rPr>
          <w:color w:val="000000"/>
          <w:spacing w:val="-2"/>
          <w:sz w:val="20"/>
          <w:szCs w:val="20"/>
        </w:rPr>
        <w:t>f</w:t>
      </w:r>
      <w:r w:rsidR="00C62C6F" w:rsidRPr="008E62CB">
        <w:rPr>
          <w:color w:val="000000"/>
          <w:sz w:val="20"/>
          <w:szCs w:val="20"/>
        </w:rPr>
        <w:t>e</w:t>
      </w:r>
      <w:r w:rsidR="00C62C6F" w:rsidRPr="008E62CB">
        <w:rPr>
          <w:color w:val="000000"/>
          <w:spacing w:val="1"/>
          <w:sz w:val="20"/>
          <w:szCs w:val="20"/>
        </w:rPr>
        <w:t>r</w:t>
      </w:r>
      <w:r w:rsidR="00C62C6F" w:rsidRPr="008E62CB">
        <w:rPr>
          <w:color w:val="000000"/>
          <w:sz w:val="20"/>
          <w:szCs w:val="20"/>
        </w:rPr>
        <w:t>e</w:t>
      </w:r>
      <w:r w:rsidR="00C62C6F" w:rsidRPr="008E62CB">
        <w:rPr>
          <w:color w:val="000000"/>
          <w:spacing w:val="-1"/>
          <w:sz w:val="20"/>
          <w:szCs w:val="20"/>
        </w:rPr>
        <w:t>n</w:t>
      </w:r>
      <w:r w:rsidR="00C62C6F" w:rsidRPr="008E62CB">
        <w:rPr>
          <w:color w:val="000000"/>
          <w:sz w:val="20"/>
          <w:szCs w:val="20"/>
        </w:rPr>
        <w:t>cia</w:t>
      </w:r>
      <w:r w:rsidR="00C62C6F">
        <w:rPr>
          <w:color w:val="000000"/>
          <w:spacing w:val="-14"/>
          <w:sz w:val="20"/>
          <w:szCs w:val="20"/>
        </w:rPr>
        <w:t>7</w:t>
      </w:r>
      <w:r w:rsidR="00C62C6F" w:rsidRPr="008E62CB">
        <w:rPr>
          <w:color w:val="000000"/>
          <w:spacing w:val="1"/>
          <w:sz w:val="20"/>
          <w:szCs w:val="20"/>
        </w:rPr>
        <w:t>d</w:t>
      </w:r>
      <w:r w:rsidR="00C62C6F" w:rsidRPr="008E62CB">
        <w:rPr>
          <w:color w:val="000000"/>
          <w:sz w:val="20"/>
          <w:szCs w:val="20"/>
        </w:rPr>
        <w:t>elca</w:t>
      </w:r>
      <w:r w:rsidR="00C62C6F" w:rsidRPr="008E62CB">
        <w:rPr>
          <w:color w:val="000000"/>
          <w:spacing w:val="1"/>
          <w:sz w:val="20"/>
          <w:szCs w:val="20"/>
        </w:rPr>
        <w:t>p</w:t>
      </w:r>
      <w:r w:rsidR="00C62C6F" w:rsidRPr="008E62CB">
        <w:rPr>
          <w:color w:val="000000"/>
          <w:sz w:val="20"/>
          <w:szCs w:val="20"/>
        </w:rPr>
        <w:t>í</w:t>
      </w:r>
      <w:r w:rsidR="00C62C6F" w:rsidRPr="008E62CB">
        <w:rPr>
          <w:color w:val="000000"/>
          <w:spacing w:val="2"/>
          <w:sz w:val="20"/>
          <w:szCs w:val="20"/>
        </w:rPr>
        <w:t>t</w:t>
      </w:r>
      <w:r w:rsidR="00C62C6F" w:rsidRPr="008E62CB">
        <w:rPr>
          <w:color w:val="000000"/>
          <w:spacing w:val="-4"/>
          <w:sz w:val="20"/>
          <w:szCs w:val="20"/>
        </w:rPr>
        <w:t>u</w:t>
      </w:r>
      <w:r w:rsidR="00C62C6F" w:rsidRPr="008E62CB">
        <w:rPr>
          <w:color w:val="000000"/>
          <w:spacing w:val="5"/>
          <w:sz w:val="20"/>
          <w:szCs w:val="20"/>
        </w:rPr>
        <w:t>l</w:t>
      </w:r>
      <w:r w:rsidR="00C62C6F" w:rsidRPr="008E62CB">
        <w:rPr>
          <w:color w:val="000000"/>
          <w:sz w:val="20"/>
          <w:szCs w:val="20"/>
        </w:rPr>
        <w:t>o1</w:t>
      </w:r>
      <w:r w:rsidR="00C62C6F" w:rsidRPr="008E62CB">
        <w:rPr>
          <w:color w:val="000000"/>
          <w:spacing w:val="1"/>
          <w:sz w:val="20"/>
          <w:szCs w:val="20"/>
        </w:rPr>
        <w:t xml:space="preserve"> d</w:t>
      </w:r>
      <w:r w:rsidR="00C62C6F" w:rsidRPr="008E62CB">
        <w:rPr>
          <w:color w:val="000000"/>
          <w:sz w:val="20"/>
          <w:szCs w:val="20"/>
        </w:rPr>
        <w:t>el</w:t>
      </w:r>
      <w:r w:rsidR="00C62C6F" w:rsidRPr="008E62CB">
        <w:rPr>
          <w:color w:val="000000"/>
          <w:spacing w:val="1"/>
          <w:sz w:val="20"/>
          <w:szCs w:val="20"/>
        </w:rPr>
        <w:t>d</w:t>
      </w:r>
      <w:r w:rsidR="00C62C6F" w:rsidRPr="008E62CB">
        <w:rPr>
          <w:color w:val="000000"/>
          <w:spacing w:val="-1"/>
          <w:sz w:val="20"/>
          <w:szCs w:val="20"/>
        </w:rPr>
        <w:t>o</w:t>
      </w:r>
      <w:r w:rsidR="00C62C6F" w:rsidRPr="008E62CB">
        <w:rPr>
          <w:color w:val="000000"/>
          <w:spacing w:val="-2"/>
          <w:sz w:val="20"/>
          <w:szCs w:val="20"/>
        </w:rPr>
        <w:t>c</w:t>
      </w:r>
      <w:r w:rsidR="00C62C6F" w:rsidRPr="008E62CB">
        <w:rPr>
          <w:color w:val="000000"/>
          <w:spacing w:val="1"/>
          <w:sz w:val="20"/>
          <w:szCs w:val="20"/>
        </w:rPr>
        <w:t>u</w:t>
      </w:r>
      <w:r w:rsidR="00C62C6F" w:rsidRPr="008E62CB">
        <w:rPr>
          <w:color w:val="000000"/>
          <w:spacing w:val="-6"/>
          <w:sz w:val="20"/>
          <w:szCs w:val="20"/>
        </w:rPr>
        <w:t>m</w:t>
      </w:r>
      <w:r w:rsidR="00C62C6F" w:rsidRPr="008E62CB">
        <w:rPr>
          <w:color w:val="000000"/>
          <w:spacing w:val="5"/>
          <w:sz w:val="20"/>
          <w:szCs w:val="20"/>
        </w:rPr>
        <w:t>e</w:t>
      </w:r>
      <w:r w:rsidR="00C62C6F" w:rsidRPr="008E62CB">
        <w:rPr>
          <w:color w:val="000000"/>
          <w:spacing w:val="-1"/>
          <w:sz w:val="20"/>
          <w:szCs w:val="20"/>
        </w:rPr>
        <w:t>n</w:t>
      </w:r>
      <w:r w:rsidR="00C62C6F" w:rsidRPr="008E62CB">
        <w:rPr>
          <w:color w:val="000000"/>
          <w:sz w:val="20"/>
          <w:szCs w:val="20"/>
        </w:rPr>
        <w:t>to</w:t>
      </w:r>
      <w:r w:rsidR="00C62C6F" w:rsidRPr="008E62CB">
        <w:rPr>
          <w:color w:val="000000"/>
          <w:spacing w:val="-4"/>
          <w:sz w:val="20"/>
          <w:szCs w:val="20"/>
        </w:rPr>
        <w:t>“</w:t>
      </w:r>
      <w:r w:rsidR="00C62C6F" w:rsidRPr="008E62CB">
        <w:rPr>
          <w:color w:val="000000"/>
          <w:spacing w:val="3"/>
          <w:sz w:val="20"/>
          <w:szCs w:val="20"/>
        </w:rPr>
        <w:t>G</w:t>
      </w:r>
      <w:r w:rsidR="00C62C6F" w:rsidRPr="008E62CB">
        <w:rPr>
          <w:color w:val="000000"/>
          <w:sz w:val="20"/>
          <w:szCs w:val="20"/>
        </w:rPr>
        <w:t>l</w:t>
      </w:r>
      <w:r w:rsidR="00C62C6F" w:rsidRPr="008E62CB">
        <w:rPr>
          <w:color w:val="000000"/>
          <w:spacing w:val="2"/>
          <w:sz w:val="20"/>
          <w:szCs w:val="20"/>
        </w:rPr>
        <w:t>o</w:t>
      </w:r>
      <w:r w:rsidR="00C62C6F" w:rsidRPr="008E62CB">
        <w:rPr>
          <w:color w:val="000000"/>
          <w:spacing w:val="-1"/>
          <w:sz w:val="20"/>
          <w:szCs w:val="20"/>
        </w:rPr>
        <w:t>s</w:t>
      </w:r>
      <w:r w:rsidR="00C62C6F" w:rsidRPr="008E62CB">
        <w:rPr>
          <w:color w:val="000000"/>
          <w:sz w:val="20"/>
          <w:szCs w:val="20"/>
        </w:rPr>
        <w:t>a</w:t>
      </w:r>
      <w:r w:rsidR="00C62C6F" w:rsidRPr="008E62CB">
        <w:rPr>
          <w:color w:val="000000"/>
          <w:spacing w:val="1"/>
          <w:sz w:val="20"/>
          <w:szCs w:val="20"/>
        </w:rPr>
        <w:t>r</w:t>
      </w:r>
      <w:r w:rsidR="00C62C6F" w:rsidRPr="008E62CB">
        <w:rPr>
          <w:color w:val="000000"/>
          <w:sz w:val="20"/>
          <w:szCs w:val="20"/>
        </w:rPr>
        <w:t>i</w:t>
      </w:r>
      <w:r w:rsidR="00C62C6F" w:rsidRPr="008E62CB">
        <w:rPr>
          <w:color w:val="000000"/>
          <w:spacing w:val="1"/>
          <w:sz w:val="20"/>
          <w:szCs w:val="20"/>
        </w:rPr>
        <w:t>o</w:t>
      </w:r>
      <w:r w:rsidR="00C62C6F" w:rsidRPr="008E62CB">
        <w:rPr>
          <w:color w:val="000000"/>
          <w:sz w:val="20"/>
          <w:szCs w:val="20"/>
        </w:rPr>
        <w:t>, a</w:t>
      </w:r>
      <w:r w:rsidR="00C62C6F" w:rsidRPr="008E62CB">
        <w:rPr>
          <w:color w:val="000000"/>
          <w:spacing w:val="1"/>
          <w:sz w:val="20"/>
          <w:szCs w:val="20"/>
        </w:rPr>
        <w:t>p</w:t>
      </w:r>
      <w:r w:rsidR="00C62C6F" w:rsidRPr="008E62CB">
        <w:rPr>
          <w:color w:val="000000"/>
          <w:sz w:val="20"/>
          <w:szCs w:val="20"/>
        </w:rPr>
        <w:t>é</w:t>
      </w:r>
      <w:r w:rsidR="00C62C6F" w:rsidRPr="008E62CB">
        <w:rPr>
          <w:color w:val="000000"/>
          <w:spacing w:val="-1"/>
          <w:sz w:val="20"/>
          <w:szCs w:val="20"/>
        </w:rPr>
        <w:t>n</w:t>
      </w:r>
      <w:r w:rsidR="00C62C6F" w:rsidRPr="008E62CB">
        <w:rPr>
          <w:color w:val="000000"/>
          <w:spacing w:val="1"/>
          <w:sz w:val="20"/>
          <w:szCs w:val="20"/>
        </w:rPr>
        <w:t>d</w:t>
      </w:r>
      <w:r w:rsidR="00C62C6F" w:rsidRPr="008E62CB">
        <w:rPr>
          <w:color w:val="000000"/>
          <w:sz w:val="20"/>
          <w:szCs w:val="20"/>
        </w:rPr>
        <w:t>icey</w:t>
      </w:r>
      <w:r w:rsidR="00C62C6F" w:rsidRPr="008E62CB">
        <w:rPr>
          <w:color w:val="000000"/>
          <w:spacing w:val="1"/>
          <w:sz w:val="20"/>
          <w:szCs w:val="20"/>
        </w:rPr>
        <w:t>b</w:t>
      </w:r>
      <w:r w:rsidR="00C62C6F" w:rsidRPr="008E62CB">
        <w:rPr>
          <w:color w:val="000000"/>
          <w:sz w:val="20"/>
          <w:szCs w:val="20"/>
        </w:rPr>
        <w:t>i</w:t>
      </w:r>
      <w:r w:rsidR="00C62C6F" w:rsidRPr="008E62CB">
        <w:rPr>
          <w:color w:val="000000"/>
          <w:spacing w:val="1"/>
          <w:sz w:val="20"/>
          <w:szCs w:val="20"/>
        </w:rPr>
        <w:t>b</w:t>
      </w:r>
      <w:r w:rsidR="00C62C6F" w:rsidRPr="008E62CB">
        <w:rPr>
          <w:color w:val="000000"/>
          <w:sz w:val="20"/>
          <w:szCs w:val="20"/>
        </w:rPr>
        <w:t>li</w:t>
      </w:r>
      <w:r w:rsidR="00C62C6F" w:rsidRPr="008E62CB">
        <w:rPr>
          <w:color w:val="000000"/>
          <w:spacing w:val="4"/>
          <w:sz w:val="20"/>
          <w:szCs w:val="20"/>
        </w:rPr>
        <w:t>o</w:t>
      </w:r>
      <w:r w:rsidR="00C62C6F" w:rsidRPr="008E62CB">
        <w:rPr>
          <w:color w:val="000000"/>
          <w:spacing w:val="-1"/>
          <w:sz w:val="20"/>
          <w:szCs w:val="20"/>
        </w:rPr>
        <w:t>g</w:t>
      </w:r>
      <w:r w:rsidR="00C62C6F" w:rsidRPr="008E62CB">
        <w:rPr>
          <w:color w:val="000000"/>
          <w:spacing w:val="1"/>
          <w:sz w:val="20"/>
          <w:szCs w:val="20"/>
        </w:rPr>
        <w:t>r</w:t>
      </w:r>
      <w:r w:rsidR="00C62C6F" w:rsidRPr="008E62CB">
        <w:rPr>
          <w:color w:val="000000"/>
          <w:sz w:val="20"/>
          <w:szCs w:val="20"/>
        </w:rPr>
        <w:t>a</w:t>
      </w:r>
      <w:r w:rsidR="00C62C6F" w:rsidRPr="008E62CB">
        <w:rPr>
          <w:color w:val="000000"/>
          <w:spacing w:val="-2"/>
          <w:sz w:val="20"/>
          <w:szCs w:val="20"/>
        </w:rPr>
        <w:t>f</w:t>
      </w:r>
      <w:r w:rsidR="00C62C6F" w:rsidRPr="008E62CB">
        <w:rPr>
          <w:color w:val="000000"/>
          <w:sz w:val="20"/>
          <w:szCs w:val="20"/>
        </w:rPr>
        <w:t>ía”.</w:t>
      </w:r>
    </w:p>
    <w:p w:rsidR="00C62C6F" w:rsidRDefault="00B10355" w:rsidP="00C62C6F">
      <w:pPr>
        <w:ind w:firstLine="708"/>
      </w:pPr>
      <w:r>
        <w:lastRenderedPageBreak/>
        <w:t>- Desarrollo de una aplicación web basada en la de escritorio. De esta forma se evita la necesidad de instalar el programa y puede ser ejecutado por cualquier dispositivo o computadora con acceso a la red.</w:t>
      </w:r>
    </w:p>
    <w:p w:rsidR="00B10355" w:rsidRPr="00816707" w:rsidRDefault="00B10355" w:rsidP="00B10355">
      <w:r>
        <w:tab/>
        <w:t>Estas son sólo una parte de lo que se puede realizar. Personas que estén familiarizadas en otras áreas podrán ver distintos enfoques. Por último, EnCuadro 3.0 como proyecto general que incluye aplicaciones móviles, de escritorio y un servidor, aspira a ser modelo y base de futuras ideas.</w:t>
      </w:r>
    </w:p>
    <w:p w:rsidR="00816EB2" w:rsidRDefault="00816EB2"/>
    <w:sectPr w:rsidR="00816EB2" w:rsidSect="00643E00">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7D4" w:rsidRDefault="009677D4" w:rsidP="00FF1B66">
      <w:pPr>
        <w:spacing w:after="0" w:line="240" w:lineRule="auto"/>
      </w:pPr>
      <w:r>
        <w:separator/>
      </w:r>
    </w:p>
  </w:endnote>
  <w:endnote w:type="continuationSeparator" w:id="1">
    <w:p w:rsidR="009677D4" w:rsidRDefault="009677D4" w:rsidP="00FF1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5747"/>
      <w:docPartObj>
        <w:docPartGallery w:val="Page Numbers (Bottom of Page)"/>
        <w:docPartUnique/>
      </w:docPartObj>
    </w:sdtPr>
    <w:sdtContent>
      <w:p w:rsidR="0013564C" w:rsidRDefault="0013564C" w:rsidP="00643E00">
        <w:pPr>
          <w:pStyle w:val="Piedepgina"/>
          <w:tabs>
            <w:tab w:val="left" w:pos="7686"/>
          </w:tabs>
        </w:pPr>
        <w:r>
          <w:tab/>
        </w:r>
        <w:r>
          <w:tab/>
          <w:t xml:space="preserve">Página </w:t>
        </w:r>
        <w:r>
          <w:tab/>
        </w:r>
        <w:fldSimple w:instr=" PAGE   \* MERGEFORMAT ">
          <w:r w:rsidR="0053719E">
            <w:rPr>
              <w:noProof/>
            </w:rPr>
            <w:t>2</w:t>
          </w:r>
        </w:fldSimple>
        <w:r>
          <w:t xml:space="preserve"> de 32</w:t>
        </w:r>
      </w:p>
    </w:sdtContent>
  </w:sdt>
  <w:p w:rsidR="0013564C" w:rsidRDefault="001356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7D4" w:rsidRDefault="009677D4" w:rsidP="00FF1B66">
      <w:pPr>
        <w:spacing w:after="0" w:line="240" w:lineRule="auto"/>
      </w:pPr>
      <w:r>
        <w:separator/>
      </w:r>
    </w:p>
  </w:footnote>
  <w:footnote w:type="continuationSeparator" w:id="1">
    <w:p w:rsidR="009677D4" w:rsidRDefault="009677D4" w:rsidP="00FF1B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64C" w:rsidRDefault="0013564C" w:rsidP="00643E00">
    <w:pPr>
      <w:pStyle w:val="Encabezado"/>
      <w:jc w:val="right"/>
    </w:pPr>
    <w:r>
      <w:t xml:space="preserve">Tecnólogo en Informática Paysandú </w:t>
    </w:r>
  </w:p>
  <w:p w:rsidR="0013564C" w:rsidRDefault="0013564C" w:rsidP="00643E00">
    <w:pPr>
      <w:pStyle w:val="Encabezado"/>
      <w:jc w:val="right"/>
    </w:pPr>
    <w:r>
      <w:rPr>
        <w:b/>
        <w:bCs/>
      </w:rPr>
      <w:t>Encuadro 3.0 – Informe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multilevel"/>
    <w:tmpl w:val="00000005"/>
    <w:lvl w:ilvl="0">
      <w:start w:val="1"/>
      <w:numFmt w:val="bullet"/>
      <w:lvlText w:val=""/>
      <w:lvlJc w:val="left"/>
      <w:pPr>
        <w:tabs>
          <w:tab w:val="num" w:pos="732"/>
        </w:tabs>
        <w:ind w:left="732" w:hanging="360"/>
      </w:pPr>
      <w:rPr>
        <w:rFonts w:ascii="Symbol" w:hAnsi="Symbol" w:cs="OpenSymbol"/>
      </w:rPr>
    </w:lvl>
    <w:lvl w:ilvl="1">
      <w:start w:val="1"/>
      <w:numFmt w:val="bullet"/>
      <w:lvlText w:val="◦"/>
      <w:lvlJc w:val="left"/>
      <w:pPr>
        <w:tabs>
          <w:tab w:val="num" w:pos="1092"/>
        </w:tabs>
        <w:ind w:left="1092" w:hanging="360"/>
      </w:pPr>
      <w:rPr>
        <w:rFonts w:ascii="OpenSymbol" w:hAnsi="OpenSymbol" w:cs="OpenSymbol"/>
      </w:rPr>
    </w:lvl>
    <w:lvl w:ilvl="2">
      <w:start w:val="1"/>
      <w:numFmt w:val="bullet"/>
      <w:lvlText w:val="▪"/>
      <w:lvlJc w:val="left"/>
      <w:pPr>
        <w:tabs>
          <w:tab w:val="num" w:pos="1452"/>
        </w:tabs>
        <w:ind w:left="1452" w:hanging="360"/>
      </w:pPr>
      <w:rPr>
        <w:rFonts w:ascii="OpenSymbol" w:hAnsi="OpenSymbol" w:cs="OpenSymbol"/>
      </w:rPr>
    </w:lvl>
    <w:lvl w:ilvl="3">
      <w:start w:val="1"/>
      <w:numFmt w:val="bullet"/>
      <w:lvlText w:val=""/>
      <w:lvlJc w:val="left"/>
      <w:pPr>
        <w:tabs>
          <w:tab w:val="num" w:pos="1812"/>
        </w:tabs>
        <w:ind w:left="1812" w:hanging="360"/>
      </w:pPr>
      <w:rPr>
        <w:rFonts w:ascii="Symbol" w:hAnsi="Symbol" w:cs="OpenSymbol"/>
      </w:rPr>
    </w:lvl>
    <w:lvl w:ilvl="4">
      <w:start w:val="1"/>
      <w:numFmt w:val="bullet"/>
      <w:lvlText w:val="◦"/>
      <w:lvlJc w:val="left"/>
      <w:pPr>
        <w:tabs>
          <w:tab w:val="num" w:pos="2172"/>
        </w:tabs>
        <w:ind w:left="2172" w:hanging="360"/>
      </w:pPr>
      <w:rPr>
        <w:rFonts w:ascii="OpenSymbol" w:hAnsi="OpenSymbol" w:cs="OpenSymbol"/>
      </w:rPr>
    </w:lvl>
    <w:lvl w:ilvl="5">
      <w:start w:val="1"/>
      <w:numFmt w:val="bullet"/>
      <w:lvlText w:val="▪"/>
      <w:lvlJc w:val="left"/>
      <w:pPr>
        <w:tabs>
          <w:tab w:val="num" w:pos="2532"/>
        </w:tabs>
        <w:ind w:left="2532" w:hanging="360"/>
      </w:pPr>
      <w:rPr>
        <w:rFonts w:ascii="OpenSymbol" w:hAnsi="OpenSymbol" w:cs="OpenSymbol"/>
      </w:rPr>
    </w:lvl>
    <w:lvl w:ilvl="6">
      <w:start w:val="1"/>
      <w:numFmt w:val="bullet"/>
      <w:lvlText w:val=""/>
      <w:lvlJc w:val="left"/>
      <w:pPr>
        <w:tabs>
          <w:tab w:val="num" w:pos="2892"/>
        </w:tabs>
        <w:ind w:left="2892" w:hanging="360"/>
      </w:pPr>
      <w:rPr>
        <w:rFonts w:ascii="Symbol" w:hAnsi="Symbol" w:cs="OpenSymbol"/>
      </w:rPr>
    </w:lvl>
    <w:lvl w:ilvl="7">
      <w:start w:val="1"/>
      <w:numFmt w:val="bullet"/>
      <w:lvlText w:val="◦"/>
      <w:lvlJc w:val="left"/>
      <w:pPr>
        <w:tabs>
          <w:tab w:val="num" w:pos="3252"/>
        </w:tabs>
        <w:ind w:left="3252" w:hanging="360"/>
      </w:pPr>
      <w:rPr>
        <w:rFonts w:ascii="OpenSymbol" w:hAnsi="OpenSymbol" w:cs="OpenSymbol"/>
      </w:rPr>
    </w:lvl>
    <w:lvl w:ilvl="8">
      <w:start w:val="1"/>
      <w:numFmt w:val="bullet"/>
      <w:lvlText w:val="▪"/>
      <w:lvlJc w:val="left"/>
      <w:pPr>
        <w:tabs>
          <w:tab w:val="num" w:pos="3612"/>
        </w:tabs>
        <w:ind w:left="3612" w:hanging="360"/>
      </w:pPr>
      <w:rPr>
        <w:rFonts w:ascii="OpenSymbol" w:hAnsi="OpenSymbol" w:cs="OpenSymbol"/>
      </w:rPr>
    </w:lvl>
  </w:abstractNum>
  <w:abstractNum w:abstractNumId="2">
    <w:nsid w:val="00000006"/>
    <w:multiLevelType w:val="multilevel"/>
    <w:tmpl w:val="00000006"/>
    <w:lvl w:ilvl="0">
      <w:start w:val="1"/>
      <w:numFmt w:val="bullet"/>
      <w:lvlText w:val=""/>
      <w:lvlJc w:val="left"/>
      <w:pPr>
        <w:tabs>
          <w:tab w:val="num" w:pos="1069"/>
        </w:tabs>
        <w:ind w:left="1069" w:hanging="360"/>
      </w:pPr>
      <w:rPr>
        <w:rFonts w:ascii="Symbol" w:hAnsi="Symbol" w:cs="OpenSymbol"/>
      </w:rPr>
    </w:lvl>
    <w:lvl w:ilvl="1">
      <w:start w:val="1"/>
      <w:numFmt w:val="bullet"/>
      <w:lvlText w:val="◦"/>
      <w:lvlJc w:val="left"/>
      <w:pPr>
        <w:tabs>
          <w:tab w:val="num" w:pos="1429"/>
        </w:tabs>
        <w:ind w:left="1429" w:hanging="360"/>
      </w:pPr>
      <w:rPr>
        <w:rFonts w:ascii="OpenSymbol" w:hAnsi="OpenSymbol" w:cs="OpenSymbol"/>
      </w:rPr>
    </w:lvl>
    <w:lvl w:ilvl="2">
      <w:start w:val="1"/>
      <w:numFmt w:val="bullet"/>
      <w:lvlText w:val="▪"/>
      <w:lvlJc w:val="left"/>
      <w:pPr>
        <w:tabs>
          <w:tab w:val="num" w:pos="1789"/>
        </w:tabs>
        <w:ind w:left="1789" w:hanging="360"/>
      </w:pPr>
      <w:rPr>
        <w:rFonts w:ascii="OpenSymbol" w:hAnsi="OpenSymbol" w:cs="OpenSymbol"/>
      </w:rPr>
    </w:lvl>
    <w:lvl w:ilvl="3">
      <w:start w:val="1"/>
      <w:numFmt w:val="bullet"/>
      <w:lvlText w:val=""/>
      <w:lvlJc w:val="left"/>
      <w:pPr>
        <w:tabs>
          <w:tab w:val="num" w:pos="2149"/>
        </w:tabs>
        <w:ind w:left="2149" w:hanging="360"/>
      </w:pPr>
      <w:rPr>
        <w:rFonts w:ascii="Symbol" w:hAnsi="Symbol" w:cs="OpenSymbol"/>
      </w:rPr>
    </w:lvl>
    <w:lvl w:ilvl="4">
      <w:start w:val="1"/>
      <w:numFmt w:val="bullet"/>
      <w:lvlText w:val="◦"/>
      <w:lvlJc w:val="left"/>
      <w:pPr>
        <w:tabs>
          <w:tab w:val="num" w:pos="2509"/>
        </w:tabs>
        <w:ind w:left="2509" w:hanging="360"/>
      </w:pPr>
      <w:rPr>
        <w:rFonts w:ascii="OpenSymbol" w:hAnsi="OpenSymbol" w:cs="OpenSymbol"/>
      </w:rPr>
    </w:lvl>
    <w:lvl w:ilvl="5">
      <w:start w:val="1"/>
      <w:numFmt w:val="bullet"/>
      <w:lvlText w:val="▪"/>
      <w:lvlJc w:val="left"/>
      <w:pPr>
        <w:tabs>
          <w:tab w:val="num" w:pos="2869"/>
        </w:tabs>
        <w:ind w:left="2869" w:hanging="360"/>
      </w:pPr>
      <w:rPr>
        <w:rFonts w:ascii="OpenSymbol" w:hAnsi="OpenSymbol" w:cs="OpenSymbol"/>
      </w:rPr>
    </w:lvl>
    <w:lvl w:ilvl="6">
      <w:start w:val="1"/>
      <w:numFmt w:val="bullet"/>
      <w:lvlText w:val=""/>
      <w:lvlJc w:val="left"/>
      <w:pPr>
        <w:tabs>
          <w:tab w:val="num" w:pos="3229"/>
        </w:tabs>
        <w:ind w:left="3229" w:hanging="360"/>
      </w:pPr>
      <w:rPr>
        <w:rFonts w:ascii="Symbol" w:hAnsi="Symbol" w:cs="OpenSymbol"/>
      </w:rPr>
    </w:lvl>
    <w:lvl w:ilvl="7">
      <w:start w:val="1"/>
      <w:numFmt w:val="bullet"/>
      <w:lvlText w:val="◦"/>
      <w:lvlJc w:val="left"/>
      <w:pPr>
        <w:tabs>
          <w:tab w:val="num" w:pos="3589"/>
        </w:tabs>
        <w:ind w:left="3589" w:hanging="360"/>
      </w:pPr>
      <w:rPr>
        <w:rFonts w:ascii="OpenSymbol" w:hAnsi="OpenSymbol" w:cs="OpenSymbol"/>
      </w:rPr>
    </w:lvl>
    <w:lvl w:ilvl="8">
      <w:start w:val="1"/>
      <w:numFmt w:val="bullet"/>
      <w:lvlText w:val="▪"/>
      <w:lvlJc w:val="left"/>
      <w:pPr>
        <w:tabs>
          <w:tab w:val="num" w:pos="3949"/>
        </w:tabs>
        <w:ind w:left="3949" w:hanging="360"/>
      </w:pPr>
      <w:rPr>
        <w:rFonts w:ascii="OpenSymbol" w:hAnsi="OpenSymbol" w:cs="OpenSymbol"/>
      </w:rPr>
    </w:lvl>
  </w:abstractNum>
  <w:abstractNum w:abstractNumId="3">
    <w:nsid w:val="0728324E"/>
    <w:multiLevelType w:val="hybridMultilevel"/>
    <w:tmpl w:val="48A2BE42"/>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4">
    <w:nsid w:val="07FE58A1"/>
    <w:multiLevelType w:val="hybridMultilevel"/>
    <w:tmpl w:val="CD5E2720"/>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5">
    <w:nsid w:val="0A4C26E4"/>
    <w:multiLevelType w:val="hybridMultilevel"/>
    <w:tmpl w:val="5A54AF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A5141B8"/>
    <w:multiLevelType w:val="hybridMultilevel"/>
    <w:tmpl w:val="F730A9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58B04F3"/>
    <w:multiLevelType w:val="hybridMultilevel"/>
    <w:tmpl w:val="04BE5D20"/>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8">
    <w:nsid w:val="298F1B8D"/>
    <w:multiLevelType w:val="hybridMultilevel"/>
    <w:tmpl w:val="94B2F9F6"/>
    <w:lvl w:ilvl="0" w:tplc="D442818E">
      <w:start w:val="1"/>
      <w:numFmt w:val="decimal"/>
      <w:lvlText w:val="%1."/>
      <w:lvlJc w:val="left"/>
      <w:pPr>
        <w:ind w:left="1200" w:hanging="360"/>
      </w:pPr>
      <w:rPr>
        <w:rFonts w:hint="default"/>
        <w:sz w:val="24"/>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9">
    <w:nsid w:val="37416A70"/>
    <w:multiLevelType w:val="hybridMultilevel"/>
    <w:tmpl w:val="3FC4C0B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0">
    <w:nsid w:val="3FE732D3"/>
    <w:multiLevelType w:val="hybridMultilevel"/>
    <w:tmpl w:val="50C887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0E26F35"/>
    <w:multiLevelType w:val="hybridMultilevel"/>
    <w:tmpl w:val="9684CE1A"/>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2">
    <w:nsid w:val="46BF4300"/>
    <w:multiLevelType w:val="hybridMultilevel"/>
    <w:tmpl w:val="5936C628"/>
    <w:lvl w:ilvl="0" w:tplc="380A0001">
      <w:start w:val="1"/>
      <w:numFmt w:val="bullet"/>
      <w:lvlText w:val=""/>
      <w:lvlJc w:val="left"/>
      <w:pPr>
        <w:ind w:left="-1422" w:hanging="360"/>
      </w:pPr>
      <w:rPr>
        <w:rFonts w:ascii="Symbol" w:hAnsi="Symbol" w:hint="default"/>
      </w:rPr>
    </w:lvl>
    <w:lvl w:ilvl="1" w:tplc="380A0003">
      <w:start w:val="1"/>
      <w:numFmt w:val="bullet"/>
      <w:lvlText w:val="o"/>
      <w:lvlJc w:val="left"/>
      <w:pPr>
        <w:ind w:left="-702" w:hanging="360"/>
      </w:pPr>
      <w:rPr>
        <w:rFonts w:ascii="Courier New" w:hAnsi="Courier New" w:cs="Courier New" w:hint="default"/>
      </w:rPr>
    </w:lvl>
    <w:lvl w:ilvl="2" w:tplc="380A0005" w:tentative="1">
      <w:start w:val="1"/>
      <w:numFmt w:val="bullet"/>
      <w:lvlText w:val=""/>
      <w:lvlJc w:val="left"/>
      <w:pPr>
        <w:ind w:left="18" w:hanging="360"/>
      </w:pPr>
      <w:rPr>
        <w:rFonts w:ascii="Wingdings" w:hAnsi="Wingdings" w:hint="default"/>
      </w:rPr>
    </w:lvl>
    <w:lvl w:ilvl="3" w:tplc="380A0001" w:tentative="1">
      <w:start w:val="1"/>
      <w:numFmt w:val="bullet"/>
      <w:lvlText w:val=""/>
      <w:lvlJc w:val="left"/>
      <w:pPr>
        <w:ind w:left="738" w:hanging="360"/>
      </w:pPr>
      <w:rPr>
        <w:rFonts w:ascii="Symbol" w:hAnsi="Symbol" w:hint="default"/>
      </w:rPr>
    </w:lvl>
    <w:lvl w:ilvl="4" w:tplc="380A0003" w:tentative="1">
      <w:start w:val="1"/>
      <w:numFmt w:val="bullet"/>
      <w:lvlText w:val="o"/>
      <w:lvlJc w:val="left"/>
      <w:pPr>
        <w:ind w:left="1458" w:hanging="360"/>
      </w:pPr>
      <w:rPr>
        <w:rFonts w:ascii="Courier New" w:hAnsi="Courier New" w:cs="Courier New" w:hint="default"/>
      </w:rPr>
    </w:lvl>
    <w:lvl w:ilvl="5" w:tplc="380A0005" w:tentative="1">
      <w:start w:val="1"/>
      <w:numFmt w:val="bullet"/>
      <w:lvlText w:val=""/>
      <w:lvlJc w:val="left"/>
      <w:pPr>
        <w:ind w:left="2178" w:hanging="360"/>
      </w:pPr>
      <w:rPr>
        <w:rFonts w:ascii="Wingdings" w:hAnsi="Wingdings" w:hint="default"/>
      </w:rPr>
    </w:lvl>
    <w:lvl w:ilvl="6" w:tplc="380A0001" w:tentative="1">
      <w:start w:val="1"/>
      <w:numFmt w:val="bullet"/>
      <w:lvlText w:val=""/>
      <w:lvlJc w:val="left"/>
      <w:pPr>
        <w:ind w:left="2898" w:hanging="360"/>
      </w:pPr>
      <w:rPr>
        <w:rFonts w:ascii="Symbol" w:hAnsi="Symbol" w:hint="default"/>
      </w:rPr>
    </w:lvl>
    <w:lvl w:ilvl="7" w:tplc="380A0003" w:tentative="1">
      <w:start w:val="1"/>
      <w:numFmt w:val="bullet"/>
      <w:lvlText w:val="o"/>
      <w:lvlJc w:val="left"/>
      <w:pPr>
        <w:ind w:left="3618" w:hanging="360"/>
      </w:pPr>
      <w:rPr>
        <w:rFonts w:ascii="Courier New" w:hAnsi="Courier New" w:cs="Courier New" w:hint="default"/>
      </w:rPr>
    </w:lvl>
    <w:lvl w:ilvl="8" w:tplc="380A0005" w:tentative="1">
      <w:start w:val="1"/>
      <w:numFmt w:val="bullet"/>
      <w:lvlText w:val=""/>
      <w:lvlJc w:val="left"/>
      <w:pPr>
        <w:ind w:left="4338" w:hanging="360"/>
      </w:pPr>
      <w:rPr>
        <w:rFonts w:ascii="Wingdings" w:hAnsi="Wingdings" w:hint="default"/>
      </w:rPr>
    </w:lvl>
  </w:abstractNum>
  <w:abstractNum w:abstractNumId="13">
    <w:nsid w:val="66F47A7C"/>
    <w:multiLevelType w:val="multilevel"/>
    <w:tmpl w:val="6776B35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nsid w:val="6BE3294C"/>
    <w:multiLevelType w:val="hybridMultilevel"/>
    <w:tmpl w:val="0EB247F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7004126F"/>
    <w:multiLevelType w:val="hybridMultilevel"/>
    <w:tmpl w:val="EEEC962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nsid w:val="728C2359"/>
    <w:multiLevelType w:val="hybridMultilevel"/>
    <w:tmpl w:val="A0767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4814856"/>
    <w:multiLevelType w:val="hybridMultilevel"/>
    <w:tmpl w:val="B7B2C50E"/>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8">
    <w:nsid w:val="79E4694C"/>
    <w:multiLevelType w:val="hybridMultilevel"/>
    <w:tmpl w:val="BC046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2"/>
  </w:num>
  <w:num w:numId="6">
    <w:abstractNumId w:val="0"/>
  </w:num>
  <w:num w:numId="7">
    <w:abstractNumId w:val="1"/>
  </w:num>
  <w:num w:numId="8">
    <w:abstractNumId w:val="3"/>
  </w:num>
  <w:num w:numId="9">
    <w:abstractNumId w:val="4"/>
  </w:num>
  <w:num w:numId="10">
    <w:abstractNumId w:val="17"/>
  </w:num>
  <w:num w:numId="11">
    <w:abstractNumId w:val="7"/>
  </w:num>
  <w:num w:numId="12">
    <w:abstractNumId w:val="9"/>
  </w:num>
  <w:num w:numId="13">
    <w:abstractNumId w:val="11"/>
  </w:num>
  <w:num w:numId="14">
    <w:abstractNumId w:val="8"/>
  </w:num>
  <w:num w:numId="15">
    <w:abstractNumId w:val="15"/>
  </w:num>
  <w:num w:numId="16">
    <w:abstractNumId w:val="16"/>
  </w:num>
  <w:num w:numId="17">
    <w:abstractNumId w:val="18"/>
  </w:num>
  <w:num w:numId="18">
    <w:abstractNumId w:val="5"/>
  </w:num>
  <w:num w:numId="19">
    <w:abstractNumId w:val="1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10355"/>
    <w:rsid w:val="00000113"/>
    <w:rsid w:val="0002406A"/>
    <w:rsid w:val="0003318D"/>
    <w:rsid w:val="00061ECE"/>
    <w:rsid w:val="0006236C"/>
    <w:rsid w:val="000A3034"/>
    <w:rsid w:val="00125CC2"/>
    <w:rsid w:val="001317BF"/>
    <w:rsid w:val="001332E4"/>
    <w:rsid w:val="0013564C"/>
    <w:rsid w:val="00161345"/>
    <w:rsid w:val="00187B33"/>
    <w:rsid w:val="001D4893"/>
    <w:rsid w:val="001E5E1B"/>
    <w:rsid w:val="00217635"/>
    <w:rsid w:val="00230701"/>
    <w:rsid w:val="00295C26"/>
    <w:rsid w:val="002A6E8C"/>
    <w:rsid w:val="002E044A"/>
    <w:rsid w:val="003238FC"/>
    <w:rsid w:val="00326F9C"/>
    <w:rsid w:val="0038783A"/>
    <w:rsid w:val="003D755D"/>
    <w:rsid w:val="00436555"/>
    <w:rsid w:val="004D5EE4"/>
    <w:rsid w:val="0053719E"/>
    <w:rsid w:val="005A5EB8"/>
    <w:rsid w:val="005A671A"/>
    <w:rsid w:val="005F3AB2"/>
    <w:rsid w:val="00643E00"/>
    <w:rsid w:val="006A249A"/>
    <w:rsid w:val="00774C05"/>
    <w:rsid w:val="007B7394"/>
    <w:rsid w:val="007C6CC8"/>
    <w:rsid w:val="00816EB2"/>
    <w:rsid w:val="00845923"/>
    <w:rsid w:val="00876128"/>
    <w:rsid w:val="008B71C5"/>
    <w:rsid w:val="008E265C"/>
    <w:rsid w:val="008F1837"/>
    <w:rsid w:val="009677D4"/>
    <w:rsid w:val="009811CD"/>
    <w:rsid w:val="00981C91"/>
    <w:rsid w:val="00981CD5"/>
    <w:rsid w:val="009A4A9B"/>
    <w:rsid w:val="009B2B7B"/>
    <w:rsid w:val="009E34CE"/>
    <w:rsid w:val="00A1010B"/>
    <w:rsid w:val="00A25AC4"/>
    <w:rsid w:val="00A62478"/>
    <w:rsid w:val="00A6316C"/>
    <w:rsid w:val="00B03BF4"/>
    <w:rsid w:val="00B10355"/>
    <w:rsid w:val="00B17A85"/>
    <w:rsid w:val="00B22156"/>
    <w:rsid w:val="00C069F3"/>
    <w:rsid w:val="00C32E2A"/>
    <w:rsid w:val="00C62C6F"/>
    <w:rsid w:val="00C651DE"/>
    <w:rsid w:val="00C95313"/>
    <w:rsid w:val="00CE0B2E"/>
    <w:rsid w:val="00CF5F3E"/>
    <w:rsid w:val="00D96FF4"/>
    <w:rsid w:val="00E14BA4"/>
    <w:rsid w:val="00E16358"/>
    <w:rsid w:val="00EB5EFE"/>
    <w:rsid w:val="00EF73B7"/>
    <w:rsid w:val="00F3262A"/>
    <w:rsid w:val="00FF1B66"/>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55"/>
    <w:pPr>
      <w:jc w:val="both"/>
    </w:pPr>
    <w:rPr>
      <w:rFonts w:ascii="Times New Roman" w:hAnsi="Times New Roman"/>
      <w:sz w:val="24"/>
      <w:lang w:val="es-UY"/>
    </w:rPr>
  </w:style>
  <w:style w:type="paragraph" w:styleId="Ttulo1">
    <w:name w:val="heading 1"/>
    <w:basedOn w:val="Normal"/>
    <w:next w:val="Normal"/>
    <w:link w:val="Ttulo1Car"/>
    <w:uiPriority w:val="9"/>
    <w:qFormat/>
    <w:rsid w:val="00B10355"/>
    <w:pPr>
      <w:keepNext/>
      <w:keepLines/>
      <w:jc w:val="left"/>
      <w:outlineLvl w:val="0"/>
    </w:pPr>
    <w:rPr>
      <w:rFonts w:eastAsiaTheme="majorEastAsia" w:cstheme="majorBidi"/>
      <w:b/>
      <w:bCs/>
      <w:sz w:val="40"/>
      <w:szCs w:val="28"/>
    </w:rPr>
  </w:style>
  <w:style w:type="paragraph" w:styleId="Ttulo2">
    <w:name w:val="heading 2"/>
    <w:basedOn w:val="Normal"/>
    <w:next w:val="Normal"/>
    <w:link w:val="Ttulo2Car"/>
    <w:uiPriority w:val="9"/>
    <w:unhideWhenUsed/>
    <w:qFormat/>
    <w:rsid w:val="00981C91"/>
    <w:pPr>
      <w:keepNext/>
      <w:keepLines/>
      <w:outlineLvl w:val="1"/>
    </w:pPr>
    <w:rPr>
      <w:rFonts w:asciiTheme="majorHAnsi" w:eastAsiaTheme="majorEastAsia" w:hAnsiTheme="majorHAnsi" w:cstheme="majorBidi"/>
      <w:b/>
      <w:bCs/>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355"/>
    <w:rPr>
      <w:rFonts w:ascii="Times New Roman" w:eastAsiaTheme="majorEastAsia" w:hAnsi="Times New Roman" w:cstheme="majorBidi"/>
      <w:b/>
      <w:bCs/>
      <w:sz w:val="40"/>
      <w:szCs w:val="28"/>
      <w:lang w:val="es-UY"/>
    </w:rPr>
  </w:style>
  <w:style w:type="paragraph" w:customStyle="1" w:styleId="Default">
    <w:name w:val="Default"/>
    <w:rsid w:val="00B10355"/>
    <w:pPr>
      <w:autoSpaceDE w:val="0"/>
      <w:autoSpaceDN w:val="0"/>
      <w:adjustRightInd w:val="0"/>
      <w:spacing w:after="0" w:line="240" w:lineRule="auto"/>
    </w:pPr>
    <w:rPr>
      <w:rFonts w:ascii="Times New Roman" w:hAnsi="Times New Roman" w:cs="Times New Roman"/>
      <w:color w:val="000000"/>
      <w:sz w:val="24"/>
      <w:szCs w:val="24"/>
      <w:lang w:val="es-UY"/>
    </w:rPr>
  </w:style>
  <w:style w:type="paragraph" w:styleId="Textodeglobo">
    <w:name w:val="Balloon Text"/>
    <w:basedOn w:val="Normal"/>
    <w:link w:val="TextodegloboCar"/>
    <w:uiPriority w:val="99"/>
    <w:semiHidden/>
    <w:unhideWhenUsed/>
    <w:rsid w:val="00B103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355"/>
    <w:rPr>
      <w:rFonts w:ascii="Tahoma" w:hAnsi="Tahoma" w:cs="Tahoma"/>
      <w:sz w:val="16"/>
      <w:szCs w:val="16"/>
      <w:lang w:val="es-UY"/>
    </w:rPr>
  </w:style>
  <w:style w:type="paragraph" w:customStyle="1" w:styleId="Prrafodelista1">
    <w:name w:val="Párrafo de lista1"/>
    <w:basedOn w:val="Normal"/>
    <w:rsid w:val="00B10355"/>
    <w:pPr>
      <w:suppressAutoHyphens/>
    </w:pPr>
    <w:rPr>
      <w:rFonts w:ascii="Calibri" w:eastAsia="SimSun" w:hAnsi="Calibri" w:cs="Tahoma"/>
      <w:kern w:val="1"/>
      <w:lang w:val="es-ES" w:eastAsia="ar-SA"/>
    </w:rPr>
  </w:style>
  <w:style w:type="paragraph" w:styleId="Prrafodelista">
    <w:name w:val="List Paragraph"/>
    <w:basedOn w:val="Normal"/>
    <w:uiPriority w:val="34"/>
    <w:qFormat/>
    <w:rsid w:val="00B10355"/>
    <w:pPr>
      <w:ind w:left="720"/>
      <w:contextualSpacing/>
    </w:pPr>
  </w:style>
  <w:style w:type="paragraph" w:styleId="Encabezado">
    <w:name w:val="header"/>
    <w:basedOn w:val="Normal"/>
    <w:link w:val="EncabezadoCar"/>
    <w:uiPriority w:val="99"/>
    <w:unhideWhenUsed/>
    <w:rsid w:val="00B103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355"/>
    <w:rPr>
      <w:rFonts w:ascii="Times New Roman" w:hAnsi="Times New Roman"/>
      <w:sz w:val="24"/>
      <w:lang w:val="es-UY"/>
    </w:rPr>
  </w:style>
  <w:style w:type="paragraph" w:styleId="Piedepgina">
    <w:name w:val="footer"/>
    <w:basedOn w:val="Normal"/>
    <w:link w:val="PiedepginaCar"/>
    <w:uiPriority w:val="99"/>
    <w:unhideWhenUsed/>
    <w:rsid w:val="00B103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355"/>
    <w:rPr>
      <w:rFonts w:ascii="Times New Roman" w:hAnsi="Times New Roman"/>
      <w:sz w:val="24"/>
      <w:lang w:val="es-UY"/>
    </w:rPr>
  </w:style>
  <w:style w:type="paragraph" w:styleId="NormalWeb">
    <w:name w:val="Normal (Web)"/>
    <w:basedOn w:val="Normal"/>
    <w:uiPriority w:val="99"/>
    <w:semiHidden/>
    <w:unhideWhenUsed/>
    <w:rsid w:val="00B10355"/>
    <w:pPr>
      <w:spacing w:before="100" w:beforeAutospacing="1" w:after="100" w:afterAutospacing="1" w:line="240" w:lineRule="auto"/>
    </w:pPr>
    <w:rPr>
      <w:rFonts w:eastAsia="Times New Roman" w:cs="Times New Roman"/>
      <w:szCs w:val="24"/>
      <w:lang w:eastAsia="es-UY"/>
    </w:rPr>
  </w:style>
  <w:style w:type="character" w:customStyle="1" w:styleId="apple-converted-space">
    <w:name w:val="apple-converted-space"/>
    <w:basedOn w:val="Fuentedeprrafopredeter"/>
    <w:rsid w:val="00B10355"/>
  </w:style>
  <w:style w:type="paragraph" w:styleId="Ttulo">
    <w:name w:val="Title"/>
    <w:basedOn w:val="Normal"/>
    <w:next w:val="Normal"/>
    <w:link w:val="TtuloCar"/>
    <w:uiPriority w:val="10"/>
    <w:qFormat/>
    <w:rsid w:val="00B10355"/>
    <w:pPr>
      <w:autoSpaceDE w:val="0"/>
      <w:autoSpaceDN w:val="0"/>
      <w:adjustRightInd w:val="0"/>
    </w:pPr>
    <w:rPr>
      <w:rFonts w:cs="Times New Roman"/>
      <w:b/>
      <w:color w:val="000000"/>
      <w:sz w:val="32"/>
      <w:szCs w:val="40"/>
    </w:rPr>
  </w:style>
  <w:style w:type="character" w:customStyle="1" w:styleId="TtuloCar">
    <w:name w:val="Título Car"/>
    <w:basedOn w:val="Fuentedeprrafopredeter"/>
    <w:link w:val="Ttulo"/>
    <w:uiPriority w:val="10"/>
    <w:rsid w:val="00B10355"/>
    <w:rPr>
      <w:rFonts w:ascii="Times New Roman" w:hAnsi="Times New Roman" w:cs="Times New Roman"/>
      <w:b/>
      <w:color w:val="000000"/>
      <w:sz w:val="32"/>
      <w:szCs w:val="40"/>
      <w:lang w:val="es-UY"/>
    </w:rPr>
  </w:style>
  <w:style w:type="paragraph" w:styleId="Subttulo">
    <w:name w:val="Subtitle"/>
    <w:basedOn w:val="Normal"/>
    <w:next w:val="Normal"/>
    <w:link w:val="SubttuloCar"/>
    <w:uiPriority w:val="11"/>
    <w:qFormat/>
    <w:rsid w:val="00B10355"/>
    <w:pPr>
      <w:numPr>
        <w:ilvl w:val="1"/>
      </w:numPr>
      <w:jc w:val="left"/>
    </w:pPr>
    <w:rPr>
      <w:rFonts w:eastAsiaTheme="majorEastAsia" w:cstheme="majorBidi"/>
      <w:b/>
      <w:iCs/>
      <w:spacing w:val="15"/>
      <w:sz w:val="32"/>
      <w:szCs w:val="24"/>
    </w:rPr>
  </w:style>
  <w:style w:type="character" w:customStyle="1" w:styleId="SubttuloCar">
    <w:name w:val="Subtítulo Car"/>
    <w:basedOn w:val="Fuentedeprrafopredeter"/>
    <w:link w:val="Subttulo"/>
    <w:uiPriority w:val="11"/>
    <w:rsid w:val="00B10355"/>
    <w:rPr>
      <w:rFonts w:ascii="Times New Roman" w:eastAsiaTheme="majorEastAsia" w:hAnsi="Times New Roman" w:cstheme="majorBidi"/>
      <w:b/>
      <w:iCs/>
      <w:spacing w:val="15"/>
      <w:sz w:val="32"/>
      <w:szCs w:val="24"/>
      <w:lang w:val="es-UY"/>
    </w:rPr>
  </w:style>
  <w:style w:type="paragraph" w:styleId="TtulodeTDC">
    <w:name w:val="TOC Heading"/>
    <w:basedOn w:val="Ttulo1"/>
    <w:next w:val="Normal"/>
    <w:uiPriority w:val="39"/>
    <w:semiHidden/>
    <w:unhideWhenUsed/>
    <w:qFormat/>
    <w:rsid w:val="00B10355"/>
    <w:pPr>
      <w:spacing w:after="0"/>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B10355"/>
    <w:pPr>
      <w:spacing w:after="100"/>
    </w:pPr>
  </w:style>
  <w:style w:type="character" w:styleId="Hipervnculo">
    <w:name w:val="Hyperlink"/>
    <w:basedOn w:val="Fuentedeprrafopredeter"/>
    <w:uiPriority w:val="99"/>
    <w:unhideWhenUsed/>
    <w:rsid w:val="00B10355"/>
    <w:rPr>
      <w:color w:val="0000FF" w:themeColor="hyperlink"/>
      <w:u w:val="single"/>
    </w:rPr>
  </w:style>
  <w:style w:type="paragraph" w:styleId="TDC2">
    <w:name w:val="toc 2"/>
    <w:basedOn w:val="Normal"/>
    <w:next w:val="Normal"/>
    <w:autoRedefine/>
    <w:uiPriority w:val="39"/>
    <w:unhideWhenUsed/>
    <w:qFormat/>
    <w:rsid w:val="00C32E2A"/>
    <w:pPr>
      <w:tabs>
        <w:tab w:val="right" w:leader="dot" w:pos="8494"/>
      </w:tabs>
      <w:spacing w:after="100"/>
      <w:ind w:left="708"/>
      <w:jc w:val="left"/>
    </w:pPr>
    <w:rPr>
      <w:rFonts w:asciiTheme="minorHAnsi" w:eastAsiaTheme="minorEastAsia" w:hAnsiTheme="minorHAnsi"/>
      <w:sz w:val="22"/>
      <w:lang w:val="es-ES"/>
    </w:rPr>
  </w:style>
  <w:style w:type="paragraph" w:styleId="TDC3">
    <w:name w:val="toc 3"/>
    <w:basedOn w:val="Normal"/>
    <w:next w:val="Normal"/>
    <w:autoRedefine/>
    <w:uiPriority w:val="39"/>
    <w:semiHidden/>
    <w:unhideWhenUsed/>
    <w:qFormat/>
    <w:rsid w:val="00B10355"/>
    <w:pPr>
      <w:spacing w:after="100"/>
      <w:ind w:left="440"/>
      <w:jc w:val="left"/>
    </w:pPr>
    <w:rPr>
      <w:rFonts w:asciiTheme="minorHAnsi" w:eastAsiaTheme="minorEastAsia" w:hAnsiTheme="minorHAnsi"/>
      <w:sz w:val="22"/>
      <w:lang w:val="es-ES"/>
    </w:rPr>
  </w:style>
  <w:style w:type="character" w:customStyle="1" w:styleId="Ttulo2Car">
    <w:name w:val="Título 2 Car"/>
    <w:basedOn w:val="Fuentedeprrafopredeter"/>
    <w:link w:val="Ttulo2"/>
    <w:uiPriority w:val="9"/>
    <w:rsid w:val="00981C91"/>
    <w:rPr>
      <w:rFonts w:asciiTheme="majorHAnsi" w:eastAsiaTheme="majorEastAsia" w:hAnsiTheme="majorHAnsi" w:cstheme="majorBidi"/>
      <w:b/>
      <w:bCs/>
      <w:sz w:val="32"/>
      <w:szCs w:val="26"/>
      <w:lang w:val="es-U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5CB7A-7514-4B45-833D-C0EFBDBD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33</Pages>
  <Words>6039</Words>
  <Characters>33215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jeank</dc:creator>
  <cp:lastModifiedBy>m1x</cp:lastModifiedBy>
  <cp:revision>52</cp:revision>
  <dcterms:created xsi:type="dcterms:W3CDTF">2014-05-16T17:34:00Z</dcterms:created>
  <dcterms:modified xsi:type="dcterms:W3CDTF">2014-05-19T20:53:00Z</dcterms:modified>
</cp:coreProperties>
</file>